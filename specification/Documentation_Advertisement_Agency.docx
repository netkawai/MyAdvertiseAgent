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ackground w:color="FFFFFF"/>
  <w:body>
    <w:p xmlns:wp14="http://schemas.microsoft.com/office/word/2010/wordml" w:rsidR="00FC3AD8" w:rsidRDefault="00FC3AD8" w14:paraId="672A6659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0A37501D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5DAB6C7B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02EB378F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6A05A809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5A39BBE3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41C8F396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72A3D3EC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0D0B940D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FC3AD8" w14:paraId="0E27B00A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FC3AD8" w:rsidRDefault="00D50DBD" w14:paraId="4D9F998C" wp14:textId="77777777">
      <w:pPr>
        <w:tabs>
          <w:tab w:val="left" w:pos="5115"/>
        </w:tabs>
        <w:jc w:val="center"/>
        <w:rPr>
          <w:rFonts w:ascii="Book Antiqua" w:hAnsi="Book Antiqua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1CCD2660" wp14:editId="7777777">
                <wp:extent cx="4890135" cy="3644265"/>
                <wp:effectExtent l="19050" t="38100" r="24765" b="0"/>
                <wp:docPr id="28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90135" cy="3644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:rsidR="00D50DBD" w:rsidP="00D50DBD" w:rsidRDefault="00D50DBD" w14:paraId="1506ACB0" wp14:textId="77777777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eProject</w:t>
                            </w:r>
                          </w:p>
                          <w:p xmlns:wp14="http://schemas.microsoft.com/office/word/2010/wordml" w:rsidR="00D50DBD" w:rsidP="00D50DBD" w:rsidRDefault="00D50DBD" w14:paraId="058CC267" wp14:textId="77777777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Advertisement Agency application</w:t>
                            </w:r>
                          </w:p>
                          <w:p xmlns:wp14="http://schemas.microsoft.com/office/word/2010/wordml" w:rsidR="00D50DBD" w:rsidP="00D50DBD" w:rsidRDefault="00D50DBD" w14:paraId="5A5CE5FF" wp14:textId="77777777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with </w:t>
                            </w:r>
                          </w:p>
                          <w:p xmlns:wp14="http://schemas.microsoft.com/office/word/2010/wordml" w:rsidR="00D50DBD" w:rsidP="00D50DBD" w:rsidRDefault="00D50DBD" w14:paraId="06CEC36E" wp14:textId="77777777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Microsoft SQL 2005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15F92DA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style="width:385.05pt;height:2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">
                <o:lock v:ext="edit" shapetype="t"/>
                <v:textbox style="mso-fit-shape-to-text:t">
                  <w:txbxContent>
                    <w:p w:rsidR="00D50DBD" w:rsidP="00D50DBD" w:rsidRDefault="00D50DBD" w14:paraId="2775ACC0" wp14:textId="77777777">
                      <w:pPr>
                        <w:jc w:val="center"/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eProject</w:t>
                      </w:r>
                    </w:p>
                    <w:p w:rsidR="00D50DBD" w:rsidP="00D50DBD" w:rsidRDefault="00D50DBD" w14:paraId="4EE1CAC4" wp14:textId="77777777">
                      <w:pPr>
                        <w:jc w:val="center"/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Advertisement Agency application</w:t>
                      </w:r>
                    </w:p>
                    <w:p w:rsidR="00D50DBD" w:rsidP="00D50DBD" w:rsidRDefault="00D50DBD" w14:paraId="70D99678" wp14:textId="77777777">
                      <w:pPr>
                        <w:jc w:val="center"/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with </w:t>
                      </w:r>
                    </w:p>
                    <w:p w:rsidR="00D50DBD" w:rsidP="00D50DBD" w:rsidRDefault="00D50DBD" w14:paraId="42DA83C9" wp14:textId="77777777">
                      <w:pPr>
                        <w:jc w:val="center"/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Microsoft SQL 2005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FC3AD8" w:rsidRDefault="00FC3AD8" w14:paraId="60061E4C" wp14:textId="77777777">
      <w:pPr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="00D43430" w:rsidP="00D43430" w:rsidRDefault="00D43430" w14:paraId="44EAFD9C" wp14:textId="77777777"/>
    <w:p xmlns:wp14="http://schemas.microsoft.com/office/word/2010/wordml" w:rsidR="00D43430" w:rsidP="00D43430" w:rsidRDefault="00D43430" w14:paraId="4B94D5A5" wp14:textId="77777777"/>
    <w:p xmlns:wp14="http://schemas.microsoft.com/office/word/2010/wordml" w:rsidR="00D43430" w:rsidP="00D43430" w:rsidRDefault="00D43430" w14:paraId="3DEEC669" wp14:textId="77777777"/>
    <w:p xmlns:wp14="http://schemas.microsoft.com/office/word/2010/wordml" w:rsidR="00D43430" w:rsidP="00D43430" w:rsidRDefault="00D43430" w14:paraId="3656B9AB" wp14:textId="77777777"/>
    <w:p xmlns:wp14="http://schemas.microsoft.com/office/word/2010/wordml" w:rsidR="00D43430" w:rsidP="00D43430" w:rsidRDefault="00D43430" w14:paraId="45FB0818" wp14:textId="77777777"/>
    <w:p xmlns:wp14="http://schemas.microsoft.com/office/word/2010/wordml" w:rsidR="00D43430" w:rsidP="00D43430" w:rsidRDefault="00D43430" w14:paraId="049F31CB" wp14:textId="77777777"/>
    <w:p xmlns:wp14="http://schemas.microsoft.com/office/word/2010/wordml" w:rsidR="00D43430" w:rsidP="00D43430" w:rsidRDefault="00D43430" w14:paraId="53128261" wp14:textId="77777777"/>
    <w:p xmlns:wp14="http://schemas.microsoft.com/office/word/2010/wordml" w:rsidR="00D43430" w:rsidP="00D43430" w:rsidRDefault="00D43430" w14:paraId="62486C05" wp14:textId="77777777"/>
    <w:p xmlns:wp14="http://schemas.microsoft.com/office/word/2010/wordml" w:rsidR="00D43430" w:rsidP="00D43430" w:rsidRDefault="00D43430" w14:paraId="4101652C" wp14:textId="77777777"/>
    <w:p xmlns:wp14="http://schemas.microsoft.com/office/word/2010/wordml" w:rsidR="00D43430" w:rsidP="00D43430" w:rsidRDefault="00D43430" w14:paraId="4B99056E" wp14:textId="77777777"/>
    <w:p xmlns:wp14="http://schemas.microsoft.com/office/word/2010/wordml" w:rsidR="00D43430" w:rsidP="00D43430" w:rsidRDefault="00D43430" w14:paraId="1299C43A" wp14:textId="77777777"/>
    <w:p xmlns:wp14="http://schemas.microsoft.com/office/word/2010/wordml" w:rsidR="00D43430" w:rsidP="00D43430" w:rsidRDefault="00D43430" w14:paraId="4DDBEF00" wp14:textId="77777777"/>
    <w:p xmlns:wp14="http://schemas.microsoft.com/office/word/2010/wordml" w:rsidR="00D43430" w:rsidP="00D43430" w:rsidRDefault="00D43430" w14:paraId="3461D779" wp14:textId="77777777"/>
    <w:p xmlns:wp14="http://schemas.microsoft.com/office/word/2010/wordml" w:rsidR="00D43430" w:rsidP="00D43430" w:rsidRDefault="00D43430" w14:paraId="3CF2D8B6" wp14:textId="77777777"/>
    <w:p xmlns:wp14="http://schemas.microsoft.com/office/word/2010/wordml" w:rsidR="00D43430" w:rsidP="00D43430" w:rsidRDefault="00D43430" w14:paraId="0FB78278" wp14:textId="77777777"/>
    <w:p xmlns:wp14="http://schemas.microsoft.com/office/word/2010/wordml" w:rsidR="00D43430" w:rsidP="00D43430" w:rsidRDefault="00D43430" w14:paraId="1FC39945" wp14:textId="77777777"/>
    <w:p xmlns:wp14="http://schemas.microsoft.com/office/word/2010/wordml" w:rsidR="00D43430" w:rsidP="00D43430" w:rsidRDefault="00D43430" w14:paraId="0562CB0E" wp14:textId="77777777"/>
    <w:p xmlns:wp14="http://schemas.microsoft.com/office/word/2010/wordml" w:rsidR="00FC3AD8" w:rsidRDefault="00FC3AD8" w14:paraId="4C98A143" wp14:textId="77777777">
      <w:pPr>
        <w:jc w:val="center"/>
        <w:rPr>
          <w:b/>
          <w:color w:val="3366FF"/>
          <w:sz w:val="36"/>
          <w:szCs w:val="36"/>
        </w:rPr>
      </w:pPr>
      <w:bookmarkStart w:name="Intro" w:id="0"/>
      <w:r>
        <w:rPr>
          <w:b/>
          <w:color w:val="3366FF"/>
          <w:sz w:val="36"/>
          <w:szCs w:val="36"/>
        </w:rPr>
        <w:t>[Index]</w:t>
      </w:r>
    </w:p>
    <w:p xmlns:wp14="http://schemas.microsoft.com/office/word/2010/wordml" w:rsidR="00FC3AD8" w:rsidRDefault="00FC3AD8" w14:paraId="23DE523C" wp14:textId="77777777"/>
    <w:p xmlns:wp14="http://schemas.microsoft.com/office/word/2010/wordml" w:rsidR="00FC3AD8" w:rsidRDefault="00FC3AD8" w14:paraId="52E56223" wp14:textId="77777777"/>
    <w:p xmlns:wp14="http://schemas.microsoft.com/office/word/2010/wordml" w:rsidR="00FC3AD8" w:rsidRDefault="00FC3AD8" w14:paraId="07547A01" wp14:textId="77777777">
      <w:pPr>
        <w:sectPr w:rsidR="00FC3AD8" w:rsidSect="00CB308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/>
          <w:pgMar w:top="1440" w:right="1800" w:bottom="776" w:left="1800" w:header="720" w:footer="720" w:gutter="0"/>
          <w:pgBorders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cols w:space="720"/>
          <w:docGrid w:linePitch="360"/>
        </w:sectPr>
      </w:pPr>
    </w:p>
    <w:p xmlns:wp14="http://schemas.microsoft.com/office/word/2010/wordml" w:rsidRPr="002606DE" w:rsidR="001D34E8" w:rsidRDefault="00FC3AD8" w14:paraId="15773574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1D34E8">
        <w:rPr>
          <w:noProof/>
        </w:rPr>
        <w:t>1.</w:t>
      </w:r>
      <w:r w:rsidRPr="002606DE" w:rsidR="001D34E8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 w:rsidR="001D34E8">
        <w:rPr>
          <w:noProof/>
        </w:rPr>
        <w:t>Problem Definition</w:t>
      </w:r>
      <w:r w:rsidR="001D34E8">
        <w:rPr>
          <w:noProof/>
        </w:rPr>
        <w:tab/>
      </w:r>
      <w:r w:rsidR="001D34E8">
        <w:rPr>
          <w:noProof/>
        </w:rPr>
        <w:fldChar w:fldCharType="begin"/>
      </w:r>
      <w:r w:rsidR="001D34E8">
        <w:rPr>
          <w:noProof/>
        </w:rPr>
        <w:instrText xml:space="preserve"> PAGEREF _Toc271071051 \h </w:instrText>
      </w:r>
      <w:r w:rsidR="001D34E8">
        <w:rPr>
          <w:noProof/>
        </w:rPr>
      </w:r>
      <w:r w:rsidR="001D34E8">
        <w:rPr>
          <w:noProof/>
        </w:rPr>
        <w:fldChar w:fldCharType="separate"/>
      </w:r>
      <w:r w:rsidR="00A8529B">
        <w:rPr>
          <w:noProof/>
        </w:rPr>
        <w:t>4</w:t>
      </w:r>
      <w:r w:rsidR="001D34E8">
        <w:rPr>
          <w:noProof/>
        </w:rPr>
        <w:fldChar w:fldCharType="end"/>
      </w:r>
    </w:p>
    <w:p xmlns:wp14="http://schemas.microsoft.com/office/word/2010/wordml" w:rsidRPr="002606DE" w:rsidR="001D34E8" w:rsidRDefault="001D34E8" w14:paraId="79A567CB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1.1.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_Toc271071052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385AA1E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1.2.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eProject Synopsis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_Toc271071053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72245646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 w:rsidRPr="00707A46">
        <w:rPr>
          <w:rFonts w:cs="Times New Roman"/>
          <w:noProof/>
        </w:rPr>
        <w:t>1.2.1.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_Toc271071054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4C65E1F0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 w:rsidRPr="00707A46">
        <w:rPr>
          <w:rFonts w:eastAsia="Times New Roman"/>
          <w:noProof/>
          <w:lang w:eastAsia="en-US"/>
        </w:rPr>
        <w:t>1.2.2.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</w:rPr>
        <w:t>Non-Financial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_Toc271071055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17363F20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1.2.3.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Financial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_Toc271071056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1D16E397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1.2.4.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Functional Requirements: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_Toc271071057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82C8643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eProject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_Toc271071058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65EADA89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1.3.1.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Login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_Toc271071059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CFBAC85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1.3.2.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Common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_Toc271071060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8203665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1.3.3.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Definition of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_Toc271071061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6F3BF88A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1.3.4.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Definition of cost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_Toc271071062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73F654E3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1.3.5.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Definition of 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_Toc271071063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2DA1B357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1.3.6.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Definition of error sequences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_Toc271071064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6A4C88DB" wp14:textId="77777777">
      <w:pPr>
        <w:pStyle w:val="TOC3"/>
        <w:tabs>
          <w:tab w:val="left" w:pos="1415"/>
        </w:tabs>
        <w:rPr>
          <w:rFonts w:ascii="Calibri" w:hAnsi="Calibri" w:eastAsia="Times New Roman" w:cs="Times New Roman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1.3.7.</w:t>
      </w:r>
      <w:r w:rsidRPr="002606DE">
        <w:rPr>
          <w:rFonts w:ascii="Calibri" w:hAnsi="Calibri" w:eastAsia="Times New Roman" w:cs="Times New Roman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Definition of reaming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_Toc271071065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1847D081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2.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Entity Relationship (ER)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_Toc271071066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0DB7F4BA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2.1.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Database Design/Structure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_Toc271071067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6032353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3.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Architecture and Design in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_Toc271071068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0B3414F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4.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User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_Toc271071069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0AA268D7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4.1.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_Toc271071070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Pr="002606DE" w:rsidR="001D34E8" w:rsidP="001D34E8" w:rsidRDefault="001D34E8" w14:paraId="111928FB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4.2.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_Toc271071071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40D2704E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5.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Data Flow Diagram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_Toc271071073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1BE81555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6.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_Toc271071074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7916A6B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6.1.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Booting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_Toc271071075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6B71BBA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6.2.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_Toc271071077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20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7496C8AD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6.3.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editCustomerOK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_Toc271071079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21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B7FC86D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7.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GUI Standards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_Toc271071080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09A61F7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8.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Interface Design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_Toc271071081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23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6168EB82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Customer Requirement Specification (CRS)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_Toc271071082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C941D5E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9.1.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Client: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_Toc271071083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3BACDCA6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9.2.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Business/Project Objective: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_Toc271071084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4C4A9DBA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9.3.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Input/Output: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_Toc271071085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B364E78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9.4.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Hardware Requirements: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_Toc271071086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73EE0D7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9.5.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Operating System: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_Toc271071087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224D5EBC" wp14:textId="77777777">
      <w:pPr>
        <w:pStyle w:val="TOC2"/>
        <w:tabs>
          <w:tab w:val="left" w:pos="849"/>
          <w:tab w:val="right" w:leader="dot" w:pos="8630"/>
        </w:tabs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9.6.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Software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_Toc271071088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24</w:t>
      </w:r>
      <w:r>
        <w:rPr>
          <w:noProof/>
        </w:rPr>
        <w:fldChar w:fldCharType="end"/>
      </w:r>
    </w:p>
    <w:p xmlns:wp14="http://schemas.microsoft.com/office/word/2010/wordml" w:rsidRPr="002606DE" w:rsidR="001D34E8" w:rsidRDefault="001D34E8" w14:paraId="532F4DA3" wp14:textId="77777777">
      <w:pPr>
        <w:pStyle w:val="TOC1"/>
        <w:rPr>
          <w:rFonts w:ascii="Calibri" w:hAnsi="Calibri" w:eastAsia="Times New Roman"/>
          <w:noProof/>
          <w:sz w:val="22"/>
          <w:szCs w:val="22"/>
          <w:lang w:eastAsia="en-US"/>
        </w:rPr>
      </w:pPr>
      <w:r>
        <w:rPr>
          <w:noProof/>
        </w:rPr>
        <w:t>10.</w:t>
      </w:r>
      <w:r w:rsidRPr="002606DE">
        <w:rPr>
          <w:rFonts w:ascii="Calibri" w:hAnsi="Calibri" w:eastAsia="Times New Roman"/>
          <w:noProof/>
          <w:sz w:val="22"/>
          <w:szCs w:val="22"/>
          <w:lang w:eastAsia="en-US"/>
        </w:rPr>
        <w:tab/>
      </w:r>
      <w:r>
        <w:rPr>
          <w:noProof/>
        </w:rPr>
        <w:t>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_Toc271071089 \h </w:instrText>
      </w:r>
      <w:r>
        <w:rPr>
          <w:noProof/>
        </w:rPr>
      </w:r>
      <w:r>
        <w:rPr>
          <w:noProof/>
        </w:rPr>
        <w:fldChar w:fldCharType="separate"/>
      </w:r>
      <w:r w:rsidR="00A8529B">
        <w:rPr>
          <w:noProof/>
        </w:rPr>
        <w:t>25</w:t>
      </w:r>
      <w:r>
        <w:rPr>
          <w:noProof/>
        </w:rPr>
        <w:fldChar w:fldCharType="end"/>
      </w:r>
    </w:p>
    <w:p xmlns:wp14="http://schemas.microsoft.com/office/word/2010/wordml" w:rsidR="00FC3AD8" w:rsidRDefault="00FC3AD8" w14:paraId="5043CB0F" wp14:textId="77777777">
      <w:pPr>
        <w:pStyle w:val="TOC1"/>
        <w:tabs>
          <w:tab w:val="left" w:leader="dot" w:pos="8630"/>
          <w:tab w:val="right" w:leader="dot" w:pos="8640"/>
        </w:tabs>
        <w:rPr>
          <w:b/>
          <w:color w:val="3366FF"/>
          <w:sz w:val="32"/>
          <w:szCs w:val="32"/>
        </w:rPr>
        <w:sectPr w:rsidR="00FC3AD8" w:rsidSect="00CB308D">
          <w:type w:val="continuous"/>
          <w:pgSz w:w="12240" w:h="15840" w:orient="portrait"/>
          <w:pgMar w:top="1440" w:right="1800" w:bottom="776" w:left="1800" w:header="720" w:footer="720" w:gutter="0"/>
          <w:pgBorders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cols w:space="720"/>
          <w:docGrid w:linePitch="360"/>
        </w:sectPr>
      </w:pPr>
      <w:r>
        <w:fldChar w:fldCharType="end"/>
      </w:r>
    </w:p>
    <w:p xmlns:wp14="http://schemas.microsoft.com/office/word/2010/wordml" w:rsidR="00FC3AD8" w:rsidRDefault="00FC3AD8" w14:paraId="07459315" wp14:textId="77777777">
      <w:pPr>
        <w:rPr>
          <w:b/>
          <w:color w:val="3366FF"/>
          <w:sz w:val="32"/>
          <w:szCs w:val="32"/>
        </w:rPr>
      </w:pPr>
    </w:p>
    <w:p xmlns:wp14="http://schemas.microsoft.com/office/word/2010/wordml" w:rsidR="00FC3AD8" w:rsidRDefault="00FC3AD8" w14:paraId="6537F28F" wp14:textId="77777777">
      <w:pPr>
        <w:rPr>
          <w:rFonts w:ascii="Book Antiqua" w:hAnsi="Book Antiqua" w:cs="Arial"/>
          <w:b/>
          <w:sz w:val="28"/>
        </w:rPr>
      </w:pPr>
    </w:p>
    <w:bookmarkEnd w:id="0"/>
    <w:p xmlns:wp14="http://schemas.microsoft.com/office/word/2010/wordml" w:rsidR="00FC3AD8" w:rsidRDefault="00FC3AD8" w14:paraId="6DFB9E20" wp14:textId="77777777">
      <w:pPr>
        <w:pageBreakBefore/>
        <w:rPr>
          <w:rFonts w:ascii="Book Antiqua" w:hAnsi="Book Antiqua" w:cs="Arial"/>
          <w:b/>
          <w:sz w:val="20"/>
          <w:szCs w:val="20"/>
        </w:rPr>
      </w:pPr>
    </w:p>
    <w:p xmlns:wp14="http://schemas.microsoft.com/office/word/2010/wordml" w:rsidR="00FC3AD8" w:rsidRDefault="00FC3AD8" w14:paraId="70DF9E56" wp14:textId="77777777">
      <w:pPr>
        <w:rPr>
          <w:rFonts w:ascii="Book Antiqua" w:hAnsi="Book Antiqua" w:cs="Arial"/>
          <w:b/>
          <w:sz w:val="20"/>
          <w:szCs w:val="20"/>
        </w:rPr>
      </w:pPr>
    </w:p>
    <w:p xmlns:wp14="http://schemas.microsoft.com/office/word/2010/wordml" w:rsidR="00D43430" w:rsidP="00FE3007" w:rsidRDefault="00FC3AD8" w14:paraId="7E3AC26E" wp14:textId="77777777">
      <w:pPr>
        <w:pStyle w:val="Heading1"/>
      </w:pPr>
      <w:r w:rsidRPr="00D43430">
        <w:t xml:space="preserve"> </w:t>
      </w:r>
      <w:bookmarkStart w:name="_Toc271071051" w:id="1"/>
      <w:r w:rsidRPr="00D43430">
        <w:t>Problem Definition</w:t>
      </w:r>
      <w:bookmarkEnd w:id="1"/>
    </w:p>
    <w:p xmlns:wp14="http://schemas.microsoft.com/office/word/2010/wordml" w:rsidR="0005714B" w:rsidP="009B7D38" w:rsidRDefault="0005714B" w14:paraId="79CCAD17" wp14:textId="77777777">
      <w:pPr>
        <w:pStyle w:val="Heading2"/>
      </w:pPr>
      <w:bookmarkStart w:name="_Toc271071052" w:id="2"/>
      <w:r w:rsidRPr="0005714B">
        <w:t>Acknowledgements</w:t>
      </w:r>
      <w:bookmarkEnd w:id="2"/>
    </w:p>
    <w:p xmlns:wp14="http://schemas.microsoft.com/office/word/2010/wordml" w:rsidRPr="0038549B" w:rsidR="0005714B" w:rsidP="0005714B" w:rsidRDefault="0038549B" w14:paraId="0DFB486F" wp14:textId="77777777">
      <w:r>
        <w:t xml:space="preserve"> </w:t>
      </w:r>
      <w:r w:rsidRPr="0038549B">
        <w:t xml:space="preserve">This document describes the information </w:t>
      </w:r>
      <w:r w:rsidR="00B31FEF">
        <w:t>regarding</w:t>
      </w:r>
      <w:r w:rsidRPr="0038549B">
        <w:t xml:space="preserve"> our product designs, database structure</w:t>
      </w:r>
      <w:r w:rsidR="00F20DAA">
        <w:t>s</w:t>
      </w:r>
      <w:r w:rsidRPr="0038549B" w:rsidR="0088388D">
        <w:t>, flow</w:t>
      </w:r>
      <w:r w:rsidRPr="0038549B">
        <w:t xml:space="preserve"> charts, and so on.</w:t>
      </w:r>
    </w:p>
    <w:p xmlns:wp14="http://schemas.microsoft.com/office/word/2010/wordml" w:rsidR="00D43430" w:rsidP="009B7D38" w:rsidRDefault="00D43430" w14:paraId="3649BAC6" wp14:textId="77777777">
      <w:pPr>
        <w:pStyle w:val="Heading2"/>
      </w:pPr>
      <w:bookmarkStart w:name="_Toc271071053" w:id="3"/>
      <w:r w:rsidRPr="00D43430">
        <w:t>eProject Synopsis</w:t>
      </w:r>
      <w:bookmarkEnd w:id="3"/>
    </w:p>
    <w:p xmlns:wp14="http://schemas.microsoft.com/office/word/2010/wordml" w:rsidRPr="009B7D38" w:rsidR="009B7D38" w:rsidP="009B7D38" w:rsidRDefault="0038549B" w14:paraId="2E0A6F91" wp14:textId="77777777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bookmarkStart w:name="_Toc271071054" w:id="4"/>
      <w:r>
        <w:t>Background</w:t>
      </w:r>
      <w:bookmarkEnd w:id="4"/>
    </w:p>
    <w:p xmlns:wp14="http://schemas.microsoft.com/office/word/2010/wordml" w:rsidRPr="0038549B" w:rsidR="009B7D38" w:rsidP="009B7D38" w:rsidRDefault="009B7D38" w14:paraId="23CF992B" wp14:textId="77777777">
      <w:r>
        <w:rPr>
          <w:b/>
        </w:rPr>
        <w:t xml:space="preserve"> </w:t>
      </w:r>
      <w:r w:rsidRPr="0038549B">
        <w:t>Our client is the local news paper editor</w:t>
      </w:r>
      <w:r w:rsidR="00084B50">
        <w:t xml:space="preserve">. </w:t>
      </w:r>
      <w:r w:rsidRPr="0038549B">
        <w:t xml:space="preserve"> </w:t>
      </w:r>
      <w:r w:rsidR="00084B50">
        <w:t>He ensures</w:t>
      </w:r>
      <w:r w:rsidRPr="0038549B">
        <w:t xml:space="preserve"> distribut</w:t>
      </w:r>
      <w:r w:rsidR="00084B50">
        <w:t>ion of</w:t>
      </w:r>
      <w:r w:rsidRPr="0038549B" w:rsidR="00084B50">
        <w:t xml:space="preserve"> news</w:t>
      </w:r>
      <w:r w:rsidRPr="0038549B">
        <w:t xml:space="preserve"> papers all </w:t>
      </w:r>
      <w:r w:rsidRPr="0038549B" w:rsidR="00084B50">
        <w:t>over</w:t>
      </w:r>
      <w:r w:rsidR="00084B50">
        <w:t xml:space="preserve"> various </w:t>
      </w:r>
      <w:r w:rsidRPr="0038549B">
        <w:t>loca</w:t>
      </w:r>
      <w:r w:rsidR="00084B50">
        <w:t>lities</w:t>
      </w:r>
      <w:r w:rsidRPr="0038549B">
        <w:t xml:space="preserve">. </w:t>
      </w:r>
      <w:r w:rsidR="00084B50">
        <w:t>The newspaper</w:t>
      </w:r>
      <w:r w:rsidRPr="0038549B">
        <w:t xml:space="preserve"> cover</w:t>
      </w:r>
      <w:r w:rsidR="00084B50">
        <w:t>s</w:t>
      </w:r>
      <w:r w:rsidRPr="0038549B">
        <w:t xml:space="preserve"> </w:t>
      </w:r>
      <w:r w:rsidR="00084B50">
        <w:t xml:space="preserve">a variety of  </w:t>
      </w:r>
      <w:r w:rsidRPr="0038549B">
        <w:t xml:space="preserve"> news like the </w:t>
      </w:r>
      <w:r w:rsidR="00084B50">
        <w:t>w</w:t>
      </w:r>
      <w:r w:rsidRPr="0038549B">
        <w:t xml:space="preserve">eather forecasts, </w:t>
      </w:r>
      <w:r w:rsidR="00084B50">
        <w:t>p</w:t>
      </w:r>
      <w:r w:rsidRPr="0038549B">
        <w:t>olitical</w:t>
      </w:r>
      <w:r w:rsidR="00366A53">
        <w:t xml:space="preserve">, </w:t>
      </w:r>
      <w:r w:rsidR="00084B50">
        <w:t>c</w:t>
      </w:r>
      <w:r w:rsidR="00366A53">
        <w:t>ultural</w:t>
      </w:r>
      <w:r w:rsidR="0088388D">
        <w:t>,</w:t>
      </w:r>
      <w:r w:rsidR="00366A53">
        <w:t xml:space="preserve"> </w:t>
      </w:r>
      <w:r w:rsidR="0088388D">
        <w:t>s</w:t>
      </w:r>
      <w:r w:rsidR="00366A53">
        <w:t xml:space="preserve">ocial, and entertainment related </w:t>
      </w:r>
      <w:r w:rsidRPr="0038549B">
        <w:t>issues,</w:t>
      </w:r>
    </w:p>
    <w:p xmlns:wp14="http://schemas.microsoft.com/office/word/2010/wordml" w:rsidRPr="0038549B" w:rsidR="009B7D38" w:rsidP="009B7D38" w:rsidRDefault="009B7D38" w14:paraId="15CE44C6" wp14:textId="77777777">
      <w:r w:rsidRPr="0038549B">
        <w:t xml:space="preserve"> They </w:t>
      </w:r>
      <w:r w:rsidR="00366A53">
        <w:t xml:space="preserve">have </w:t>
      </w:r>
      <w:r w:rsidRPr="0038549B">
        <w:t xml:space="preserve">also </w:t>
      </w:r>
      <w:r w:rsidR="00366A53">
        <w:t xml:space="preserve">introduced </w:t>
      </w:r>
      <w:r w:rsidRPr="0038549B">
        <w:t>a section</w:t>
      </w:r>
      <w:r w:rsidR="00366A53">
        <w:t xml:space="preserve"> </w:t>
      </w:r>
      <w:r w:rsidRPr="0038549B">
        <w:t>called CZ Classifieds , which will be handled and taken care of by the Advertising</w:t>
      </w:r>
      <w:r w:rsidR="00366A53">
        <w:t xml:space="preserve"> </w:t>
      </w:r>
      <w:r w:rsidRPr="0038549B">
        <w:t xml:space="preserve">Agency Department </w:t>
      </w:r>
      <w:r w:rsidR="00366A53">
        <w:t>personnel.</w:t>
      </w:r>
      <w:r w:rsidRPr="0038549B">
        <w:t>. In this section they place several advertisements, based</w:t>
      </w:r>
      <w:r>
        <w:t xml:space="preserve"> </w:t>
      </w:r>
      <w:r w:rsidRPr="0038549B" w:rsidR="00084B50">
        <w:t xml:space="preserve">on </w:t>
      </w:r>
      <w:r w:rsidR="00084B50">
        <w:t>their</w:t>
      </w:r>
      <w:r w:rsidR="00366A53">
        <w:t xml:space="preserve"> c</w:t>
      </w:r>
      <w:r w:rsidRPr="0038549B">
        <w:t>ustomer requirements.</w:t>
      </w:r>
    </w:p>
    <w:p xmlns:wp14="http://schemas.microsoft.com/office/word/2010/wordml" w:rsidR="0045511C" w:rsidP="009B7D38" w:rsidRDefault="009B7D38" w14:paraId="620146F9" wp14:textId="77777777">
      <w:pPr>
        <w:pStyle w:val="Heading3"/>
        <w:rPr>
          <w:rFonts w:eastAsia="Times New Roman"/>
          <w:lang w:eastAsia="en-US"/>
        </w:rPr>
      </w:pPr>
      <w:bookmarkStart w:name="_Toc271071055" w:id="5"/>
      <w:r>
        <w:t>Non-Financial</w:t>
      </w:r>
      <w:bookmarkEnd w:id="5"/>
      <w:r>
        <w:t xml:space="preserve"> </w:t>
      </w:r>
      <w:r w:rsidRPr="0038549B" w:rsidR="0005714B">
        <w:t xml:space="preserve"> </w:t>
      </w:r>
      <w:r>
        <w:br/>
      </w:r>
      <w:bookmarkStart w:name="synopsis" w:id="6"/>
      <w:r w:rsidR="0045511C">
        <w:rPr>
          <w:rFonts w:eastAsia="Times New Roman"/>
          <w:sz w:val="18"/>
          <w:szCs w:val="18"/>
          <w:lang w:eastAsia="en-US"/>
        </w:rPr>
        <w:t xml:space="preserve"> </w:t>
      </w:r>
    </w:p>
    <w:p xmlns:wp14="http://schemas.microsoft.com/office/word/2010/wordml" w:rsidR="0045511C" w:rsidP="0045511C" w:rsidRDefault="0045511C" w14:paraId="59FB77B3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1. The application should be a server specific application, and it should provide a</w:t>
      </w:r>
    </w:p>
    <w:p xmlns:wp14="http://schemas.microsoft.com/office/word/2010/wordml" w:rsidR="0045511C" w:rsidP="0045511C" w:rsidRDefault="0045511C" w14:paraId="01EE17B7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multi user access.</w:t>
      </w:r>
    </w:p>
    <w:p xmlns:wp14="http://schemas.microsoft.com/office/word/2010/wordml" w:rsidR="0045511C" w:rsidP="0045511C" w:rsidRDefault="0045511C" w14:paraId="6E3BD9F9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2. To easily manage the database and to reduce 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>any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discrepancies the client</w:t>
      </w:r>
      <w:r w:rsidR="009B7D38">
        <w:rPr>
          <w:rFonts w:ascii="Verdana" w:hAnsi="Verdana" w:eastAsia="Times New Roman" w:cs="Verdana"/>
          <w:sz w:val="20"/>
          <w:szCs w:val="20"/>
          <w:lang w:eastAsia="en-US"/>
        </w:rPr>
        <w:t xml:space="preserve">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wants the following to be implemented while building the application.</w:t>
      </w:r>
    </w:p>
    <w:p xmlns:wp14="http://schemas.microsoft.com/office/word/2010/wordml" w:rsidR="0045511C" w:rsidP="0045511C" w:rsidRDefault="0045511C" w14:paraId="7AC35C32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The database will be set up on the server</w:t>
      </w:r>
    </w:p>
    <w:p xmlns:wp14="http://schemas.microsoft.com/office/word/2010/wordml" w:rsidR="0045511C" w:rsidP="0045511C" w:rsidRDefault="0045511C" w14:paraId="3AF06D53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The People of the agency department should be able to connect to the</w:t>
      </w:r>
    </w:p>
    <w:p xmlns:wp14="http://schemas.microsoft.com/office/word/2010/wordml" w:rsidR="0045511C" w:rsidP="0045511C" w:rsidRDefault="0045511C" w14:paraId="6B802D6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database, which is set up on the server from their respective systems.</w:t>
      </w:r>
    </w:p>
    <w:p xmlns:wp14="http://schemas.microsoft.com/office/word/2010/wordml" w:rsidR="0045511C" w:rsidP="0045511C" w:rsidRDefault="0045511C" w14:paraId="61C3EF67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For example, if there are 4 people in the department, say A , B ,</w:t>
      </w:r>
    </w:p>
    <w:p xmlns:wp14="http://schemas.microsoft.com/office/word/2010/wordml" w:rsidR="0045511C" w:rsidP="0045511C" w:rsidRDefault="0045511C" w14:paraId="6E25A44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C , and D 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>, each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individual of the department is provided with the</w:t>
      </w:r>
    </w:p>
    <w:p xmlns:wp14="http://schemas.microsoft.com/office/word/2010/wordml" w:rsidR="0045511C" w:rsidP="0045511C" w:rsidRDefault="0045511C" w14:paraId="6F7A0E05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system, like say W , X , Y and Z , so that each will access their</w:t>
      </w:r>
    </w:p>
    <w:p xmlns:wp14="http://schemas.microsoft.com/office/word/2010/wordml" w:rsidR="0045511C" w:rsidP="0045511C" w:rsidRDefault="0045511C" w14:paraId="1657AD27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own system for their work. Now all these systems must connect to the</w:t>
      </w:r>
    </w:p>
    <w:p xmlns:wp14="http://schemas.microsoft.com/office/word/2010/wordml" w:rsidR="0045511C" w:rsidP="0045511C" w:rsidRDefault="0045511C" w14:paraId="40F83B3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single database that will be set up on the server.</w:t>
      </w:r>
    </w:p>
    <w:p xmlns:wp14="http://schemas.microsoft.com/office/word/2010/wordml" w:rsidR="0045511C" w:rsidP="0045511C" w:rsidRDefault="0045511C" w14:paraId="7EF7711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For placing an order for the advertisement, the customer need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>s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to visit</w:t>
      </w:r>
    </w:p>
    <w:p xmlns:wp14="http://schemas.microsoft.com/office/word/2010/wordml" w:rsidR="0045511C" w:rsidP="0045511C" w:rsidRDefault="0045511C" w14:paraId="64121F44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the office and  explain the requirements of the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 xml:space="preserve">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advertisement for placing the advertisement.</w:t>
      </w:r>
    </w:p>
    <w:p xmlns:wp14="http://schemas.microsoft.com/office/word/2010/wordml" w:rsidR="0045511C" w:rsidP="0045511C" w:rsidRDefault="0045511C" w14:paraId="56B1820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As soon as a customer places an order, 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>one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should be able to record</w:t>
      </w:r>
    </w:p>
    <w:p xmlns:wp14="http://schemas.microsoft.com/office/word/2010/wordml" w:rsidR="0045511C" w:rsidP="0045511C" w:rsidRDefault="0045511C" w14:paraId="41D86D08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his details like 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 xml:space="preserve"> N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ame, Payment Done, Preference </w:t>
      </w:r>
      <w:r w:rsidR="00366A53">
        <w:rPr>
          <w:rFonts w:ascii="Verdana" w:hAnsi="Verdana" w:eastAsia="Times New Roman" w:cs="Verdana"/>
          <w:sz w:val="20"/>
          <w:szCs w:val="20"/>
          <w:lang w:eastAsia="en-US"/>
        </w:rPr>
        <w:t>(</w:t>
      </w:r>
      <w:r>
        <w:rPr>
          <w:rFonts w:ascii="Verdana" w:hAnsi="Verdana" w:eastAsia="Times New Roman" w:cs="Verdana"/>
          <w:sz w:val="20"/>
          <w:szCs w:val="20"/>
          <w:lang w:eastAsia="en-US"/>
        </w:rPr>
        <w:t>like length, size,</w:t>
      </w:r>
    </w:p>
    <w:p xmlns:wp14="http://schemas.microsoft.com/office/word/2010/wordml" w:rsidR="0045511C" w:rsidP="0045511C" w:rsidRDefault="0045511C" w14:paraId="76444F52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and  on which page the advertisement is to be displayed, Date</w:t>
      </w:r>
    </w:p>
    <w:p xmlns:wp14="http://schemas.microsoft.com/office/word/2010/wordml" w:rsidR="0045511C" w:rsidP="0045511C" w:rsidRDefault="0045511C" w14:paraId="56FA718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and time of advertisement, etc.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)</w:t>
      </w:r>
    </w:p>
    <w:p xmlns:wp14="http://schemas.microsoft.com/office/word/2010/wordml" w:rsidR="0045511C" w:rsidP="0045511C" w:rsidRDefault="0045511C" w14:paraId="5426AC5E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3. Once the payment is received the details should be recorded in their database</w:t>
      </w:r>
    </w:p>
    <w:p xmlns:wp14="http://schemas.microsoft.com/office/word/2010/wordml" w:rsidR="0045511C" w:rsidP="0045511C" w:rsidRDefault="0045511C" w14:paraId="69C0D72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(available on the Server), So that there will be no possibility of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D</w:t>
      </w:r>
      <w:r>
        <w:rPr>
          <w:rFonts w:ascii="Verdana" w:hAnsi="Verdana" w:eastAsia="Times New Roman" w:cs="Verdana"/>
          <w:sz w:val="20"/>
          <w:szCs w:val="20"/>
          <w:lang w:eastAsia="en-US"/>
        </w:rPr>
        <w:t>ata</w:t>
      </w:r>
    </w:p>
    <w:p xmlns:wp14="http://schemas.microsoft.com/office/word/2010/wordml" w:rsidR="0045511C" w:rsidP="0045511C" w:rsidRDefault="00AA01C2" w14:paraId="7331BD4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M</w:t>
      </w:r>
      <w:r w:rsidR="0045511C">
        <w:rPr>
          <w:rFonts w:ascii="Verdana" w:hAnsi="Verdana" w:eastAsia="Times New Roman" w:cs="Verdana"/>
          <w:sz w:val="20"/>
          <w:szCs w:val="20"/>
          <w:lang w:eastAsia="en-US"/>
        </w:rPr>
        <w:t>ismatch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or</w:t>
      </w:r>
      <w:r w:rsidR="0045511C">
        <w:rPr>
          <w:rFonts w:ascii="Verdana" w:hAnsi="Verdana" w:eastAsia="Times New Roman" w:cs="Verdana"/>
          <w:sz w:val="20"/>
          <w:szCs w:val="20"/>
          <w:lang w:eastAsia="en-US"/>
        </w:rPr>
        <w:t xml:space="preserve"> Data misplacement, and there can be automation in the process.</w:t>
      </w:r>
    </w:p>
    <w:p xmlns:wp14="http://schemas.microsoft.com/office/word/2010/wordml" w:rsidR="00AA01C2" w:rsidP="0045511C" w:rsidRDefault="00AA01C2" w14:paraId="44E871BC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299D71B7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4. He should be able to access the database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to enable him to 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view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the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records, updat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e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the records, and delet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e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the records. A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lso,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he l alone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will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decide the price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 for(fee/cost of)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the advertisement based on the parameters and insert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this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into the database.</w:t>
      </w:r>
    </w:p>
    <w:p xmlns:wp14="http://schemas.microsoft.com/office/word/2010/wordml" w:rsidR="00AA01C2" w:rsidP="0045511C" w:rsidRDefault="00AA01C2" w14:paraId="144A5D23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AA01C2" w:rsidP="0045511C" w:rsidRDefault="00AA01C2" w14:paraId="738610E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AA01C2" w:rsidP="0045511C" w:rsidRDefault="00AA01C2" w14:paraId="637805D2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6478243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5. Once the requirement of the customer is inputted in the application based on</w:t>
      </w:r>
    </w:p>
    <w:p xmlns:wp14="http://schemas.microsoft.com/office/word/2010/wordml" w:rsidR="0045511C" w:rsidP="0045511C" w:rsidRDefault="0045511C" w14:paraId="7EF2E09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the parameters, the application will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automatically </w:t>
      </w:r>
      <w:r>
        <w:rPr>
          <w:rFonts w:ascii="Verdana" w:hAnsi="Verdana" w:eastAsia="Times New Roman" w:cs="Verdana"/>
          <w:sz w:val="20"/>
          <w:szCs w:val="20"/>
          <w:lang w:eastAsia="en-US"/>
        </w:rPr>
        <w:t>calculate the charges for the</w:t>
      </w:r>
    </w:p>
    <w:p xmlns:wp14="http://schemas.microsoft.com/office/word/2010/wordml" w:rsidR="0045511C" w:rsidP="0045511C" w:rsidRDefault="0045511C" w14:paraId="6B903C7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advertisement.</w:t>
      </w:r>
    </w:p>
    <w:p xmlns:wp14="http://schemas.microsoft.com/office/word/2010/wordml" w:rsidR="00AA01C2" w:rsidP="0045511C" w:rsidRDefault="00AA01C2" w14:paraId="463F29E8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45511C" w:rsidRDefault="00AA01C2" w14:paraId="00859B84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</w:t>
      </w:r>
      <w:r w:rsidR="0045511C">
        <w:rPr>
          <w:rFonts w:ascii="Verdana" w:hAnsi="Verdana" w:eastAsia="Times New Roman" w:cs="Verdana"/>
          <w:sz w:val="20"/>
          <w:szCs w:val="20"/>
          <w:lang w:eastAsia="en-US"/>
        </w:rPr>
        <w:t>6. The admin will alone have the right to create and delete the users of the</w:t>
      </w:r>
    </w:p>
    <w:p xmlns:wp14="http://schemas.microsoft.com/office/word/2010/wordml" w:rsidR="0045511C" w:rsidP="0045511C" w:rsidRDefault="0045511C" w14:paraId="76D72B9F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application.</w:t>
      </w:r>
    </w:p>
    <w:p xmlns:wp14="http://schemas.microsoft.com/office/word/2010/wordml" w:rsidR="0045511C" w:rsidP="009B7D38" w:rsidRDefault="009B7D38" w14:paraId="442AFBB0" wp14:textId="77777777">
      <w:pPr>
        <w:pStyle w:val="Heading3"/>
        <w:rPr>
          <w:lang w:eastAsia="en-US"/>
        </w:rPr>
      </w:pPr>
      <w:bookmarkStart w:name="_Toc271071056" w:id="7"/>
      <w:r>
        <w:rPr>
          <w:lang w:eastAsia="en-US"/>
        </w:rPr>
        <w:t>Financial</w:t>
      </w:r>
      <w:bookmarkEnd w:id="7"/>
      <w:r>
        <w:rPr>
          <w:lang w:eastAsia="en-US"/>
        </w:rPr>
        <w:t xml:space="preserve"> </w:t>
      </w:r>
    </w:p>
    <w:p xmlns:wp14="http://schemas.microsoft.com/office/word/2010/wordml" w:rsidR="0045511C" w:rsidP="0045511C" w:rsidRDefault="009B7D38" w14:paraId="714D4DC3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</w:t>
      </w:r>
      <w:r w:rsidR="0045511C">
        <w:rPr>
          <w:rFonts w:ascii="Verdana" w:hAnsi="Verdana" w:eastAsia="Times New Roman" w:cs="Verdana"/>
          <w:sz w:val="20"/>
          <w:szCs w:val="20"/>
          <w:lang w:eastAsia="en-US"/>
        </w:rPr>
        <w:t>The customers will be charged based on the length, size and type of the</w:t>
      </w:r>
    </w:p>
    <w:p xmlns:wp14="http://schemas.microsoft.com/office/word/2010/wordml" w:rsidR="0045511C" w:rsidP="0045511C" w:rsidRDefault="0045511C" w14:paraId="018F0B4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advertisement, and also based on the page preferred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 (e.g.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the front page, second</w:t>
      </w:r>
    </w:p>
    <w:p xmlns:wp14="http://schemas.microsoft.com/office/word/2010/wordml" w:rsidR="0045511C" w:rsidP="0045511C" w:rsidRDefault="0045511C" w14:paraId="41673F25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page, etc.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).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The details of the price will be decided by the Manager</w:t>
      </w:r>
      <w:r w:rsidR="00084B50">
        <w:rPr>
          <w:rFonts w:ascii="Verdana" w:hAnsi="Verdana" w:eastAsia="Times New Roman" w:cs="Verdana"/>
          <w:sz w:val="20"/>
          <w:szCs w:val="20"/>
          <w:lang w:eastAsia="en-US"/>
        </w:rPr>
        <w:t xml:space="preserve">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(Editor)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of the news paper.</w:t>
      </w:r>
    </w:p>
    <w:p xmlns:wp14="http://schemas.microsoft.com/office/word/2010/wordml" w:rsidR="0045511C" w:rsidP="0045511C" w:rsidRDefault="0045511C" w14:paraId="0B0CA03D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Once the details of the parameters chosen by the customer are entered, the</w:t>
      </w:r>
    </w:p>
    <w:p xmlns:wp14="http://schemas.microsoft.com/office/word/2010/wordml" w:rsidR="0045511C" w:rsidP="0045511C" w:rsidRDefault="0045511C" w14:paraId="3A434EB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application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w</w:t>
      </w:r>
      <w:r>
        <w:rPr>
          <w:rFonts w:ascii="Verdana" w:hAnsi="Verdana" w:eastAsia="Times New Roman" w:cs="Verdana"/>
          <w:sz w:val="20"/>
          <w:szCs w:val="20"/>
          <w:lang w:eastAsia="en-US"/>
        </w:rPr>
        <w:t>ould automatically display the total charges for placing the</w:t>
      </w:r>
    </w:p>
    <w:p xmlns:wp14="http://schemas.microsoft.com/office/word/2010/wordml" w:rsidR="0045511C" w:rsidP="0045511C" w:rsidRDefault="0045511C" w14:paraId="4CB8AF9C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advertisement.</w:t>
      </w:r>
    </w:p>
    <w:p xmlns:wp14="http://schemas.microsoft.com/office/word/2010/wordml" w:rsidR="009B7D38" w:rsidP="0045511C" w:rsidRDefault="009B7D38" w14:paraId="3B7B4B8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9B7D38" w:rsidRDefault="0045511C" w14:paraId="353E79EC" wp14:textId="77777777">
      <w:pPr>
        <w:pStyle w:val="Heading3"/>
        <w:rPr>
          <w:lang w:eastAsia="en-US"/>
        </w:rPr>
      </w:pPr>
      <w:bookmarkStart w:name="_Toc271071057" w:id="8"/>
      <w:r>
        <w:rPr>
          <w:lang w:eastAsia="en-US"/>
        </w:rPr>
        <w:t>Functional Requirements:</w:t>
      </w:r>
      <w:bookmarkEnd w:id="8"/>
    </w:p>
    <w:p xmlns:wp14="http://schemas.microsoft.com/office/word/2010/wordml" w:rsidR="0045511C" w:rsidP="0045511C" w:rsidRDefault="0045511C" w14:paraId="7640D0F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1. The application should contain the database, which should be server specific.</w:t>
      </w:r>
    </w:p>
    <w:p xmlns:wp14="http://schemas.microsoft.com/office/word/2010/wordml" w:rsidR="0045511C" w:rsidP="0045511C" w:rsidRDefault="0045511C" w14:paraId="69496C42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2. The application should contain two logins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 xml:space="preserve"> -</w:t>
      </w:r>
    </w:p>
    <w:p xmlns:wp14="http://schemas.microsoft.com/office/word/2010/wordml" w:rsidR="00AA01C2" w:rsidP="0045511C" w:rsidRDefault="00AA01C2" w14:paraId="3A0FF5F2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color w:val="FF0000"/>
          <w:sz w:val="20"/>
          <w:szCs w:val="20"/>
          <w:lang w:eastAsia="en-US"/>
        </w:rPr>
      </w:pPr>
    </w:p>
    <w:p xmlns:wp14="http://schemas.microsoft.com/office/word/2010/wordml" w:rsidRPr="00AA01C2" w:rsidR="0045511C" w:rsidP="0045511C" w:rsidRDefault="0045511C" w14:paraId="780E5D9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color w:val="FF0000"/>
          <w:sz w:val="20"/>
          <w:szCs w:val="20"/>
          <w:lang w:eastAsia="en-US"/>
        </w:rPr>
      </w:pPr>
      <w:r w:rsidRPr="00AA01C2">
        <w:rPr>
          <w:rFonts w:ascii="Verdana" w:hAnsi="Verdana" w:eastAsia="Times New Roman" w:cs="Verdana"/>
          <w:color w:val="FF0000"/>
          <w:sz w:val="20"/>
          <w:szCs w:val="20"/>
          <w:lang w:eastAsia="en-US"/>
        </w:rPr>
        <w:t>Admin</w:t>
      </w:r>
    </w:p>
    <w:p xmlns:wp14="http://schemas.microsoft.com/office/word/2010/wordml" w:rsidR="0045511C" w:rsidP="0045511C" w:rsidRDefault="0045511C" w14:paraId="0BF3140A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color w:val="FF0000"/>
          <w:sz w:val="20"/>
          <w:szCs w:val="20"/>
          <w:lang w:eastAsia="en-US"/>
        </w:rPr>
      </w:pPr>
      <w:r w:rsidRPr="00AA01C2">
        <w:rPr>
          <w:rFonts w:ascii="Verdana" w:hAnsi="Verdana" w:eastAsia="Times New Roman" w:cs="Verdana"/>
          <w:color w:val="FF0000"/>
          <w:sz w:val="20"/>
          <w:szCs w:val="20"/>
          <w:lang w:eastAsia="en-US"/>
        </w:rPr>
        <w:t>Employee</w:t>
      </w:r>
    </w:p>
    <w:p xmlns:wp14="http://schemas.microsoft.com/office/word/2010/wordml" w:rsidRPr="00AA01C2" w:rsidR="00AA01C2" w:rsidP="0045511C" w:rsidRDefault="00AA01C2" w14:paraId="5630AD6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color w:val="FF0000"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76E5B84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3. Admin will have the following functionality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:</w:t>
      </w:r>
    </w:p>
    <w:p xmlns:wp14="http://schemas.microsoft.com/office/word/2010/wordml" w:rsidR="00AA01C2" w:rsidP="0045511C" w:rsidRDefault="00AA01C2" w14:paraId="61829076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34CAF73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b/>
          <w:sz w:val="20"/>
          <w:szCs w:val="20"/>
          <w:lang w:eastAsia="en-US"/>
        </w:rPr>
      </w:pPr>
      <w:r w:rsidRPr="00AA01C2">
        <w:rPr>
          <w:rFonts w:ascii="Verdana" w:hAnsi="Verdana" w:eastAsia="Times New Roman" w:cs="Verdana"/>
          <w:b/>
          <w:sz w:val="20"/>
          <w:szCs w:val="20"/>
          <w:lang w:eastAsia="en-US"/>
        </w:rPr>
        <w:t>Creating, editing and deleting the user profiles</w:t>
      </w:r>
    </w:p>
    <w:p xmlns:wp14="http://schemas.microsoft.com/office/word/2010/wordml" w:rsidRPr="00AA01C2" w:rsidR="00AA01C2" w:rsidP="0045511C" w:rsidRDefault="00AA01C2" w14:paraId="2BA226A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b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3F180464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The admin can only have the authority of deciding the cost based on</w:t>
      </w:r>
    </w:p>
    <w:p xmlns:wp14="http://schemas.microsoft.com/office/word/2010/wordml" w:rsidR="0045511C" w:rsidP="0045511C" w:rsidRDefault="0045511C" w14:paraId="39525E8F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the parameters like length, size, type of the advertisement and based</w:t>
      </w:r>
    </w:p>
    <w:p xmlns:wp14="http://schemas.microsoft.com/office/word/2010/wordml" w:rsidR="0045511C" w:rsidP="0045511C" w:rsidRDefault="0045511C" w14:paraId="40ED8213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on the page on which the advertisement is to be displayed.</w:t>
      </w:r>
    </w:p>
    <w:p xmlns:wp14="http://schemas.microsoft.com/office/word/2010/wordml" w:rsidR="00AA01C2" w:rsidP="0045511C" w:rsidRDefault="00AA01C2" w14:paraId="17AD93B2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0AD3933B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4. The employee will login in to his account and then he can place the order for</w:t>
      </w:r>
    </w:p>
    <w:p xmlns:wp14="http://schemas.microsoft.com/office/word/2010/wordml" w:rsidR="0045511C" w:rsidP="0045511C" w:rsidRDefault="0045511C" w14:paraId="6090DA09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the customer on the application and can finalize the advertisement.</w:t>
      </w:r>
    </w:p>
    <w:p xmlns:wp14="http://schemas.microsoft.com/office/word/2010/wordml" w:rsidR="00AA01C2" w:rsidP="0045511C" w:rsidRDefault="00AA01C2" w14:paraId="0DE4B5B7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45511C" w:rsidP="0045511C" w:rsidRDefault="0045511C" w14:paraId="4325B897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5. The application </w:t>
      </w:r>
      <w:r w:rsidR="00AA01C2">
        <w:rPr>
          <w:rFonts w:ascii="Verdana" w:hAnsi="Verdana" w:eastAsia="Times New Roman" w:cs="Verdana"/>
          <w:sz w:val="20"/>
          <w:szCs w:val="20"/>
          <w:lang w:eastAsia="en-US"/>
        </w:rPr>
        <w:t>would</w:t>
      </w:r>
      <w:r>
        <w:rPr>
          <w:rFonts w:ascii="Verdana" w:hAnsi="Verdana" w:eastAsia="Times New Roman" w:cs="Verdana"/>
          <w:sz w:val="20"/>
          <w:szCs w:val="20"/>
          <w:lang w:eastAsia="en-US"/>
        </w:rPr>
        <w:t xml:space="preserve"> calculate the total charges automatically based on the</w:t>
      </w:r>
    </w:p>
    <w:p xmlns:wp14="http://schemas.microsoft.com/office/word/2010/wordml" w:rsidR="0045511C" w:rsidP="0045511C" w:rsidRDefault="0045511C" w14:paraId="6EFFB655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  <w:r>
        <w:rPr>
          <w:rFonts w:ascii="Verdana" w:hAnsi="Verdana" w:eastAsia="Times New Roman" w:cs="Verdana"/>
          <w:sz w:val="20"/>
          <w:szCs w:val="20"/>
          <w:lang w:eastAsia="en-US"/>
        </w:rPr>
        <w:t>parameters provided.</w:t>
      </w:r>
    </w:p>
    <w:p xmlns:wp14="http://schemas.microsoft.com/office/word/2010/wordml" w:rsidR="009B7D38" w:rsidP="0045511C" w:rsidRDefault="009B7D38" w14:paraId="66204FF1" wp14:textId="77777777">
      <w:pPr>
        <w:suppressAutoHyphens w:val="0"/>
        <w:autoSpaceDE w:val="0"/>
        <w:autoSpaceDN w:val="0"/>
        <w:adjustRightInd w:val="0"/>
        <w:rPr>
          <w:rFonts w:ascii="Verdana" w:hAnsi="Verdana" w:eastAsia="Times New Roman" w:cs="Verdana"/>
          <w:sz w:val="20"/>
          <w:szCs w:val="20"/>
          <w:lang w:eastAsia="en-US"/>
        </w:rPr>
      </w:pPr>
    </w:p>
    <w:p xmlns:wp14="http://schemas.microsoft.com/office/word/2010/wordml" w:rsidR="009B7D38" w:rsidP="009B7D38" w:rsidRDefault="00F415C7" w14:paraId="3C2E7A59" wp14:textId="77777777">
      <w:pPr>
        <w:pStyle w:val="Heading2"/>
        <w:rPr>
          <w:lang w:eastAsia="en-US"/>
        </w:rPr>
      </w:pPr>
      <w:r>
        <w:rPr>
          <w:lang w:eastAsia="en-US"/>
        </w:rPr>
        <w:br w:type="page"/>
      </w:r>
      <w:bookmarkStart w:name="_Toc271071058" w:id="9"/>
      <w:r w:rsidR="00B42D9E">
        <w:rPr>
          <w:lang w:eastAsia="en-US"/>
        </w:rPr>
        <w:t xml:space="preserve">eProject </w:t>
      </w:r>
      <w:r w:rsidRPr="009B7D38" w:rsidR="009B7D38">
        <w:rPr>
          <w:lang w:eastAsia="en-US"/>
        </w:rPr>
        <w:t>Analysis</w:t>
      </w:r>
      <w:bookmarkEnd w:id="9"/>
    </w:p>
    <w:p xmlns:wp14="http://schemas.microsoft.com/office/word/2010/wordml" w:rsidRPr="001A4E97" w:rsidR="001A4E97" w:rsidP="001A4E97" w:rsidRDefault="00007748" w14:paraId="18D3ACEF" wp14:textId="77777777">
      <w:pPr>
        <w:pStyle w:val="Heading3"/>
        <w:rPr>
          <w:lang w:eastAsia="en-US"/>
        </w:rPr>
      </w:pPr>
      <w:bookmarkStart w:name="_Toc271071059" w:id="10"/>
      <w:r>
        <w:rPr>
          <w:lang w:eastAsia="en-US"/>
        </w:rPr>
        <w:t>Login feature</w:t>
      </w:r>
      <w:bookmarkEnd w:id="10"/>
    </w:p>
    <w:p xmlns:wp14="http://schemas.microsoft.com/office/word/2010/wordml" w:rsidR="0054407C" w:rsidP="009B7D38" w:rsidRDefault="00F20DAA" w14:paraId="367B8C4F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="00007748">
        <w:rPr>
          <w:lang w:eastAsia="en-US"/>
        </w:rPr>
        <w:t>Firstly, w</w:t>
      </w:r>
      <w:r w:rsidR="009B7D38">
        <w:rPr>
          <w:lang w:eastAsia="en-US"/>
        </w:rPr>
        <w:t xml:space="preserve">e </w:t>
      </w:r>
      <w:r w:rsidR="00AA01C2">
        <w:rPr>
          <w:lang w:eastAsia="en-US"/>
        </w:rPr>
        <w:t xml:space="preserve">have </w:t>
      </w:r>
      <w:r w:rsidR="009B7D38">
        <w:rPr>
          <w:lang w:eastAsia="en-US"/>
        </w:rPr>
        <w:t>focus</w:t>
      </w:r>
      <w:r w:rsidR="00007748">
        <w:rPr>
          <w:lang w:eastAsia="en-US"/>
        </w:rPr>
        <w:t>ed</w:t>
      </w:r>
      <w:r w:rsidR="00CF1A15">
        <w:rPr>
          <w:lang w:eastAsia="en-US"/>
        </w:rPr>
        <w:t xml:space="preserve"> on the multi-user feature which is based on</w:t>
      </w:r>
      <w:r w:rsidR="009B7D38">
        <w:rPr>
          <w:lang w:eastAsia="en-US"/>
        </w:rPr>
        <w:t xml:space="preserve"> two types</w:t>
      </w:r>
      <w:r w:rsidR="0054407C">
        <w:rPr>
          <w:lang w:eastAsia="en-US"/>
        </w:rPr>
        <w:t xml:space="preserve"> of users: One is A</w:t>
      </w:r>
      <w:r w:rsidR="009B7D38">
        <w:rPr>
          <w:lang w:eastAsia="en-US"/>
        </w:rPr>
        <w:t>dmin and another is Emplo</w:t>
      </w:r>
      <w:r w:rsidR="00007748">
        <w:rPr>
          <w:lang w:eastAsia="en-US"/>
        </w:rPr>
        <w:t>yee. T</w:t>
      </w:r>
      <w:r w:rsidR="0054407C">
        <w:rPr>
          <w:lang w:eastAsia="en-US"/>
        </w:rPr>
        <w:t>he application</w:t>
      </w:r>
      <w:r w:rsidR="00007748">
        <w:rPr>
          <w:lang w:eastAsia="en-US"/>
        </w:rPr>
        <w:t xml:space="preserve"> which </w:t>
      </w:r>
      <w:r w:rsidR="00AA01C2">
        <w:rPr>
          <w:lang w:eastAsia="en-US"/>
        </w:rPr>
        <w:t xml:space="preserve">is </w:t>
      </w:r>
      <w:r w:rsidR="00084B50">
        <w:rPr>
          <w:lang w:eastAsia="en-US"/>
        </w:rPr>
        <w:t>called “</w:t>
      </w:r>
      <w:r w:rsidR="00007748">
        <w:rPr>
          <w:lang w:eastAsia="en-US"/>
        </w:rPr>
        <w:t xml:space="preserve">adagent” </w:t>
      </w:r>
      <w:r w:rsidR="00CF1A15">
        <w:rPr>
          <w:lang w:eastAsia="en-US"/>
        </w:rPr>
        <w:t xml:space="preserve"> </w:t>
      </w:r>
      <w:r w:rsidR="00007748">
        <w:rPr>
          <w:lang w:eastAsia="en-US"/>
        </w:rPr>
        <w:t>ha</w:t>
      </w:r>
      <w:r w:rsidR="00386B4C">
        <w:rPr>
          <w:lang w:eastAsia="en-US"/>
        </w:rPr>
        <w:t>s</w:t>
      </w:r>
      <w:r w:rsidR="00007748">
        <w:rPr>
          <w:lang w:eastAsia="en-US"/>
        </w:rPr>
        <w:t xml:space="preserve"> a login feature: In the</w:t>
      </w:r>
      <w:r w:rsidR="0054407C">
        <w:rPr>
          <w:lang w:eastAsia="en-US"/>
        </w:rPr>
        <w:t xml:space="preserve"> login feature</w:t>
      </w:r>
      <w:r w:rsidR="00007748">
        <w:rPr>
          <w:lang w:eastAsia="en-US"/>
        </w:rPr>
        <w:t>,</w:t>
      </w:r>
      <w:r w:rsidR="0054407C">
        <w:rPr>
          <w:lang w:eastAsia="en-US"/>
        </w:rPr>
        <w:t xml:space="preserve"> </w:t>
      </w:r>
      <w:r w:rsidR="00007748">
        <w:rPr>
          <w:lang w:eastAsia="en-US"/>
        </w:rPr>
        <w:t>users can select</w:t>
      </w:r>
      <w:r w:rsidR="00CF1A15">
        <w:rPr>
          <w:lang w:eastAsia="en-US"/>
        </w:rPr>
        <w:t xml:space="preserve"> a login</w:t>
      </w:r>
      <w:r w:rsidR="0054407C">
        <w:rPr>
          <w:lang w:eastAsia="en-US"/>
        </w:rPr>
        <w:t xml:space="preserve"> dialog box for</w:t>
      </w:r>
      <w:r w:rsidR="00CF1A15">
        <w:rPr>
          <w:lang w:eastAsia="en-US"/>
        </w:rPr>
        <w:t xml:space="preserve"> inputting</w:t>
      </w:r>
      <w:r w:rsidR="0054407C">
        <w:rPr>
          <w:lang w:eastAsia="en-US"/>
        </w:rPr>
        <w:t xml:space="preserve"> user name and password</w:t>
      </w:r>
      <w:r w:rsidR="00007748">
        <w:rPr>
          <w:lang w:eastAsia="en-US"/>
        </w:rPr>
        <w:t xml:space="preserve"> from </w:t>
      </w:r>
      <w:r w:rsidR="00386B4C">
        <w:rPr>
          <w:lang w:eastAsia="en-US"/>
        </w:rPr>
        <w:t xml:space="preserve">the </w:t>
      </w:r>
      <w:r w:rsidR="00007748">
        <w:rPr>
          <w:lang w:eastAsia="en-US"/>
        </w:rPr>
        <w:t>menu bar</w:t>
      </w:r>
      <w:r w:rsidR="0054407C">
        <w:rPr>
          <w:lang w:eastAsia="en-US"/>
        </w:rPr>
        <w:t>. In this case,</w:t>
      </w:r>
      <w:r w:rsidR="00386B4C">
        <w:rPr>
          <w:lang w:eastAsia="en-US"/>
        </w:rPr>
        <w:t xml:space="preserve"> </w:t>
      </w:r>
      <w:r w:rsidR="00084B50">
        <w:rPr>
          <w:lang w:eastAsia="en-US"/>
        </w:rPr>
        <w:t>the menu</w:t>
      </w:r>
      <w:r w:rsidR="0054407C">
        <w:rPr>
          <w:lang w:eastAsia="en-US"/>
        </w:rPr>
        <w:t xml:space="preserve"> bas has</w:t>
      </w:r>
      <w:r w:rsidR="00084B50">
        <w:rPr>
          <w:lang w:eastAsia="en-US"/>
        </w:rPr>
        <w:t xml:space="preserve"> at least</w:t>
      </w:r>
      <w:r w:rsidR="0054407C">
        <w:rPr>
          <w:lang w:eastAsia="en-US"/>
        </w:rPr>
        <w:t xml:space="preserve"> two menu items</w:t>
      </w:r>
      <w:r w:rsidR="00084B50">
        <w:rPr>
          <w:lang w:eastAsia="en-US"/>
        </w:rPr>
        <w:t>.</w:t>
      </w:r>
    </w:p>
    <w:p xmlns:wp14="http://schemas.microsoft.com/office/word/2010/wordml" w:rsidR="00820E50" w:rsidP="009B7D38" w:rsidRDefault="00820E50" w14:paraId="2DBF0D7D" wp14:textId="77777777">
      <w:pPr>
        <w:rPr>
          <w:lang w:eastAsia="en-U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18"/>
      </w:tblGrid>
      <w:tr xmlns:wp14="http://schemas.microsoft.com/office/word/2010/wordml" w:rsidR="00007748" w14:paraId="1D4843B6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9B7D38" w:rsidRDefault="00007748" w14:paraId="22AE6267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File</w:t>
            </w:r>
          </w:p>
        </w:tc>
      </w:tr>
      <w:tr xmlns:wp14="http://schemas.microsoft.com/office/word/2010/wordml" w:rsidR="00007748" w14:paraId="7E4CF983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9B7D38" w:rsidRDefault="00007748" w14:paraId="116F1C7A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Login</w:t>
            </w:r>
          </w:p>
        </w:tc>
      </w:tr>
      <w:tr xmlns:wp14="http://schemas.microsoft.com/office/word/2010/wordml" w:rsidR="00007748" w14:paraId="10F07EC5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9B7D38" w:rsidRDefault="00007748" w14:paraId="774B839B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Logout</w:t>
            </w:r>
          </w:p>
        </w:tc>
      </w:tr>
    </w:tbl>
    <w:p xmlns:wp14="http://schemas.microsoft.com/office/word/2010/wordml" w:rsidRPr="007E5CBA" w:rsidR="009B7D38" w:rsidP="00820E50" w:rsidRDefault="009B7D38" w14:paraId="5C1780DE" wp14:textId="77777777">
      <w:pPr>
        <w:jc w:val="center"/>
        <w:rPr>
          <w:b/>
          <w:lang w:eastAsia="en-US"/>
        </w:rPr>
      </w:pPr>
      <w:r>
        <w:rPr>
          <w:lang w:eastAsia="en-US"/>
        </w:rPr>
        <w:br/>
      </w:r>
      <w:r w:rsidRPr="007E5CBA" w:rsidR="00820E50">
        <w:rPr>
          <w:b/>
          <w:lang w:eastAsia="en-US"/>
        </w:rPr>
        <w:t>Figure.1 Menu Bar</w:t>
      </w:r>
      <w:r w:rsidRPr="007E5CBA" w:rsidR="00FE3007">
        <w:rPr>
          <w:b/>
          <w:lang w:eastAsia="en-US"/>
        </w:rPr>
        <w:t xml:space="preserve"> prototype</w:t>
      </w:r>
    </w:p>
    <w:p xmlns:wp14="http://schemas.microsoft.com/office/word/2010/wordml" w:rsidR="00007748" w:rsidP="009B7D38" w:rsidRDefault="00007748" w14:paraId="6B62F1B3" wp14:textId="77777777">
      <w:pPr>
        <w:rPr>
          <w:lang w:eastAsia="en-US"/>
        </w:rPr>
      </w:pPr>
    </w:p>
    <w:p xmlns:wp14="http://schemas.microsoft.com/office/word/2010/wordml" w:rsidR="00820E50" w:rsidP="009B7D38" w:rsidRDefault="00007748" w14:paraId="3565E77A" wp14:textId="77777777">
      <w:pPr>
        <w:rPr>
          <w:lang w:eastAsia="en-US"/>
        </w:rPr>
      </w:pPr>
      <w:r>
        <w:rPr>
          <w:lang w:eastAsia="en-US"/>
        </w:rPr>
        <w:t xml:space="preserve">And we </w:t>
      </w:r>
      <w:r w:rsidR="00CF1A15">
        <w:rPr>
          <w:lang w:eastAsia="en-US"/>
        </w:rPr>
        <w:t xml:space="preserve">have </w:t>
      </w:r>
      <w:r>
        <w:rPr>
          <w:lang w:eastAsia="en-US"/>
        </w:rPr>
        <w:t xml:space="preserve">decided </w:t>
      </w:r>
      <w:r w:rsidR="00CF1A15">
        <w:rPr>
          <w:lang w:eastAsia="en-US"/>
        </w:rPr>
        <w:t xml:space="preserve">a design </w:t>
      </w:r>
      <w:r w:rsidR="00386B4C">
        <w:rPr>
          <w:lang w:eastAsia="en-US"/>
        </w:rPr>
        <w:t>for</w:t>
      </w:r>
      <w:r w:rsidR="00CF1A15">
        <w:rPr>
          <w:lang w:eastAsia="en-US"/>
        </w:rPr>
        <w:t xml:space="preserve"> the</w:t>
      </w:r>
      <w:r>
        <w:rPr>
          <w:lang w:eastAsia="en-US"/>
        </w:rPr>
        <w:t xml:space="preserve"> login dialog box</w:t>
      </w:r>
      <w:r w:rsidR="00820E50">
        <w:rPr>
          <w:lang w:eastAsia="en-US"/>
        </w:rPr>
        <w:t>.</w:t>
      </w:r>
    </w:p>
    <w:p xmlns:wp14="http://schemas.microsoft.com/office/word/2010/wordml" w:rsidR="00820E50" w:rsidP="009B7D38" w:rsidRDefault="00D50DBD" w14:paraId="1935A2D2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25984" behindDoc="0" locked="0" layoutInCell="1" allowOverlap="1" wp14:anchorId="7F3F5117" wp14:editId="7777777">
                <wp:simplePos x="0" y="0"/>
                <wp:positionH relativeFrom="column">
                  <wp:posOffset>1562100</wp:posOffset>
                </wp:positionH>
                <wp:positionV relativeFrom="paragraph">
                  <wp:posOffset>119380</wp:posOffset>
                </wp:positionV>
                <wp:extent cx="2514600" cy="1351915"/>
                <wp:effectExtent l="9525" t="5080" r="9525" b="5080"/>
                <wp:wrapNone/>
                <wp:docPr id="275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351915"/>
                          <a:chOff x="4260" y="6121"/>
                          <a:chExt cx="3960" cy="2129"/>
                        </a:xfrm>
                      </wpg:grpSpPr>
                      <wps:wsp>
                        <wps:cNvPr id="2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260" y="6121"/>
                            <a:ext cx="396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6375"/>
                            <a:ext cx="100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7E5CBA" w:rsidRDefault="007E5CBA" w14:paraId="152F55A7" wp14:textId="77777777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6990"/>
                            <a:ext cx="13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7E5CBA" w:rsidP="00820E50" w:rsidRDefault="007E5CBA" w14:paraId="5660FE0F" wp14:textId="77777777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850" y="6375"/>
                            <a:ext cx="15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E5CBA" w:rsidRDefault="007E5CBA" w14:paraId="2A5BE32F" wp14:textId="77777777">
                              <w:r>
                                <w:t>Textbox1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850" y="7050"/>
                            <a:ext cx="15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E5CBA" w:rsidP="00820E50" w:rsidRDefault="007E5CBA" w14:paraId="006B8890" wp14:textId="77777777">
                              <w:r>
                                <w:t>Textbox2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6480" y="7710"/>
                            <a:ext cx="825" cy="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E5CBA" w:rsidRDefault="007E5CBA" w14:paraId="06E05D45" wp14:textId="77777777"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D5772E">
              <v:group id="Group 87" style="position:absolute;margin-left:123pt;margin-top:9.4pt;width:198pt;height:106.45pt;z-index:251625984;mso-position-horizontal-relative:text;mso-position-vertical-relative:text" coordsize="3960,2129" coordorigin="4260,6121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">
                <v:rect id="Rectangle 79" style="position:absolute;left:4260;top:6121;width:3960;height:2129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B8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"/>
                <v:shape id="Text Box 80" style="position:absolute;left:4470;top:6375;width:1005;height:480;visibility:visible;mso-wrap-style:square;v-text-anchor:top" o:spid="_x0000_s102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Vk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ziGvzPhCMjsBgAA//8DAFBLAQItABQABgAIAAAAIQDb4fbL7gAAAIUBAAATAAAAAAAAAAAA&#10;AAAAAAAAAABbQ29udGVudF9UeXBlc10ueG1sUEsBAi0AFAAGAAgAAAAhAFr0LFu/AAAAFQEAAAsA&#10;AAAAAAAAAAAAAAAAHwEAAF9yZWxzLy5yZWxzUEsBAi0AFAAGAAgAAAAhAENWxWTEAAAA3AAAAA8A&#10;AAAAAAAAAAAAAAAABwIAAGRycy9kb3ducmV2LnhtbFBLBQYAAAAAAwADALcAAAD4AgAAAAA=&#10;">
                  <v:textbox>
                    <w:txbxContent>
                      <w:p w:rsidR="007E5CBA" w:rsidRDefault="007E5CBA" w14:paraId="0B6BD9CE" wp14:textId="77777777">
                        <w:r>
                          <w:t>Login</w:t>
                        </w:r>
                      </w:p>
                    </w:txbxContent>
                  </v:textbox>
                </v:shape>
                <v:shape id="Text Box 81" style="position:absolute;left:4470;top:6990;width:1380;height:480;visibility:visible;mso-wrap-style:square;v-text-anchor:top" o:spid="_x0000_s103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>
                  <v:textbox>
                    <w:txbxContent>
                      <w:p w:rsidR="007E5CBA" w:rsidP="00820E50" w:rsidRDefault="007E5CBA" w14:paraId="11AE70A4" wp14:textId="77777777">
                        <w:r>
                          <w:t>Password</w:t>
                        </w:r>
                      </w:p>
                    </w:txbxContent>
                  </v:textbox>
                </v:shape>
                <v:shape id="Text Box 83" style="position:absolute;left:5850;top:6375;width:1590;height:420;visibility:visible;mso-wrap-style:square;v-text-anchor:top" o:spid="_x0000_s1031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<v:textbox>
                    <w:txbxContent>
                      <w:p w:rsidR="007E5CBA" w:rsidRDefault="007E5CBA" w14:paraId="45DE6406" wp14:textId="77777777">
                        <w:r>
                          <w:t>Textbox1</w:t>
                        </w:r>
                      </w:p>
                    </w:txbxContent>
                  </v:textbox>
                </v:shape>
                <v:shape id="Text Box 84" style="position:absolute;left:5850;top:7050;width:1590;height:420;visibility:visible;mso-wrap-style:square;v-text-anchor:top" o:spid="_x0000_s103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<v:textbox>
                    <w:txbxContent>
                      <w:p w:rsidR="007E5CBA" w:rsidP="00820E50" w:rsidRDefault="007E5CBA" w14:paraId="383A39AE" wp14:textId="77777777">
                        <w:r>
                          <w:t>Textbox2</w:t>
                        </w:r>
                      </w:p>
                    </w:txbxContent>
                  </v:textbox>
                </v:shape>
                <v:roundrect id="AutoShape 85" style="position:absolute;left:6480;top:7710;width:825;height:450;visibility:visible;mso-wrap-style:square;v-text-anchor:top" o:spid="_x0000_s1033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">
                  <v:textbox>
                    <w:txbxContent>
                      <w:p w:rsidR="007E5CBA" w:rsidRDefault="007E5CBA" w14:paraId="1BEC89E4" wp14:textId="77777777">
                        <w:r>
                          <w:t>OK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xmlns:wp14="http://schemas.microsoft.com/office/word/2010/wordml" w:rsidR="00820E50" w:rsidP="009B7D38" w:rsidRDefault="00820E50" w14:paraId="02F2C34E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680A4E5D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19219836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296FEF7D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7194DBDC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769D0D3C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54CD245A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1231BE67" wp14:textId="77777777">
      <w:pPr>
        <w:rPr>
          <w:lang w:eastAsia="en-US"/>
        </w:rPr>
      </w:pPr>
    </w:p>
    <w:p xmlns:wp14="http://schemas.microsoft.com/office/word/2010/wordml" w:rsidRPr="007E5CBA" w:rsidR="00820E50" w:rsidP="00820E50" w:rsidRDefault="00820E50" w14:paraId="5F55DFFA" wp14:textId="77777777">
      <w:pPr>
        <w:jc w:val="center"/>
        <w:rPr>
          <w:b/>
          <w:lang w:eastAsia="en-US"/>
        </w:rPr>
      </w:pPr>
      <w:r w:rsidRPr="007E5CBA">
        <w:rPr>
          <w:b/>
          <w:lang w:eastAsia="en-US"/>
        </w:rPr>
        <w:t>Figure.2 Login dialog</w:t>
      </w:r>
    </w:p>
    <w:p xmlns:wp14="http://schemas.microsoft.com/office/word/2010/wordml" w:rsidR="00820E50" w:rsidP="009B7D38" w:rsidRDefault="00820E50" w14:paraId="36FEB5B0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30D7AA69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7196D064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34FF1C98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6D072C0D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48A21919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6BD18F9B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238601FE" wp14:textId="77777777">
      <w:pPr>
        <w:rPr>
          <w:lang w:eastAsia="en-US"/>
        </w:rPr>
      </w:pPr>
    </w:p>
    <w:p xmlns:wp14="http://schemas.microsoft.com/office/word/2010/wordml" w:rsidR="00820E50" w:rsidP="009B7D38" w:rsidRDefault="00820E50" w14:paraId="0F3CABC7" wp14:textId="77777777">
      <w:pPr>
        <w:rPr>
          <w:lang w:eastAsia="en-US"/>
        </w:rPr>
      </w:pPr>
    </w:p>
    <w:p xmlns:wp14="http://schemas.microsoft.com/office/word/2010/wordml" w:rsidR="008C170D" w:rsidP="008C170D" w:rsidRDefault="008C170D" w14:paraId="5B08B5D1" wp14:textId="77777777">
      <w:pPr>
        <w:rPr>
          <w:lang w:eastAsia="en-US"/>
        </w:rPr>
      </w:pPr>
    </w:p>
    <w:p xmlns:wp14="http://schemas.microsoft.com/office/word/2010/wordml" w:rsidR="008C170D" w:rsidP="008C170D" w:rsidRDefault="00007748" w14:paraId="5D9E960E" wp14:textId="77777777">
      <w:pPr>
        <w:rPr>
          <w:lang w:eastAsia="en-US"/>
        </w:rPr>
      </w:pPr>
      <w:r>
        <w:rPr>
          <w:lang w:eastAsia="en-US"/>
        </w:rPr>
        <w:t>We</w:t>
      </w:r>
      <w:r w:rsidR="008C170D">
        <w:rPr>
          <w:lang w:eastAsia="en-US"/>
        </w:rPr>
        <w:t xml:space="preserve"> have decided </w:t>
      </w:r>
      <w:r>
        <w:rPr>
          <w:lang w:eastAsia="en-US"/>
        </w:rPr>
        <w:t xml:space="preserve">to use </w:t>
      </w:r>
      <w:r w:rsidR="008C170D">
        <w:rPr>
          <w:lang w:eastAsia="en-US"/>
        </w:rPr>
        <w:t>Microsoft SQL 2005 and type 4 JDBC driver of SQL 2005</w:t>
      </w:r>
      <w:r w:rsidR="00CF1A15">
        <w:rPr>
          <w:lang w:eastAsia="en-US"/>
        </w:rPr>
        <w:t xml:space="preserve"> to access database servers</w:t>
      </w:r>
      <w:r w:rsidR="008C170D">
        <w:rPr>
          <w:lang w:eastAsia="en-US"/>
        </w:rPr>
        <w:t>.</w:t>
      </w:r>
    </w:p>
    <w:p xmlns:wp14="http://schemas.microsoft.com/office/word/2010/wordml" w:rsidR="00D40E74" w:rsidP="009B7D38" w:rsidRDefault="00F415C7" w14:paraId="29D6B04F" wp14:textId="77777777">
      <w:pPr>
        <w:rPr>
          <w:lang w:eastAsia="en-US"/>
        </w:rPr>
      </w:pPr>
      <w:r>
        <w:rPr>
          <w:lang w:eastAsia="en-US"/>
        </w:rPr>
        <w:t xml:space="preserve"> </w:t>
      </w:r>
    </w:p>
    <w:p xmlns:wp14="http://schemas.microsoft.com/office/word/2010/wordml" w:rsidR="00820E50" w:rsidP="009B7D38" w:rsidRDefault="00F415C7" w14:paraId="3E84BCBC" wp14:textId="77777777">
      <w:pPr>
        <w:rPr>
          <w:lang w:eastAsia="en-US"/>
        </w:rPr>
      </w:pPr>
      <w:r>
        <w:rPr>
          <w:lang w:eastAsia="en-US"/>
        </w:rPr>
        <w:t xml:space="preserve">Note: </w:t>
      </w:r>
      <w:r w:rsidR="00007748">
        <w:rPr>
          <w:lang w:eastAsia="en-US"/>
        </w:rPr>
        <w:t xml:space="preserve">In our understanding, </w:t>
      </w:r>
      <w:r>
        <w:rPr>
          <w:lang w:eastAsia="en-US"/>
        </w:rPr>
        <w:t xml:space="preserve">there are no requirements for </w:t>
      </w:r>
      <w:r w:rsidR="00CF1A15">
        <w:rPr>
          <w:lang w:eastAsia="en-US"/>
        </w:rPr>
        <w:t xml:space="preserve">application </w:t>
      </w:r>
      <w:r>
        <w:rPr>
          <w:lang w:eastAsia="en-US"/>
        </w:rPr>
        <w:t>s</w:t>
      </w:r>
      <w:r w:rsidR="008C170D">
        <w:rPr>
          <w:lang w:eastAsia="en-US"/>
        </w:rPr>
        <w:t>et</w:t>
      </w:r>
      <w:r>
        <w:rPr>
          <w:lang w:eastAsia="en-US"/>
        </w:rPr>
        <w:t>ting</w:t>
      </w:r>
      <w:r w:rsidR="00CF1A15">
        <w:rPr>
          <w:lang w:eastAsia="en-US"/>
        </w:rPr>
        <w:t>s corresponding to</w:t>
      </w:r>
      <w:r w:rsidR="008C170D">
        <w:rPr>
          <w:lang w:eastAsia="en-US"/>
        </w:rPr>
        <w:t xml:space="preserve"> data</w:t>
      </w:r>
      <w:r>
        <w:rPr>
          <w:lang w:eastAsia="en-US"/>
        </w:rPr>
        <w:t>base server</w:t>
      </w:r>
      <w:r w:rsidR="00CF1A15">
        <w:rPr>
          <w:lang w:eastAsia="en-US"/>
        </w:rPr>
        <w:t>s</w:t>
      </w:r>
      <w:r>
        <w:rPr>
          <w:lang w:eastAsia="en-US"/>
        </w:rPr>
        <w:t xml:space="preserve"> in the </w:t>
      </w:r>
      <w:r w:rsidR="00007748">
        <w:rPr>
          <w:lang w:eastAsia="en-US"/>
        </w:rPr>
        <w:t>specification;</w:t>
      </w:r>
      <w:r>
        <w:rPr>
          <w:lang w:eastAsia="en-US"/>
        </w:rPr>
        <w:t xml:space="preserve"> </w:t>
      </w:r>
      <w:r w:rsidR="00007748">
        <w:rPr>
          <w:lang w:eastAsia="en-US"/>
        </w:rPr>
        <w:t xml:space="preserve">we have decided to write </w:t>
      </w:r>
      <w:r w:rsidR="00CF1A15">
        <w:rPr>
          <w:lang w:eastAsia="en-US"/>
        </w:rPr>
        <w:t xml:space="preserve">how to configure applications settings </w:t>
      </w:r>
      <w:r w:rsidR="00007748">
        <w:rPr>
          <w:lang w:eastAsia="en-US"/>
        </w:rPr>
        <w:t xml:space="preserve">for database server in an install manual. In these cases, though </w:t>
      </w:r>
      <w:r w:rsidR="00CF1A15">
        <w:rPr>
          <w:lang w:eastAsia="en-US"/>
        </w:rPr>
        <w:t>we should</w:t>
      </w:r>
      <w:r w:rsidR="00007748">
        <w:rPr>
          <w:lang w:eastAsia="en-US"/>
        </w:rPr>
        <w:t xml:space="preserve"> create the application</w:t>
      </w:r>
      <w:r w:rsidR="00CF1A15">
        <w:rPr>
          <w:lang w:eastAsia="en-US"/>
        </w:rPr>
        <w:t xml:space="preserve"> installers in the real world</w:t>
      </w:r>
      <w:r w:rsidR="00386B4C">
        <w:rPr>
          <w:lang w:eastAsia="en-US"/>
        </w:rPr>
        <w:t>. W</w:t>
      </w:r>
      <w:r w:rsidR="00007748">
        <w:rPr>
          <w:lang w:eastAsia="en-US"/>
        </w:rPr>
        <w:t xml:space="preserve">e have decided to skip the step at this time, because it is </w:t>
      </w:r>
      <w:r w:rsidR="00084B50">
        <w:rPr>
          <w:lang w:eastAsia="en-US"/>
        </w:rPr>
        <w:t>not the</w:t>
      </w:r>
      <w:r w:rsidR="00386B4C">
        <w:rPr>
          <w:lang w:eastAsia="en-US"/>
        </w:rPr>
        <w:t xml:space="preserve"> </w:t>
      </w:r>
      <w:r w:rsidR="00007748">
        <w:rPr>
          <w:lang w:eastAsia="en-US"/>
        </w:rPr>
        <w:t>main requirement.</w:t>
      </w:r>
    </w:p>
    <w:p xmlns:wp14="http://schemas.microsoft.com/office/word/2010/wordml" w:rsidR="00007748" w:rsidP="009B7D38" w:rsidRDefault="00007748" w14:paraId="16DEB4AB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47D682E9" wp14:textId="77777777">
      <w:pPr>
        <w:pStyle w:val="Heading3"/>
        <w:rPr>
          <w:lang w:eastAsia="en-US"/>
        </w:rPr>
      </w:pPr>
      <w:bookmarkStart w:name="_Toc271071060" w:id="11"/>
      <w:r>
        <w:rPr>
          <w:lang w:eastAsia="en-US"/>
        </w:rPr>
        <w:t>Common feature</w:t>
      </w:r>
      <w:r w:rsidR="000F58FE">
        <w:rPr>
          <w:lang w:eastAsia="en-US"/>
        </w:rPr>
        <w:t>s</w:t>
      </w:r>
      <w:bookmarkEnd w:id="11"/>
    </w:p>
    <w:p xmlns:wp14="http://schemas.microsoft.com/office/word/2010/wordml" w:rsidR="001A4E97" w:rsidP="001A4E97" w:rsidRDefault="001A4E97" w14:paraId="27D5CB45" wp14:textId="77777777">
      <w:pPr>
        <w:rPr>
          <w:lang w:eastAsia="en-US"/>
        </w:rPr>
      </w:pPr>
      <w:r>
        <w:rPr>
          <w:lang w:eastAsia="en-US"/>
        </w:rPr>
        <w:t xml:space="preserve"> We have decided to equip a “refresh” button, a “save” button and a</w:t>
      </w:r>
      <w:r w:rsidR="00FE3007">
        <w:rPr>
          <w:lang w:eastAsia="en-US"/>
        </w:rPr>
        <w:t>n</w:t>
      </w:r>
      <w:r>
        <w:rPr>
          <w:lang w:eastAsia="en-US"/>
        </w:rPr>
        <w:t xml:space="preserve"> accessing progress bar in the status bar.</w:t>
      </w:r>
    </w:p>
    <w:p xmlns:wp14="http://schemas.microsoft.com/office/word/2010/wordml" w:rsidR="001A4E97" w:rsidP="001A4E97" w:rsidRDefault="00D50DBD" w14:paraId="1286C209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7008" behindDoc="0" locked="0" layoutInCell="1" allowOverlap="1" wp14:anchorId="4F60CF77" wp14:editId="7777777">
                <wp:simplePos x="0" y="0"/>
                <wp:positionH relativeFrom="column">
                  <wp:posOffset>1162050</wp:posOffset>
                </wp:positionH>
                <wp:positionV relativeFrom="paragraph">
                  <wp:posOffset>74930</wp:posOffset>
                </wp:positionV>
                <wp:extent cx="3181350" cy="1924050"/>
                <wp:effectExtent l="9525" t="8255" r="9525" b="10795"/>
                <wp:wrapNone/>
                <wp:docPr id="274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A07D1F">
              <v:rect id="Rectangle 110" style="position:absolute;margin-left:91.5pt;margin-top:5.9pt;width:250.5pt;height:151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3D73E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"/>
            </w:pict>
          </mc:Fallback>
        </mc:AlternateContent>
      </w:r>
    </w:p>
    <w:p xmlns:wp14="http://schemas.microsoft.com/office/word/2010/wordml" w:rsidR="001A4E97" w:rsidP="001A4E97" w:rsidRDefault="001A4E97" w14:paraId="0AD9C6F4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4B1F511A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65F9C3DC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5023141B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1F3B1409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562C75D1" wp14:textId="77777777">
      <w:pPr>
        <w:rPr>
          <w:lang w:eastAsia="en-US"/>
        </w:rPr>
      </w:pPr>
    </w:p>
    <w:p xmlns:wp14="http://schemas.microsoft.com/office/word/2010/wordml" w:rsidR="001A4E97" w:rsidP="001A4E97" w:rsidRDefault="00D50DBD" w14:paraId="1F4E8EC1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8032" behindDoc="0" locked="0" layoutInCell="1" allowOverlap="1" wp14:anchorId="39A21A46" wp14:editId="7777777">
                <wp:simplePos x="0" y="0"/>
                <wp:positionH relativeFrom="column">
                  <wp:posOffset>1162050</wp:posOffset>
                </wp:positionH>
                <wp:positionV relativeFrom="paragraph">
                  <wp:posOffset>143510</wp:posOffset>
                </wp:positionV>
                <wp:extent cx="3181350" cy="866775"/>
                <wp:effectExtent l="9525" t="10160" r="9525" b="8890"/>
                <wp:wrapNone/>
                <wp:docPr id="27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12AA2E">
              <v:rect id="Rectangle 111" style="position:absolute;margin-left:91.5pt;margin-top:11.3pt;width:250.5pt;height:68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1F5BC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"/>
            </w:pict>
          </mc:Fallback>
        </mc:AlternateContent>
      </w:r>
    </w:p>
    <w:p xmlns:wp14="http://schemas.microsoft.com/office/word/2010/wordml" w:rsidR="001A4E97" w:rsidP="001A4E97" w:rsidRDefault="00D50DBD" w14:paraId="51CB11EF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9056" behindDoc="0" locked="0" layoutInCell="1" allowOverlap="1" wp14:anchorId="34859BCF" wp14:editId="7777777">
                <wp:simplePos x="0" y="0"/>
                <wp:positionH relativeFrom="column">
                  <wp:posOffset>2667000</wp:posOffset>
                </wp:positionH>
                <wp:positionV relativeFrom="paragraph">
                  <wp:posOffset>53975</wp:posOffset>
                </wp:positionV>
                <wp:extent cx="590550" cy="304800"/>
                <wp:effectExtent l="9525" t="6350" r="9525" b="12700"/>
                <wp:wrapNone/>
                <wp:docPr id="27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RDefault="007E5CBA" w14:paraId="0BA0719C" wp14:textId="77777777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31EABB">
              <v:roundrect id="AutoShape 112" style="position:absolute;margin-left:210pt;margin-top:4.25pt;width:46.5pt;height:2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">
                <v:textbox>
                  <w:txbxContent>
                    <w:p w:rsidR="007E5CBA" w:rsidRDefault="007E5CBA" w14:paraId="4FED9881" wp14:textId="77777777"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0080" behindDoc="0" locked="0" layoutInCell="1" allowOverlap="1" wp14:anchorId="31A9C079" wp14:editId="7777777">
                <wp:simplePos x="0" y="0"/>
                <wp:positionH relativeFrom="column">
                  <wp:posOffset>3352800</wp:posOffset>
                </wp:positionH>
                <wp:positionV relativeFrom="paragraph">
                  <wp:posOffset>53975</wp:posOffset>
                </wp:positionV>
                <wp:extent cx="762000" cy="304800"/>
                <wp:effectExtent l="9525" t="6350" r="9525" b="12700"/>
                <wp:wrapNone/>
                <wp:docPr id="27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1A4E97" w:rsidRDefault="007E5CBA" w14:paraId="3CF74F41" wp14:textId="77777777">
                            <w:r>
                              <w:t>Refresh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70BD6B">
              <v:roundrect id="AutoShape 113" style="position:absolute;margin-left:264pt;margin-top:4.25pt;width:60pt;height:2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">
                <v:textbox>
                  <w:txbxContent>
                    <w:p w:rsidR="007E5CBA" w:rsidP="001A4E97" w:rsidRDefault="007E5CBA" w14:paraId="7CC2B550" wp14:textId="77777777">
                      <w:r>
                        <w:t>Refresh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1A4E97" w:rsidP="001A4E97" w:rsidRDefault="001A4E97" w14:paraId="664355AD" wp14:textId="77777777">
      <w:pPr>
        <w:rPr>
          <w:lang w:eastAsia="en-US"/>
        </w:rPr>
      </w:pPr>
    </w:p>
    <w:p xmlns:wp14="http://schemas.microsoft.com/office/word/2010/wordml" w:rsidR="001A4E97" w:rsidP="001A4E97" w:rsidRDefault="00D50DBD" w14:paraId="5AA5B47E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2128" behindDoc="0" locked="0" layoutInCell="1" allowOverlap="1" wp14:anchorId="62C29C75" wp14:editId="7777777">
                <wp:simplePos x="0" y="0"/>
                <wp:positionH relativeFrom="column">
                  <wp:posOffset>3829050</wp:posOffset>
                </wp:positionH>
                <wp:positionV relativeFrom="paragraph">
                  <wp:posOffset>103505</wp:posOffset>
                </wp:positionV>
                <wp:extent cx="161925" cy="142875"/>
                <wp:effectExtent l="9525" t="8255" r="9525" b="10795"/>
                <wp:wrapNone/>
                <wp:docPr id="270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35E6C1">
              <v:shapetype id="_x0000_t123" coordsize="21600,21600" o:spt="123" path="m10800,qx,10800,10800,21600,21600,10800,10800,xem3163,3163nfl18437,18437em3163,18437nfl18437,3163e" w14:anchorId="1CFB114D">
                <v:path textboxrect="3163,3163,18437,18437" gradientshapeok="t" o:connecttype="custom" o:connectlocs="10800,0;3163,3163;0,10800;3163,18437;10800,21600;18437,18437;21600,10800;18437,3163" o:extrusionok="f"/>
              </v:shapetype>
              <v:shape id="AutoShape 116" style="position:absolute;margin-left:301.5pt;margin-top:8.15pt;width:12.75pt;height:1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1104" behindDoc="0" locked="0" layoutInCell="1" allowOverlap="1" wp14:anchorId="0DEA9B0D" wp14:editId="7777777">
                <wp:simplePos x="0" y="0"/>
                <wp:positionH relativeFrom="column">
                  <wp:posOffset>1885950</wp:posOffset>
                </wp:positionH>
                <wp:positionV relativeFrom="paragraph">
                  <wp:posOffset>151130</wp:posOffset>
                </wp:positionV>
                <wp:extent cx="1828800" cy="95250"/>
                <wp:effectExtent l="9525" t="8255" r="9525" b="10795"/>
                <wp:wrapNone/>
                <wp:docPr id="269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A9C0DC">
              <v:roundrect id="AutoShape 114" style="position:absolute;margin-left:148.5pt;margin-top:11.9pt;width:2in;height:7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dd8c2" arcsize="10923f" w14:anchorId="21F78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"/>
            </w:pict>
          </mc:Fallback>
        </mc:AlternateContent>
      </w:r>
    </w:p>
    <w:p xmlns:wp14="http://schemas.microsoft.com/office/word/2010/wordml" w:rsidR="001A4E97" w:rsidP="001A4E97" w:rsidRDefault="001A4E97" w14:paraId="1A965116" wp14:textId="77777777">
      <w:pPr>
        <w:rPr>
          <w:lang w:eastAsia="en-US"/>
        </w:rPr>
      </w:pPr>
    </w:p>
    <w:p xmlns:wp14="http://schemas.microsoft.com/office/word/2010/wordml" w:rsidR="001A4E97" w:rsidP="001A4E97" w:rsidRDefault="001A4E97" w14:paraId="7DF4E37C" wp14:textId="77777777">
      <w:pPr>
        <w:rPr>
          <w:lang w:eastAsia="en-US"/>
        </w:rPr>
      </w:pPr>
    </w:p>
    <w:p xmlns:wp14="http://schemas.microsoft.com/office/word/2010/wordml" w:rsidRPr="007E5CBA" w:rsidR="001A4E97" w:rsidP="00386112" w:rsidRDefault="00275E36" w14:paraId="60130DA5" wp14:textId="77777777">
      <w:pPr>
        <w:jc w:val="center"/>
        <w:rPr>
          <w:b/>
          <w:lang w:eastAsia="en-US"/>
        </w:rPr>
      </w:pPr>
      <w:r>
        <w:rPr>
          <w:b/>
          <w:lang w:eastAsia="en-US"/>
        </w:rPr>
        <w:t>Figure.3</w:t>
      </w:r>
      <w:r w:rsidRPr="007E5CBA" w:rsidR="00386112">
        <w:rPr>
          <w:b/>
          <w:lang w:eastAsia="en-US"/>
        </w:rPr>
        <w:t xml:space="preserve"> Status panel</w:t>
      </w:r>
    </w:p>
    <w:p xmlns:wp14="http://schemas.microsoft.com/office/word/2010/wordml" w:rsidR="00386112" w:rsidP="001A4E97" w:rsidRDefault="00386112" w14:paraId="44FB30F8" wp14:textId="77777777">
      <w:pPr>
        <w:rPr>
          <w:lang w:eastAsia="en-US"/>
        </w:rPr>
      </w:pPr>
    </w:p>
    <w:p xmlns:wp14="http://schemas.microsoft.com/office/word/2010/wordml" w:rsidR="001A4E97" w:rsidP="00741F7A" w:rsidRDefault="001A4E97" w14:paraId="01B68E24" wp14:textId="77777777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To save the finalized data </w:t>
      </w:r>
      <w:r w:rsidR="00386B4C">
        <w:rPr>
          <w:lang w:eastAsia="en-US"/>
        </w:rPr>
        <w:t>in the</w:t>
      </w:r>
      <w:r>
        <w:rPr>
          <w:lang w:eastAsia="en-US"/>
        </w:rPr>
        <w:t xml:space="preserve"> database server, click on the “save” button</w:t>
      </w:r>
      <w:r w:rsidR="00386B4C">
        <w:rPr>
          <w:lang w:eastAsia="en-US"/>
        </w:rPr>
        <w:t>.</w:t>
      </w:r>
    </w:p>
    <w:p xmlns:wp14="http://schemas.microsoft.com/office/word/2010/wordml" w:rsidR="00741F7A" w:rsidP="00741F7A" w:rsidRDefault="00741F7A" w14:paraId="26B66136" wp14:textId="77777777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To revert to the original data, click on the “refresh” button</w:t>
      </w:r>
      <w:r w:rsidR="00386B4C">
        <w:rPr>
          <w:lang w:eastAsia="en-US"/>
        </w:rPr>
        <w:t>.</w:t>
      </w:r>
    </w:p>
    <w:p xmlns:wp14="http://schemas.microsoft.com/office/word/2010/wordml" w:rsidR="00741F7A" w:rsidP="00741F7A" w:rsidRDefault="00386B4C" w14:paraId="7D20988E" wp14:textId="77777777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While</w:t>
      </w:r>
      <w:r w:rsidR="00741F7A">
        <w:rPr>
          <w:lang w:eastAsia="en-US"/>
        </w:rPr>
        <w:t xml:space="preserve"> reverting </w:t>
      </w:r>
      <w:r w:rsidR="00084B50">
        <w:rPr>
          <w:lang w:eastAsia="en-US"/>
        </w:rPr>
        <w:t xml:space="preserve">to </w:t>
      </w:r>
      <w:r w:rsidR="00741F7A">
        <w:rPr>
          <w:lang w:eastAsia="en-US"/>
        </w:rPr>
        <w:t>data, the progress bar indicates progress.</w:t>
      </w:r>
    </w:p>
    <w:p xmlns:wp14="http://schemas.microsoft.com/office/word/2010/wordml" w:rsidR="001A4E97" w:rsidP="001A4E97" w:rsidRDefault="001A4E97" w14:paraId="1DA6542E" wp14:textId="77777777">
      <w:pPr>
        <w:rPr>
          <w:lang w:eastAsia="en-US"/>
        </w:rPr>
      </w:pPr>
    </w:p>
    <w:p xmlns:wp14="http://schemas.microsoft.com/office/word/2010/wordml" w:rsidRPr="001A4E97" w:rsidR="001A4E97" w:rsidP="001A4E97" w:rsidRDefault="00DF3589" w14:paraId="72C22B74" wp14:textId="77777777">
      <w:pPr>
        <w:rPr>
          <w:lang w:eastAsia="en-US"/>
        </w:rPr>
      </w:pPr>
      <w:r>
        <w:rPr>
          <w:lang w:eastAsia="en-US"/>
        </w:rPr>
        <w:t>Kawai has found a</w:t>
      </w:r>
      <w:r w:rsidR="00741F7A">
        <w:rPr>
          <w:lang w:eastAsia="en-US"/>
        </w:rPr>
        <w:t xml:space="preserve"> custom database desktop application </w:t>
      </w:r>
      <w:r w:rsidR="00CF1A15">
        <w:rPr>
          <w:lang w:eastAsia="en-US"/>
        </w:rPr>
        <w:t xml:space="preserve">template </w:t>
      </w:r>
      <w:r w:rsidR="00741F7A">
        <w:rPr>
          <w:lang w:eastAsia="en-US"/>
        </w:rPr>
        <w:t>in NetBeans</w:t>
      </w:r>
      <w:r w:rsidR="00EA0F25">
        <w:rPr>
          <w:lang w:eastAsia="en-US"/>
        </w:rPr>
        <w:t xml:space="preserve"> IDE</w:t>
      </w:r>
      <w:r w:rsidR="00741F7A">
        <w:rPr>
          <w:lang w:eastAsia="en-US"/>
        </w:rPr>
        <w:t>. We have dec</w:t>
      </w:r>
      <w:r w:rsidR="00CF1A15">
        <w:rPr>
          <w:lang w:eastAsia="en-US"/>
        </w:rPr>
        <w:t xml:space="preserve">ided to use the </w:t>
      </w:r>
      <w:r w:rsidR="00741F7A">
        <w:rPr>
          <w:lang w:eastAsia="en-US"/>
        </w:rPr>
        <w:t xml:space="preserve">template, because of which the application </w:t>
      </w:r>
      <w:r w:rsidR="00386B4C">
        <w:rPr>
          <w:lang w:eastAsia="en-US"/>
        </w:rPr>
        <w:t>w</w:t>
      </w:r>
      <w:r w:rsidR="00CF1A15">
        <w:rPr>
          <w:lang w:eastAsia="en-US"/>
        </w:rPr>
        <w:t xml:space="preserve">ould involve </w:t>
      </w:r>
      <w:r w:rsidR="00386B4C">
        <w:rPr>
          <w:lang w:eastAsia="en-US"/>
        </w:rPr>
        <w:t xml:space="preserve">a </w:t>
      </w:r>
      <w:r w:rsidR="00CF1A15">
        <w:rPr>
          <w:lang w:eastAsia="en-US"/>
        </w:rPr>
        <w:t>mechanism to take and obtain</w:t>
      </w:r>
      <w:r w:rsidR="00741F7A">
        <w:rPr>
          <w:lang w:eastAsia="en-US"/>
        </w:rPr>
        <w:t xml:space="preserve"> data from database</w:t>
      </w:r>
      <w:r w:rsidR="00CF1A15">
        <w:rPr>
          <w:lang w:eastAsia="en-US"/>
        </w:rPr>
        <w:t xml:space="preserve"> servers,</w:t>
      </w:r>
      <w:r w:rsidR="00386B4C">
        <w:rPr>
          <w:lang w:eastAsia="en-US"/>
        </w:rPr>
        <w:t xml:space="preserve"> as</w:t>
      </w:r>
      <w:r w:rsidR="00CF1A15">
        <w:rPr>
          <w:lang w:eastAsia="en-US"/>
        </w:rPr>
        <w:t xml:space="preserve"> also to bind swing components</w:t>
      </w:r>
      <w:r w:rsidR="00741F7A">
        <w:rPr>
          <w:lang w:eastAsia="en-US"/>
        </w:rPr>
        <w:t xml:space="preserve"> </w:t>
      </w:r>
      <w:r w:rsidR="00084B50">
        <w:rPr>
          <w:lang w:eastAsia="en-US"/>
        </w:rPr>
        <w:t>with the data</w:t>
      </w:r>
      <w:r w:rsidR="00386B4C">
        <w:rPr>
          <w:lang w:eastAsia="en-US"/>
        </w:rPr>
        <w:t xml:space="preserve"> obtained.</w:t>
      </w:r>
    </w:p>
    <w:p xmlns:wp14="http://schemas.microsoft.com/office/word/2010/wordml" w:rsidR="009B7D38" w:rsidP="009B7D38" w:rsidRDefault="00521072" w14:paraId="6C3895C2" wp14:textId="77777777">
      <w:pPr>
        <w:pStyle w:val="Heading3"/>
        <w:rPr>
          <w:lang w:eastAsia="en-US"/>
        </w:rPr>
      </w:pPr>
      <w:r>
        <w:rPr>
          <w:lang w:eastAsia="en-US"/>
        </w:rPr>
        <w:t xml:space="preserve"> </w:t>
      </w:r>
      <w:bookmarkStart w:name="_Toc271071061" w:id="12"/>
      <w:r w:rsidR="00AA1CAF">
        <w:rPr>
          <w:lang w:eastAsia="en-US"/>
        </w:rPr>
        <w:t>Definition</w:t>
      </w:r>
      <w:r w:rsidR="00F415C7">
        <w:rPr>
          <w:lang w:eastAsia="en-US"/>
        </w:rPr>
        <w:t xml:space="preserve"> of Administration User</w:t>
      </w:r>
      <w:bookmarkEnd w:id="12"/>
    </w:p>
    <w:p xmlns:wp14="http://schemas.microsoft.com/office/word/2010/wordml" w:rsidR="00741F7A" w:rsidP="00741F7A" w:rsidRDefault="00DF3589" w14:paraId="1EEB4183" wp14:textId="77777777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Administration user name is fixed</w:t>
      </w:r>
      <w:r w:rsidRPr="00741F7A" w:rsidR="00741F7A">
        <w:rPr>
          <w:lang w:eastAsia="en-US"/>
        </w:rPr>
        <w:t xml:space="preserve"> </w:t>
      </w:r>
      <w:r>
        <w:rPr>
          <w:lang w:eastAsia="en-US"/>
        </w:rPr>
        <w:t xml:space="preserve">as </w:t>
      </w:r>
      <w:r w:rsidRPr="00741F7A" w:rsidR="00741F7A">
        <w:rPr>
          <w:lang w:eastAsia="en-US"/>
        </w:rPr>
        <w:t>“admin”, password as “123”.</w:t>
      </w:r>
      <w:r>
        <w:rPr>
          <w:lang w:eastAsia="en-US"/>
        </w:rPr>
        <w:br/>
      </w:r>
    </w:p>
    <w:p xmlns:wp14="http://schemas.microsoft.com/office/word/2010/wordml" w:rsidR="00741F7A" w:rsidP="00741F7A" w:rsidRDefault="00741F7A" w14:paraId="457E6081" wp14:textId="77777777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Employee user management (Admin shall change an employee user</w:t>
      </w:r>
      <w:r w:rsidRPr="00741F7A">
        <w:rPr>
          <w:lang w:eastAsia="en-US"/>
        </w:rPr>
        <w:t xml:space="preserve"> table to add, delete, and, </w:t>
      </w:r>
      <w:r>
        <w:rPr>
          <w:lang w:eastAsia="en-US"/>
        </w:rPr>
        <w:t>rename</w:t>
      </w:r>
      <w:r w:rsidRPr="00741F7A">
        <w:rPr>
          <w:lang w:eastAsia="en-US"/>
        </w:rPr>
        <w:t xml:space="preserve"> the users.</w:t>
      </w:r>
      <w:r>
        <w:rPr>
          <w:lang w:eastAsia="en-US"/>
        </w:rPr>
        <w:t>)</w:t>
      </w:r>
    </w:p>
    <w:p xmlns:wp14="http://schemas.microsoft.com/office/word/2010/wordml" w:rsidR="00741F7A" w:rsidP="00741F7A" w:rsidRDefault="00741F7A" w14:paraId="0D55ECA5" wp14:textId="77777777">
      <w:pPr>
        <w:numPr>
          <w:ilvl w:val="1"/>
          <w:numId w:val="20"/>
        </w:numPr>
        <w:rPr>
          <w:lang w:eastAsia="en-US"/>
        </w:rPr>
      </w:pPr>
      <w:r>
        <w:rPr>
          <w:lang w:eastAsia="en-US"/>
        </w:rPr>
        <w:t>To elaborate:</w:t>
      </w:r>
      <w:r w:rsidRPr="00741F7A">
        <w:t xml:space="preserve"> </w:t>
      </w:r>
    </w:p>
    <w:p xmlns:wp14="http://schemas.microsoft.com/office/word/2010/wordml" w:rsidR="00741F7A" w:rsidP="00741F7A" w:rsidRDefault="00741F7A" w14:paraId="0A5BB4AB" wp14:textId="77777777">
      <w:pPr>
        <w:numPr>
          <w:ilvl w:val="1"/>
          <w:numId w:val="20"/>
        </w:numPr>
        <w:rPr>
          <w:lang w:eastAsia="en-US"/>
        </w:rPr>
      </w:pPr>
      <w:r w:rsidRPr="00386B4C">
        <w:rPr>
          <w:b/>
          <w:lang w:eastAsia="en-US"/>
        </w:rPr>
        <w:t>To add</w:t>
      </w:r>
      <w:r w:rsidR="00386B4C">
        <w:rPr>
          <w:lang w:eastAsia="en-US"/>
        </w:rPr>
        <w:t xml:space="preserve">: </w:t>
      </w:r>
      <w:r w:rsidRPr="00741F7A">
        <w:rPr>
          <w:lang w:eastAsia="en-US"/>
        </w:rPr>
        <w:t xml:space="preserve"> Click on “new” button. The new name will be displayed and the original will be hidden.</w:t>
      </w:r>
      <w:r w:rsidRPr="00741F7A">
        <w:t xml:space="preserve"> </w:t>
      </w:r>
    </w:p>
    <w:p xmlns:wp14="http://schemas.microsoft.com/office/word/2010/wordml" w:rsidR="00741F7A" w:rsidP="00741F7A" w:rsidRDefault="00741F7A" w14:paraId="390ABE79" wp14:textId="77777777">
      <w:pPr>
        <w:numPr>
          <w:ilvl w:val="1"/>
          <w:numId w:val="20"/>
        </w:numPr>
        <w:rPr>
          <w:lang w:eastAsia="en-US"/>
        </w:rPr>
      </w:pPr>
      <w:r w:rsidRPr="00386B4C">
        <w:rPr>
          <w:b/>
          <w:lang w:eastAsia="en-US"/>
        </w:rPr>
        <w:t>To revert to the original data</w:t>
      </w:r>
      <w:r w:rsidRPr="00741F7A">
        <w:rPr>
          <w:lang w:eastAsia="en-US"/>
        </w:rPr>
        <w:t>, click on “refresh” button.</w:t>
      </w:r>
      <w:r w:rsidRPr="00741F7A">
        <w:t xml:space="preserve"> </w:t>
      </w:r>
    </w:p>
    <w:p xmlns:wp14="http://schemas.microsoft.com/office/word/2010/wordml" w:rsidR="00741F7A" w:rsidP="00741F7A" w:rsidRDefault="00741F7A" w14:paraId="7B85D5DD" wp14:textId="77777777">
      <w:pPr>
        <w:numPr>
          <w:ilvl w:val="1"/>
          <w:numId w:val="20"/>
        </w:numPr>
        <w:rPr>
          <w:lang w:eastAsia="en-US"/>
        </w:rPr>
      </w:pPr>
      <w:r w:rsidRPr="00386B4C">
        <w:rPr>
          <w:b/>
          <w:lang w:eastAsia="en-US"/>
        </w:rPr>
        <w:t>To save the finalized date</w:t>
      </w:r>
      <w:r w:rsidRPr="00741F7A">
        <w:rPr>
          <w:lang w:eastAsia="en-US"/>
        </w:rPr>
        <w:t>, click on “save” button.</w:t>
      </w:r>
      <w:r w:rsidR="00DF3589">
        <w:rPr>
          <w:lang w:eastAsia="en-US"/>
        </w:rPr>
        <w:br/>
      </w:r>
    </w:p>
    <w:p xmlns:wp14="http://schemas.microsoft.com/office/word/2010/wordml" w:rsidR="00DF3589" w:rsidP="00DF3589" w:rsidRDefault="00DF3589" w14:paraId="12CCC8C8" wp14:textId="77777777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Administration Order Table</w:t>
      </w:r>
    </w:p>
    <w:p xmlns:wp14="http://schemas.microsoft.com/office/word/2010/wordml" w:rsidR="00DF3589" w:rsidP="00DF3589" w:rsidRDefault="00DF3589" w14:paraId="0D6DE760" wp14:textId="77777777">
      <w:pPr>
        <w:numPr>
          <w:ilvl w:val="1"/>
          <w:numId w:val="20"/>
        </w:numPr>
        <w:rPr>
          <w:lang w:eastAsia="en-US"/>
        </w:rPr>
      </w:pPr>
      <w:r>
        <w:rPr>
          <w:lang w:eastAsia="en-US"/>
        </w:rPr>
        <w:t>Provisions made:</w:t>
      </w:r>
    </w:p>
    <w:p xmlns:wp14="http://schemas.microsoft.com/office/word/2010/wordml" w:rsidR="00DF3589" w:rsidP="00DF3589" w:rsidRDefault="00DF3589" w14:paraId="19B2017C" wp14:textId="77777777">
      <w:pPr>
        <w:numPr>
          <w:ilvl w:val="1"/>
          <w:numId w:val="20"/>
        </w:numPr>
        <w:rPr>
          <w:lang w:eastAsia="en-US"/>
        </w:rPr>
      </w:pPr>
      <w:r>
        <w:rPr>
          <w:lang w:eastAsia="en-US"/>
        </w:rPr>
        <w:t xml:space="preserve"> The admin </w:t>
      </w:r>
      <w:r w:rsidR="00386B4C">
        <w:rPr>
          <w:lang w:eastAsia="en-US"/>
        </w:rPr>
        <w:t>can</w:t>
      </w:r>
      <w:r>
        <w:rPr>
          <w:lang w:eastAsia="en-US"/>
        </w:rPr>
        <w:t xml:space="preserve"> </w:t>
      </w:r>
      <w:r w:rsidR="00084B50">
        <w:rPr>
          <w:lang w:eastAsia="en-US"/>
        </w:rPr>
        <w:t>access the</w:t>
      </w:r>
      <w:r>
        <w:rPr>
          <w:lang w:eastAsia="en-US"/>
        </w:rPr>
        <w:t xml:space="preserve"> order table by </w:t>
      </w:r>
      <w:r w:rsidR="00084B50">
        <w:rPr>
          <w:lang w:eastAsia="en-US"/>
        </w:rPr>
        <w:t>clicking the</w:t>
      </w:r>
      <w:r w:rsidR="00386B4C">
        <w:rPr>
          <w:lang w:eastAsia="en-US"/>
        </w:rPr>
        <w:t xml:space="preserve"> </w:t>
      </w:r>
      <w:r>
        <w:rPr>
          <w:lang w:eastAsia="en-US"/>
        </w:rPr>
        <w:t xml:space="preserve">user name </w:t>
      </w:r>
      <w:r w:rsidR="00BD0A01">
        <w:rPr>
          <w:lang w:eastAsia="en-US"/>
        </w:rPr>
        <w:t>and the</w:t>
      </w:r>
      <w:r w:rsidR="00386B4C">
        <w:rPr>
          <w:lang w:eastAsia="en-US"/>
        </w:rPr>
        <w:t xml:space="preserve"> </w:t>
      </w:r>
      <w:r>
        <w:rPr>
          <w:lang w:eastAsia="en-US"/>
        </w:rPr>
        <w:t>password.</w:t>
      </w:r>
    </w:p>
    <w:p xmlns:wp14="http://schemas.microsoft.com/office/word/2010/wordml" w:rsidR="00DF3589" w:rsidP="00DF3589" w:rsidRDefault="00DF3589" w14:paraId="5DEB464A" wp14:textId="77777777">
      <w:pPr>
        <w:numPr>
          <w:ilvl w:val="1"/>
          <w:numId w:val="20"/>
        </w:numPr>
        <w:rPr>
          <w:lang w:eastAsia="en-US"/>
        </w:rPr>
      </w:pPr>
      <w:r w:rsidRPr="00386B4C">
        <w:rPr>
          <w:b/>
          <w:lang w:eastAsia="en-US"/>
        </w:rPr>
        <w:t>Only the admin has the privilege</w:t>
      </w:r>
      <w:r>
        <w:rPr>
          <w:lang w:eastAsia="en-US"/>
        </w:rPr>
        <w:t xml:space="preserve"> of editing, deleting</w:t>
      </w:r>
      <w:r w:rsidR="00386B4C">
        <w:rPr>
          <w:lang w:eastAsia="en-US"/>
        </w:rPr>
        <w:t xml:space="preserve"> </w:t>
      </w:r>
      <w:r w:rsidR="00BD0A01">
        <w:rPr>
          <w:lang w:eastAsia="en-US"/>
        </w:rPr>
        <w:t>or modifying</w:t>
      </w:r>
      <w:r>
        <w:rPr>
          <w:lang w:eastAsia="en-US"/>
        </w:rPr>
        <w:t xml:space="preserve"> any information contained in the order table. Here again, clicking on </w:t>
      </w:r>
      <w:r w:rsidR="00386B4C">
        <w:rPr>
          <w:lang w:eastAsia="en-US"/>
        </w:rPr>
        <w:t xml:space="preserve">the </w:t>
      </w:r>
      <w:r>
        <w:rPr>
          <w:lang w:eastAsia="en-US"/>
        </w:rPr>
        <w:t>“refresh” button will display the original information and clicking on “save” button will store the finalized information.</w:t>
      </w:r>
    </w:p>
    <w:p xmlns:wp14="http://schemas.microsoft.com/office/word/2010/wordml" w:rsidR="00386112" w:rsidP="00386112" w:rsidRDefault="00DF3589" w14:paraId="1C1C8C93" wp14:textId="77777777">
      <w:pPr>
        <w:numPr>
          <w:ilvl w:val="1"/>
          <w:numId w:val="20"/>
        </w:numPr>
        <w:rPr>
          <w:lang w:eastAsia="en-US"/>
        </w:rPr>
      </w:pPr>
      <w:r>
        <w:rPr>
          <w:lang w:eastAsia="en-US"/>
        </w:rPr>
        <w:t xml:space="preserve">Clicking on any selected client order will display </w:t>
      </w:r>
      <w:r w:rsidR="00386B4C">
        <w:rPr>
          <w:lang w:eastAsia="en-US"/>
        </w:rPr>
        <w:t xml:space="preserve">an </w:t>
      </w:r>
      <w:r>
        <w:rPr>
          <w:lang w:eastAsia="en-US"/>
        </w:rPr>
        <w:t>“Edit Order” dialog box which will show the customer requirements noted by the employee.</w:t>
      </w:r>
    </w:p>
    <w:p xmlns:wp14="http://schemas.microsoft.com/office/word/2010/wordml" w:rsidR="00DF3589" w:rsidP="00DF3589" w:rsidRDefault="00D50DBD" w14:paraId="22B2AD98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3152" behindDoc="0" locked="0" layoutInCell="1" allowOverlap="1" wp14:anchorId="536812BA" wp14:editId="7777777">
                <wp:simplePos x="0" y="0"/>
                <wp:positionH relativeFrom="column">
                  <wp:posOffset>971550</wp:posOffset>
                </wp:positionH>
                <wp:positionV relativeFrom="paragraph">
                  <wp:posOffset>-180975</wp:posOffset>
                </wp:positionV>
                <wp:extent cx="3590925" cy="2457450"/>
                <wp:effectExtent l="9525" t="9525" r="9525" b="9525"/>
                <wp:wrapNone/>
                <wp:docPr id="26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RDefault="007E5CBA" w14:paraId="0FE82A87" wp14:textId="77777777">
                            <w:r>
                              <w:t>Employee User Table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710"/>
                            </w:tblGrid>
                            <w:tr xmlns:wp14="http://schemas.microsoft.com/office/word/2010/wordml" w:rsidR="005A0A14" w14:paraId="01FBB755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5A0A14" w:rsidRDefault="005A0A14" w14:paraId="02A08DF4" wp14:textId="77777777">
                                  <w:r>
                                    <w:t>User Name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</w:tcPr>
                                <w:p w:rsidR="005A0A14" w:rsidRDefault="005A0A14" w14:paraId="629C468B" wp14:textId="77777777">
                                  <w:r>
                                    <w:t>Password</w:t>
                                  </w:r>
                                </w:p>
                              </w:tc>
                            </w:tr>
                            <w:tr xmlns:wp14="http://schemas.microsoft.com/office/word/2010/wordml" w:rsidR="005A0A14" w14:paraId="3041E394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5A0A14" w:rsidRDefault="005A0A14" w14:paraId="722B00AE" wp14:textId="77777777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</w:tcPr>
                                <w:p w:rsidR="005A0A14" w:rsidRDefault="005A0A14" w14:paraId="42C6D796" wp14:textId="77777777"/>
                              </w:tc>
                            </w:tr>
                          </w:tbl>
                          <w:p xmlns:wp14="http://schemas.microsoft.com/office/word/2010/wordml" w:rsidR="007E5CBA" w:rsidRDefault="007E5CBA" w14:paraId="6E1831B3" wp14:textId="77777777"/>
                          <w:p xmlns:wp14="http://schemas.microsoft.com/office/word/2010/wordml" w:rsidR="007E5CBA" w:rsidRDefault="007E5CBA" w14:paraId="54E11D2A" wp14:textId="77777777"/>
                          <w:p xmlns:wp14="http://schemas.microsoft.com/office/word/2010/wordml" w:rsidR="007E5CBA" w:rsidRDefault="007E5CBA" w14:paraId="31126E5D" wp14:textId="77777777"/>
                          <w:p xmlns:wp14="http://schemas.microsoft.com/office/word/2010/wordml" w:rsidR="007E5CBA" w:rsidRDefault="007E5CBA" w14:paraId="46A717C8" wp14:textId="77777777">
                            <w:r>
                              <w:t>Order Table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710"/>
                              <w:gridCol w:w="937"/>
                              <w:gridCol w:w="900"/>
                            </w:tblGrid>
                            <w:tr xmlns:wp14="http://schemas.microsoft.com/office/word/2010/wordml" w:rsidR="007E5CBA" w14:paraId="7EC5C9FE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3ED41504" wp14:textId="77777777">
                                  <w: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</w:tcPr>
                                <w:p w:rsidR="007E5CBA" w:rsidP="00D40E74" w:rsidRDefault="007E5CBA" w14:paraId="29F093D2" wp14:textId="77777777">
                                  <w:r>
                                    <w:t>Cost Parameter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39378BB7" wp14:textId="77777777">
                                  <w:r>
                                    <w:t>Posting</w:t>
                                  </w:r>
                                </w:p>
                                <w:p w:rsidR="007E5CBA" w:rsidP="00D40E74" w:rsidRDefault="007E5CBA" w14:paraId="491072FA" wp14:textId="77777777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42B3CDF0" wp14:textId="77777777">
                                  <w:r>
                                    <w:t>Bill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2DE403A5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62431CDC" wp14:textId="77777777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</w:tcPr>
                                <w:p w:rsidR="007E5CBA" w:rsidP="00D40E74" w:rsidRDefault="007E5CBA" w14:paraId="49E398E2" wp14:textId="77777777"/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16287F21" wp14:textId="77777777"/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5BE93A62" wp14:textId="77777777"/>
                              </w:tc>
                            </w:tr>
                          </w:tbl>
                          <w:p xmlns:wp14="http://schemas.microsoft.com/office/word/2010/wordml" w:rsidR="007E5CBA" w:rsidRDefault="007E5CBA" w14:paraId="384BA73E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F7634E">
              <v:rect id="Rectangle 117" style="position:absolute;margin-left:76.5pt;margin-top:-14.25pt;width:282.75pt;height:193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">
                <v:textbox>
                  <w:txbxContent>
                    <w:p w:rsidR="007E5CBA" w:rsidRDefault="007E5CBA" w14:paraId="2DB2248E" wp14:textId="77777777">
                      <w:r>
                        <w:t>Employee User Table</w:t>
                      </w:r>
                    </w:p>
                    <w:tbl>
                      <w:tblPr>
                        <w:tblW w:w="0" w:type="auto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1710"/>
                      </w:tblGrid>
                      <w:tr w:rsidR="005A0A14" w14:paraId="7D371548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5A0A14" w:rsidRDefault="005A0A14" w14:paraId="3838E41D" wp14:textId="77777777">
                            <w:r>
                              <w:t>User Name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auto"/>
                          </w:tcPr>
                          <w:p w:rsidR="005A0A14" w:rsidRDefault="005A0A14" w14:paraId="34B60702" wp14:textId="77777777">
                            <w:r>
                              <w:t>Password</w:t>
                            </w:r>
                          </w:p>
                        </w:tc>
                      </w:tr>
                      <w:tr w:rsidR="005A0A14" w14:paraId="34B3F2EB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5A0A14" w:rsidRDefault="005A0A14" w14:paraId="7D34F5C7" wp14:textId="77777777"/>
                        </w:tc>
                        <w:tc>
                          <w:tcPr>
                            <w:tcW w:w="1710" w:type="dxa"/>
                            <w:shd w:val="clear" w:color="auto" w:fill="auto"/>
                          </w:tcPr>
                          <w:p w:rsidR="005A0A14" w:rsidRDefault="005A0A14" w14:paraId="0B4020A7" wp14:textId="77777777"/>
                        </w:tc>
                      </w:tr>
                    </w:tbl>
                    <w:p w:rsidR="007E5CBA" w:rsidRDefault="007E5CBA" w14:paraId="1D7B270A" wp14:textId="77777777"/>
                    <w:p w:rsidR="007E5CBA" w:rsidRDefault="007E5CBA" w14:paraId="4F904CB7" wp14:textId="77777777"/>
                    <w:p w:rsidR="007E5CBA" w:rsidRDefault="007E5CBA" w14:paraId="06971CD3" wp14:textId="77777777"/>
                    <w:p w:rsidR="007E5CBA" w:rsidRDefault="007E5CBA" w14:paraId="6B25D021" wp14:textId="77777777">
                      <w:r>
                        <w:t>Order Table</w:t>
                      </w:r>
                    </w:p>
                    <w:tbl>
                      <w:tblPr>
                        <w:tblW w:w="0" w:type="auto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1710"/>
                        <w:gridCol w:w="937"/>
                        <w:gridCol w:w="900"/>
                      </w:tblGrid>
                      <w:tr w:rsidR="007E5CBA" w14:paraId="6569B614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6830F06C" wp14:textId="77777777">
                            <w:r>
                              <w:t>Customer Name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auto"/>
                          </w:tcPr>
                          <w:p w:rsidR="007E5CBA" w:rsidP="00D40E74" w:rsidRDefault="007E5CBA" w14:paraId="50A09320" wp14:textId="77777777">
                            <w:r>
                              <w:t>Cost Parameter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764B0A90" wp14:textId="77777777">
                            <w:r>
                              <w:t>Posting</w:t>
                            </w:r>
                          </w:p>
                          <w:p w:rsidR="007E5CBA" w:rsidP="00D40E74" w:rsidRDefault="007E5CBA" w14:paraId="5F3F821A" wp14:textId="77777777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4537837C" wp14:textId="77777777">
                            <w:r>
                              <w:t>Bill</w:t>
                            </w:r>
                          </w:p>
                        </w:tc>
                      </w:tr>
                      <w:tr w:rsidR="007E5CBA" w14:paraId="2A1F701D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03EFCA41" wp14:textId="77777777"/>
                        </w:tc>
                        <w:tc>
                          <w:tcPr>
                            <w:tcW w:w="1710" w:type="dxa"/>
                            <w:shd w:val="clear" w:color="auto" w:fill="auto"/>
                          </w:tcPr>
                          <w:p w:rsidR="007E5CBA" w:rsidP="00D40E74" w:rsidRDefault="007E5CBA" w14:paraId="5F96A722" wp14:textId="77777777"/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5B95CD12" wp14:textId="77777777"/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5220BBB2" wp14:textId="77777777"/>
                        </w:tc>
                      </w:tr>
                    </w:tbl>
                    <w:p w:rsidR="007E5CBA" w:rsidRDefault="007E5CBA" w14:paraId="13CB595B" wp14:textId="77777777"/>
                  </w:txbxContent>
                </v:textbox>
              </v:rect>
            </w:pict>
          </mc:Fallback>
        </mc:AlternateContent>
      </w:r>
    </w:p>
    <w:p xmlns:wp14="http://schemas.microsoft.com/office/word/2010/wordml" w:rsidR="00DF3589" w:rsidP="00DF3589" w:rsidRDefault="00DF3589" w14:paraId="6D9C8D39" wp14:textId="77777777">
      <w:pPr>
        <w:rPr>
          <w:lang w:eastAsia="en-US"/>
        </w:rPr>
      </w:pPr>
    </w:p>
    <w:p xmlns:wp14="http://schemas.microsoft.com/office/word/2010/wordml" w:rsidR="00DF3589" w:rsidP="00DF3589" w:rsidRDefault="00D50DBD" w14:paraId="1E92497F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5200" behindDoc="0" locked="0" layoutInCell="1" allowOverlap="1" wp14:anchorId="503516DD" wp14:editId="7777777">
                <wp:simplePos x="0" y="0"/>
                <wp:positionH relativeFrom="column">
                  <wp:posOffset>2828925</wp:posOffset>
                </wp:positionH>
                <wp:positionV relativeFrom="paragraph">
                  <wp:posOffset>125730</wp:posOffset>
                </wp:positionV>
                <wp:extent cx="666750" cy="314325"/>
                <wp:effectExtent l="9525" t="11430" r="9525" b="7620"/>
                <wp:wrapNone/>
                <wp:docPr id="26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2F189C" w:rsidRDefault="007E5CBA" w14:paraId="2F279753" wp14:textId="77777777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269EE1">
              <v:roundrect id="AutoShape 120" style="position:absolute;margin-left:222.75pt;margin-top:9.9pt;width:52.5pt;height:24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">
                <v:textbox>
                  <w:txbxContent>
                    <w:p w:rsidR="007E5CBA" w:rsidP="002F189C" w:rsidRDefault="007E5CBA" w14:paraId="675C93C7" wp14:textId="77777777"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4176" behindDoc="0" locked="0" layoutInCell="1" allowOverlap="1" wp14:anchorId="42AED72C" wp14:editId="7777777">
                <wp:simplePos x="0" y="0"/>
                <wp:positionH relativeFrom="column">
                  <wp:posOffset>2200275</wp:posOffset>
                </wp:positionH>
                <wp:positionV relativeFrom="paragraph">
                  <wp:posOffset>125730</wp:posOffset>
                </wp:positionV>
                <wp:extent cx="533400" cy="314325"/>
                <wp:effectExtent l="9525" t="11430" r="9525" b="7620"/>
                <wp:wrapNone/>
                <wp:docPr id="26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RDefault="007E5CBA" w14:paraId="4A07962E" wp14:textId="77777777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8FAD7F">
              <v:roundrect id="AutoShape 119" style="position:absolute;margin-left:173.25pt;margin-top:9.9pt;width:42pt;height:24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">
                <v:textbox>
                  <w:txbxContent>
                    <w:p w:rsidR="007E5CBA" w:rsidRDefault="007E5CBA" w14:paraId="10EEEEB2" wp14:textId="77777777"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DF3589" w:rsidP="00DF3589" w:rsidRDefault="00DF3589" w14:paraId="675E05EE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2FC17F8B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0A4F7224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5AE48A43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50F40DEB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77A52294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007DCDA8" wp14:textId="77777777">
      <w:pPr>
        <w:rPr>
          <w:lang w:eastAsia="en-US"/>
        </w:rPr>
      </w:pPr>
    </w:p>
    <w:p xmlns:wp14="http://schemas.microsoft.com/office/word/2010/wordml" w:rsidR="00DF3589" w:rsidP="00DF3589" w:rsidRDefault="00D50DBD" w14:paraId="2E7D04C7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7248" behindDoc="0" locked="0" layoutInCell="1" allowOverlap="1" wp14:anchorId="4DA2BEDE" wp14:editId="7777777">
                <wp:simplePos x="0" y="0"/>
                <wp:positionH relativeFrom="column">
                  <wp:posOffset>2924175</wp:posOffset>
                </wp:positionH>
                <wp:positionV relativeFrom="paragraph">
                  <wp:posOffset>28575</wp:posOffset>
                </wp:positionV>
                <wp:extent cx="666750" cy="314325"/>
                <wp:effectExtent l="9525" t="9525" r="9525" b="9525"/>
                <wp:wrapNone/>
                <wp:docPr id="265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2F189C" w:rsidRDefault="007E5CBA" w14:paraId="73F9F639" wp14:textId="77777777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727B7">
              <v:roundrect id="AutoShape 122" style="position:absolute;margin-left:230.25pt;margin-top:2.25pt;width:52.5pt;height:24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">
                <v:textbox>
                  <w:txbxContent>
                    <w:p w:rsidR="007E5CBA" w:rsidP="002F189C" w:rsidRDefault="007E5CBA" w14:paraId="23D563A4" wp14:textId="77777777"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6224" behindDoc="0" locked="0" layoutInCell="1" allowOverlap="1" wp14:anchorId="1AD5BE0F" wp14:editId="7777777">
                <wp:simplePos x="0" y="0"/>
                <wp:positionH relativeFrom="column">
                  <wp:posOffset>2200275</wp:posOffset>
                </wp:positionH>
                <wp:positionV relativeFrom="paragraph">
                  <wp:posOffset>28575</wp:posOffset>
                </wp:positionV>
                <wp:extent cx="533400" cy="314325"/>
                <wp:effectExtent l="9525" t="9525" r="9525" b="9525"/>
                <wp:wrapNone/>
                <wp:docPr id="264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2F189C" w:rsidRDefault="007E5CBA" w14:paraId="0ADED9A9" wp14:textId="77777777"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B4DC2F">
              <v:roundrect id="AutoShape 121" style="position:absolute;margin-left:173.25pt;margin-top:2.25pt;width:42pt;height:24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">
                <v:textbox>
                  <w:txbxContent>
                    <w:p w:rsidR="007E5CBA" w:rsidP="002F189C" w:rsidRDefault="007E5CBA" w14:paraId="7BF3A8B0" wp14:textId="77777777"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DF3589" w:rsidP="00DF3589" w:rsidRDefault="00DF3589" w14:paraId="450EA2D7" wp14:textId="77777777">
      <w:pPr>
        <w:rPr>
          <w:lang w:eastAsia="en-US"/>
        </w:rPr>
      </w:pPr>
    </w:p>
    <w:p xmlns:wp14="http://schemas.microsoft.com/office/word/2010/wordml" w:rsidR="00DF3589" w:rsidP="00DF3589" w:rsidRDefault="00DF3589" w14:paraId="3DD355C9" wp14:textId="77777777">
      <w:pPr>
        <w:rPr>
          <w:lang w:eastAsia="en-US"/>
        </w:rPr>
      </w:pPr>
    </w:p>
    <w:p xmlns:wp14="http://schemas.microsoft.com/office/word/2010/wordml" w:rsidRPr="007E5CBA" w:rsidR="002F189C" w:rsidP="00386112" w:rsidRDefault="00275E36" w14:paraId="50CD6170" wp14:textId="77777777">
      <w:pPr>
        <w:jc w:val="center"/>
        <w:rPr>
          <w:b/>
          <w:lang w:eastAsia="en-US"/>
        </w:rPr>
      </w:pPr>
      <w:r>
        <w:rPr>
          <w:b/>
          <w:lang w:eastAsia="en-US"/>
        </w:rPr>
        <w:t>Figure.4</w:t>
      </w:r>
      <w:r w:rsidRPr="007E5CBA" w:rsidR="00386112">
        <w:rPr>
          <w:b/>
          <w:lang w:eastAsia="en-US"/>
        </w:rPr>
        <w:t xml:space="preserve"> User settings panel</w:t>
      </w:r>
    </w:p>
    <w:p xmlns:wp14="http://schemas.microsoft.com/office/word/2010/wordml" w:rsidR="00386112" w:rsidP="00DF3589" w:rsidRDefault="00386112" w14:paraId="1A81F0B1" wp14:textId="77777777">
      <w:pPr>
        <w:rPr>
          <w:lang w:eastAsia="en-US"/>
        </w:rPr>
      </w:pPr>
    </w:p>
    <w:p xmlns:wp14="http://schemas.microsoft.com/office/word/2010/wordml" w:rsidR="00F415C7" w:rsidP="00F415C7" w:rsidRDefault="00EA0F25" w14:paraId="22235358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Pr="00DF3589" w:rsidR="00DF3589">
        <w:rPr>
          <w:lang w:eastAsia="en-US"/>
        </w:rPr>
        <w:t xml:space="preserve">We </w:t>
      </w:r>
      <w:r w:rsidR="00DF3589">
        <w:rPr>
          <w:lang w:eastAsia="en-US"/>
        </w:rPr>
        <w:t>have decided to fix</w:t>
      </w:r>
      <w:r w:rsidRPr="00DF3589" w:rsidR="00DF3589">
        <w:rPr>
          <w:lang w:eastAsia="en-US"/>
        </w:rPr>
        <w:t xml:space="preserve"> the Administration user name as “admin”, password as “123”.</w:t>
      </w:r>
      <w:r w:rsidR="00DF3589">
        <w:rPr>
          <w:lang w:eastAsia="en-US"/>
        </w:rPr>
        <w:t xml:space="preserve"> The custom database desktop application has </w:t>
      </w:r>
      <w:r w:rsidR="002F189C">
        <w:rPr>
          <w:lang w:eastAsia="en-US"/>
        </w:rPr>
        <w:t xml:space="preserve">a “new” button and a “delete” button as default for each table. We have decided to use the “new” button and the “delete” button for Employee User Table. </w:t>
      </w:r>
      <w:r>
        <w:rPr>
          <w:lang w:eastAsia="en-US"/>
        </w:rPr>
        <w:t xml:space="preserve">In </w:t>
      </w:r>
      <w:r w:rsidR="00386B4C">
        <w:rPr>
          <w:lang w:eastAsia="en-US"/>
        </w:rPr>
        <w:t xml:space="preserve">the </w:t>
      </w:r>
      <w:r>
        <w:rPr>
          <w:lang w:eastAsia="en-US"/>
        </w:rPr>
        <w:t>Admin order table, we have</w:t>
      </w:r>
      <w:r w:rsidR="002F189C">
        <w:rPr>
          <w:lang w:eastAsia="en-US"/>
        </w:rPr>
        <w:t xml:space="preserve"> decided to change from the “new” button to a</w:t>
      </w:r>
      <w:r w:rsidR="00386B4C">
        <w:rPr>
          <w:lang w:eastAsia="en-US"/>
        </w:rPr>
        <w:t xml:space="preserve">n </w:t>
      </w:r>
      <w:r w:rsidR="002F189C">
        <w:rPr>
          <w:lang w:eastAsia="en-US"/>
        </w:rPr>
        <w:t>edit” button</w:t>
      </w:r>
      <w:r w:rsidR="00386B4C">
        <w:rPr>
          <w:lang w:eastAsia="en-US"/>
        </w:rPr>
        <w:t>, b</w:t>
      </w:r>
      <w:r>
        <w:rPr>
          <w:lang w:eastAsia="en-US"/>
        </w:rPr>
        <w:t>ecause e</w:t>
      </w:r>
      <w:r w:rsidR="002F189C">
        <w:rPr>
          <w:lang w:eastAsia="en-US"/>
        </w:rPr>
        <w:t xml:space="preserve">mployee </w:t>
      </w:r>
      <w:r>
        <w:rPr>
          <w:lang w:eastAsia="en-US"/>
        </w:rPr>
        <w:t xml:space="preserve">users </w:t>
      </w:r>
      <w:r w:rsidR="002F189C">
        <w:rPr>
          <w:lang w:eastAsia="en-US"/>
        </w:rPr>
        <w:t xml:space="preserve">can </w:t>
      </w:r>
      <w:r w:rsidR="00386B4C">
        <w:rPr>
          <w:lang w:eastAsia="en-US"/>
        </w:rPr>
        <w:t>add  new orders  received</w:t>
      </w:r>
      <w:r w:rsidR="00CF1A15">
        <w:rPr>
          <w:lang w:eastAsia="en-US"/>
        </w:rPr>
        <w:t xml:space="preserve"> from</w:t>
      </w:r>
      <w:r>
        <w:rPr>
          <w:lang w:eastAsia="en-US"/>
        </w:rPr>
        <w:t xml:space="preserve"> customers, </w:t>
      </w:r>
      <w:r w:rsidR="00386B4C">
        <w:rPr>
          <w:lang w:eastAsia="en-US"/>
        </w:rPr>
        <w:t xml:space="preserve">whereas  the </w:t>
      </w:r>
      <w:r>
        <w:rPr>
          <w:lang w:eastAsia="en-US"/>
        </w:rPr>
        <w:t xml:space="preserve">admin user </w:t>
      </w:r>
      <w:r w:rsidR="00386B4C">
        <w:rPr>
          <w:lang w:eastAsia="en-US"/>
        </w:rPr>
        <w:t xml:space="preserve">only </w:t>
      </w:r>
      <w:r>
        <w:rPr>
          <w:lang w:eastAsia="en-US"/>
        </w:rPr>
        <w:t xml:space="preserve"> shall modify </w:t>
      </w:r>
      <w:r w:rsidR="00386B4C">
        <w:rPr>
          <w:lang w:eastAsia="en-US"/>
        </w:rPr>
        <w:t xml:space="preserve">or </w:t>
      </w:r>
      <w:r>
        <w:rPr>
          <w:lang w:eastAsia="en-US"/>
        </w:rPr>
        <w:t xml:space="preserve"> delete the finalized data for avoiding inconsistency</w:t>
      </w:r>
      <w:r w:rsidR="00386B4C">
        <w:rPr>
          <w:lang w:eastAsia="en-US"/>
        </w:rPr>
        <w:t>, as and when required.</w:t>
      </w:r>
      <w:r>
        <w:rPr>
          <w:lang w:eastAsia="en-US"/>
        </w:rPr>
        <w:t xml:space="preserve">. </w:t>
      </w:r>
    </w:p>
    <w:p xmlns:wp14="http://schemas.microsoft.com/office/word/2010/wordml" w:rsidR="001D11E4" w:rsidP="001D11E4" w:rsidRDefault="00AA1CAF" w14:paraId="7442B21E" wp14:textId="77777777">
      <w:pPr>
        <w:pStyle w:val="Heading3"/>
        <w:rPr>
          <w:lang w:eastAsia="en-US"/>
        </w:rPr>
      </w:pPr>
      <w:bookmarkStart w:name="_Toc271071062" w:id="13"/>
      <w:r>
        <w:rPr>
          <w:lang w:eastAsia="en-US"/>
        </w:rPr>
        <w:t xml:space="preserve">Definition of </w:t>
      </w:r>
      <w:r w:rsidR="00DF3589">
        <w:rPr>
          <w:lang w:eastAsia="en-US"/>
        </w:rPr>
        <w:t xml:space="preserve">cost </w:t>
      </w:r>
      <w:r>
        <w:rPr>
          <w:lang w:eastAsia="en-US"/>
        </w:rPr>
        <w:t>parameters</w:t>
      </w:r>
      <w:bookmarkEnd w:id="13"/>
    </w:p>
    <w:p xmlns:wp14="http://schemas.microsoft.com/office/word/2010/wordml" w:rsidR="00AA1CAF" w:rsidP="00AA1CAF" w:rsidRDefault="00AA1CAF" w14:paraId="733FD5FF" wp14:textId="77777777">
      <w:pPr>
        <w:rPr>
          <w:lang w:eastAsia="en-US"/>
        </w:rPr>
      </w:pPr>
      <w:r>
        <w:rPr>
          <w:lang w:eastAsia="en-US"/>
        </w:rPr>
        <w:t xml:space="preserve">We </w:t>
      </w:r>
      <w:r w:rsidR="00EA0F25">
        <w:rPr>
          <w:lang w:eastAsia="en-US"/>
        </w:rPr>
        <w:t xml:space="preserve">had to decide the detail parameters for Advertisement. We have decided </w:t>
      </w:r>
      <w:r w:rsidR="00B95159">
        <w:rPr>
          <w:lang w:eastAsia="en-US"/>
        </w:rPr>
        <w:t>the four</w:t>
      </w:r>
      <w:r w:rsidR="00EA0F25">
        <w:rPr>
          <w:lang w:eastAsia="en-US"/>
        </w:rPr>
        <w:t xml:space="preserve"> parameters</w:t>
      </w:r>
      <w:r w:rsidR="00BC0F9C">
        <w:rPr>
          <w:lang w:eastAsia="en-US"/>
        </w:rPr>
        <w:t xml:space="preserve"> mentioned </w:t>
      </w:r>
      <w:r w:rsidR="00B95159">
        <w:rPr>
          <w:lang w:eastAsia="en-US"/>
        </w:rPr>
        <w:t>below:</w:t>
      </w:r>
      <w:r w:rsidR="00EA0F25">
        <w:rPr>
          <w:lang w:eastAsia="en-US"/>
        </w:rPr>
        <w:t xml:space="preserve"> content type, page type, size type, and posting date</w:t>
      </w:r>
      <w:r w:rsidR="008C5CA6">
        <w:rPr>
          <w:lang w:eastAsia="en-US"/>
        </w:rPr>
        <w:t xml:space="preserve"> from number 2 in chapter 1.2.2</w:t>
      </w:r>
    </w:p>
    <w:p xmlns:wp14="http://schemas.microsoft.com/office/word/2010/wordml" w:rsidR="00AA1CAF" w:rsidP="00AA1CAF" w:rsidRDefault="00AA1CAF" w14:paraId="717AAFBA" wp14:textId="77777777">
      <w:pPr>
        <w:rPr>
          <w:lang w:eastAsia="en-US"/>
        </w:rPr>
      </w:pPr>
    </w:p>
    <w:p xmlns:wp14="http://schemas.microsoft.com/office/word/2010/wordml" w:rsidR="00AA1CAF" w:rsidP="00AA1CAF" w:rsidRDefault="00AA1CAF" w14:paraId="38D6EAED" wp14:textId="77777777">
      <w:pPr>
        <w:rPr>
          <w:lang w:eastAsia="en-US"/>
        </w:rPr>
      </w:pPr>
      <w:r>
        <w:rPr>
          <w:lang w:eastAsia="en-US"/>
        </w:rPr>
        <w:t>Content Type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06"/>
        <w:gridCol w:w="4324"/>
      </w:tblGrid>
      <w:tr xmlns:wp14="http://schemas.microsoft.com/office/word/2010/wordml" w:rsidR="00EA0F25" w14:paraId="3FF4B1FD" wp14:textId="77777777">
        <w:tc>
          <w:tcPr>
            <w:tcW w:w="4428" w:type="dxa"/>
            <w:tcBorders>
              <w:bottom w:val="double" w:color="auto" w:sz="4" w:space="0"/>
            </w:tcBorders>
            <w:shd w:val="clear" w:color="auto" w:fill="auto"/>
          </w:tcPr>
          <w:p w:rsidR="00EA0F25" w:rsidP="00AA1CAF" w:rsidRDefault="00EA0F25" w14:paraId="68E7F283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Type name</w:t>
            </w:r>
          </w:p>
        </w:tc>
        <w:tc>
          <w:tcPr>
            <w:tcW w:w="4428" w:type="dxa"/>
            <w:tcBorders>
              <w:bottom w:val="double" w:color="auto" w:sz="4" w:space="0"/>
            </w:tcBorders>
            <w:shd w:val="clear" w:color="auto" w:fill="auto"/>
          </w:tcPr>
          <w:p w:rsidR="00EA0F25" w:rsidP="00D40E74" w:rsidRDefault="00EA0F25" w14:paraId="31FF54C8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xmlns:wp14="http://schemas.microsoft.com/office/word/2010/wordml" w:rsidR="00EA0F25" w14:paraId="40AE842D" wp14:textId="77777777">
        <w:tc>
          <w:tcPr>
            <w:tcW w:w="4428" w:type="dxa"/>
            <w:tcBorders>
              <w:top w:val="double" w:color="auto" w:sz="4" w:space="0"/>
            </w:tcBorders>
            <w:shd w:val="clear" w:color="auto" w:fill="auto"/>
          </w:tcPr>
          <w:p w:rsidR="00EA0F25" w:rsidP="00AA1CAF" w:rsidRDefault="00EA0F25" w14:paraId="2CD3C4AF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  <w:tc>
          <w:tcPr>
            <w:tcW w:w="4428" w:type="dxa"/>
            <w:tcBorders>
              <w:top w:val="double" w:color="auto" w:sz="4" w:space="0"/>
            </w:tcBorders>
            <w:shd w:val="clear" w:color="auto" w:fill="auto"/>
          </w:tcPr>
          <w:p w:rsidR="00EA0F25" w:rsidP="00D40E74" w:rsidRDefault="00EA0F25" w14:paraId="6CCE60C9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Text advertisement</w:t>
            </w:r>
          </w:p>
        </w:tc>
      </w:tr>
      <w:tr xmlns:wp14="http://schemas.microsoft.com/office/word/2010/wordml" w:rsidR="00EA0F25" w14:paraId="77255346" wp14:textId="77777777">
        <w:tc>
          <w:tcPr>
            <w:tcW w:w="4428" w:type="dxa"/>
            <w:shd w:val="clear" w:color="auto" w:fill="auto"/>
          </w:tcPr>
          <w:p w:rsidR="00EA0F25" w:rsidP="00AA1CAF" w:rsidRDefault="00EA0F25" w14:paraId="0E587BED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Graphics</w:t>
            </w:r>
          </w:p>
        </w:tc>
        <w:tc>
          <w:tcPr>
            <w:tcW w:w="4428" w:type="dxa"/>
            <w:shd w:val="clear" w:color="auto" w:fill="auto"/>
          </w:tcPr>
          <w:p w:rsidR="00EA0F25" w:rsidP="00D40E74" w:rsidRDefault="00EA0F25" w14:paraId="4F7B6E3D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Graphical advertisement</w:t>
            </w:r>
          </w:p>
        </w:tc>
      </w:tr>
    </w:tbl>
    <w:p xmlns:wp14="http://schemas.microsoft.com/office/word/2010/wordml" w:rsidR="00AA1CAF" w:rsidP="00AA1CAF" w:rsidRDefault="00AA1CAF" w14:paraId="56EE48EE" wp14:textId="77777777">
      <w:pPr>
        <w:rPr>
          <w:lang w:eastAsia="en-US"/>
        </w:rPr>
      </w:pPr>
    </w:p>
    <w:p xmlns:wp14="http://schemas.microsoft.com/office/word/2010/wordml" w:rsidR="00AA1CAF" w:rsidP="00AA1CAF" w:rsidRDefault="00AA1CAF" w14:paraId="3A4AC354" wp14:textId="77777777">
      <w:pPr>
        <w:rPr>
          <w:lang w:eastAsia="en-US"/>
        </w:rPr>
      </w:pPr>
      <w:r>
        <w:rPr>
          <w:lang w:eastAsia="en-US"/>
        </w:rPr>
        <w:t>Page Type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08"/>
        <w:gridCol w:w="4322"/>
      </w:tblGrid>
      <w:tr xmlns:wp14="http://schemas.microsoft.com/office/word/2010/wordml" w:rsidR="00EA0F25" w14:paraId="743123E1" wp14:textId="77777777">
        <w:tc>
          <w:tcPr>
            <w:tcW w:w="4428" w:type="dxa"/>
            <w:tcBorders>
              <w:bottom w:val="double" w:color="auto" w:sz="4" w:space="0"/>
            </w:tcBorders>
            <w:shd w:val="clear" w:color="auto" w:fill="auto"/>
          </w:tcPr>
          <w:p w:rsidR="00EA0F25" w:rsidP="00A84F5F" w:rsidRDefault="00EA0F25" w14:paraId="3FA82C95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Type name</w:t>
            </w:r>
          </w:p>
        </w:tc>
        <w:tc>
          <w:tcPr>
            <w:tcW w:w="4428" w:type="dxa"/>
            <w:tcBorders>
              <w:bottom w:val="double" w:color="auto" w:sz="4" w:space="0"/>
            </w:tcBorders>
            <w:shd w:val="clear" w:color="auto" w:fill="auto"/>
          </w:tcPr>
          <w:p w:rsidR="00EA0F25" w:rsidP="00D40E74" w:rsidRDefault="00EA0F25" w14:paraId="02F99ED9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xmlns:wp14="http://schemas.microsoft.com/office/word/2010/wordml" w:rsidR="00EA0F25" w14:paraId="56C68D46" wp14:textId="77777777">
        <w:tc>
          <w:tcPr>
            <w:tcW w:w="4428" w:type="dxa"/>
            <w:tcBorders>
              <w:top w:val="double" w:color="auto" w:sz="4" w:space="0"/>
            </w:tcBorders>
            <w:shd w:val="clear" w:color="auto" w:fill="auto"/>
          </w:tcPr>
          <w:p w:rsidR="00EA0F25" w:rsidP="00A84F5F" w:rsidRDefault="00EA0F25" w14:paraId="60B84A03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Front</w:t>
            </w:r>
          </w:p>
        </w:tc>
        <w:tc>
          <w:tcPr>
            <w:tcW w:w="4428" w:type="dxa"/>
            <w:tcBorders>
              <w:top w:val="double" w:color="auto" w:sz="4" w:space="0"/>
            </w:tcBorders>
            <w:shd w:val="clear" w:color="auto" w:fill="auto"/>
          </w:tcPr>
          <w:p w:rsidR="00EA0F25" w:rsidP="00D40E74" w:rsidRDefault="00EA0F25" w14:paraId="2AFC2B65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Front Page</w:t>
            </w:r>
          </w:p>
        </w:tc>
      </w:tr>
      <w:tr xmlns:wp14="http://schemas.microsoft.com/office/word/2010/wordml" w:rsidR="00EA0F25" w14:paraId="27AE5B27" wp14:textId="77777777">
        <w:tc>
          <w:tcPr>
            <w:tcW w:w="4428" w:type="dxa"/>
            <w:shd w:val="clear" w:color="auto" w:fill="auto"/>
          </w:tcPr>
          <w:p w:rsidR="00EA0F25" w:rsidP="00A84F5F" w:rsidRDefault="00EA0F25" w14:paraId="02D986C4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Second</w:t>
            </w:r>
          </w:p>
        </w:tc>
        <w:tc>
          <w:tcPr>
            <w:tcW w:w="4428" w:type="dxa"/>
            <w:shd w:val="clear" w:color="auto" w:fill="auto"/>
          </w:tcPr>
          <w:p w:rsidR="00EA0F25" w:rsidP="00D40E74" w:rsidRDefault="00EA0F25" w14:paraId="3136C0AC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Second Page</w:t>
            </w:r>
          </w:p>
        </w:tc>
      </w:tr>
      <w:tr xmlns:wp14="http://schemas.microsoft.com/office/word/2010/wordml" w:rsidR="00EA0F25" w14:paraId="16B947DF" wp14:textId="77777777">
        <w:tc>
          <w:tcPr>
            <w:tcW w:w="4428" w:type="dxa"/>
            <w:shd w:val="clear" w:color="auto" w:fill="auto"/>
          </w:tcPr>
          <w:p w:rsidR="00EA0F25" w:rsidP="00A84F5F" w:rsidRDefault="00EA0F25" w14:paraId="2A27BF6A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Middle</w:t>
            </w:r>
          </w:p>
        </w:tc>
        <w:tc>
          <w:tcPr>
            <w:tcW w:w="4428" w:type="dxa"/>
            <w:shd w:val="clear" w:color="auto" w:fill="auto"/>
          </w:tcPr>
          <w:p w:rsidR="00EA0F25" w:rsidP="00D40E74" w:rsidRDefault="00EA0F25" w14:paraId="3262B1DD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Middle Page</w:t>
            </w:r>
          </w:p>
        </w:tc>
      </w:tr>
      <w:tr xmlns:wp14="http://schemas.microsoft.com/office/word/2010/wordml" w:rsidR="00EA0F25" w14:paraId="36BC8423" wp14:textId="77777777">
        <w:tc>
          <w:tcPr>
            <w:tcW w:w="4428" w:type="dxa"/>
            <w:shd w:val="clear" w:color="auto" w:fill="auto"/>
          </w:tcPr>
          <w:p w:rsidR="00EA0F25" w:rsidP="00A84F5F" w:rsidRDefault="00EA0F25" w14:paraId="0C398DDB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Last</w:t>
            </w:r>
          </w:p>
        </w:tc>
        <w:tc>
          <w:tcPr>
            <w:tcW w:w="4428" w:type="dxa"/>
            <w:shd w:val="clear" w:color="auto" w:fill="auto"/>
          </w:tcPr>
          <w:p w:rsidR="00EA0F25" w:rsidP="00D40E74" w:rsidRDefault="00EA0F25" w14:paraId="5945590A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Last Page</w:t>
            </w:r>
          </w:p>
        </w:tc>
      </w:tr>
    </w:tbl>
    <w:p xmlns:wp14="http://schemas.microsoft.com/office/word/2010/wordml" w:rsidR="00AA1CAF" w:rsidP="00AA1CAF" w:rsidRDefault="00AA1CAF" w14:paraId="2908EB2C" wp14:textId="77777777">
      <w:pPr>
        <w:rPr>
          <w:lang w:eastAsia="en-US"/>
        </w:rPr>
      </w:pPr>
    </w:p>
    <w:p xmlns:wp14="http://schemas.microsoft.com/office/word/2010/wordml" w:rsidR="00AA1CAF" w:rsidP="00AA1CAF" w:rsidRDefault="00AA1CAF" w14:paraId="534198D8" wp14:textId="77777777">
      <w:pPr>
        <w:rPr>
          <w:lang w:eastAsia="en-US"/>
        </w:rPr>
      </w:pPr>
      <w:r>
        <w:rPr>
          <w:lang w:eastAsia="en-US"/>
        </w:rPr>
        <w:t>Size Type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10"/>
        <w:gridCol w:w="4320"/>
      </w:tblGrid>
      <w:tr xmlns:wp14="http://schemas.microsoft.com/office/word/2010/wordml" w:rsidR="00EA0F25" w14:paraId="7BE8073E" wp14:textId="77777777">
        <w:tc>
          <w:tcPr>
            <w:tcW w:w="4428" w:type="dxa"/>
            <w:tcBorders>
              <w:bottom w:val="double" w:color="auto" w:sz="4" w:space="0"/>
            </w:tcBorders>
            <w:shd w:val="clear" w:color="auto" w:fill="auto"/>
          </w:tcPr>
          <w:p w:rsidR="00EA0F25" w:rsidP="00A84F5F" w:rsidRDefault="00EA0F25" w14:paraId="20946F06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Type name</w:t>
            </w:r>
          </w:p>
        </w:tc>
        <w:tc>
          <w:tcPr>
            <w:tcW w:w="4428" w:type="dxa"/>
            <w:tcBorders>
              <w:bottom w:val="double" w:color="auto" w:sz="4" w:space="0"/>
            </w:tcBorders>
            <w:shd w:val="clear" w:color="auto" w:fill="auto"/>
          </w:tcPr>
          <w:p w:rsidR="00EA0F25" w:rsidP="00D40E74" w:rsidRDefault="00EA0F25" w14:paraId="513D93E2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xmlns:wp14="http://schemas.microsoft.com/office/word/2010/wordml" w:rsidR="00EA0F25" w14:paraId="1F568CF5" wp14:textId="77777777">
        <w:tc>
          <w:tcPr>
            <w:tcW w:w="4428" w:type="dxa"/>
            <w:tcBorders>
              <w:top w:val="double" w:color="auto" w:sz="4" w:space="0"/>
            </w:tcBorders>
            <w:shd w:val="clear" w:color="auto" w:fill="auto"/>
          </w:tcPr>
          <w:p w:rsidR="00EA0F25" w:rsidP="00A84F5F" w:rsidRDefault="00EA0F25" w14:paraId="779944FC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Large</w:t>
            </w:r>
          </w:p>
        </w:tc>
        <w:tc>
          <w:tcPr>
            <w:tcW w:w="4428" w:type="dxa"/>
            <w:tcBorders>
              <w:top w:val="double" w:color="auto" w:sz="4" w:space="0"/>
            </w:tcBorders>
            <w:shd w:val="clear" w:color="auto" w:fill="auto"/>
          </w:tcPr>
          <w:p w:rsidR="00EA0F25" w:rsidP="00D40E74" w:rsidRDefault="00EA0F25" w14:paraId="52186734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Maximum size</w:t>
            </w:r>
          </w:p>
        </w:tc>
      </w:tr>
      <w:tr xmlns:wp14="http://schemas.microsoft.com/office/word/2010/wordml" w:rsidR="00EA0F25" w14:paraId="4111576B" wp14:textId="77777777">
        <w:tc>
          <w:tcPr>
            <w:tcW w:w="4428" w:type="dxa"/>
            <w:shd w:val="clear" w:color="auto" w:fill="auto"/>
          </w:tcPr>
          <w:p w:rsidR="00EA0F25" w:rsidP="00A84F5F" w:rsidRDefault="00EA0F25" w14:paraId="19497B9C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Medium</w:t>
            </w:r>
          </w:p>
        </w:tc>
        <w:tc>
          <w:tcPr>
            <w:tcW w:w="4428" w:type="dxa"/>
            <w:shd w:val="clear" w:color="auto" w:fill="auto"/>
          </w:tcPr>
          <w:p w:rsidR="00EA0F25" w:rsidP="00D40E74" w:rsidRDefault="00EA0F25" w14:paraId="308C92B2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Medium size</w:t>
            </w:r>
          </w:p>
        </w:tc>
      </w:tr>
      <w:tr xmlns:wp14="http://schemas.microsoft.com/office/word/2010/wordml" w:rsidR="00EA0F25" w14:paraId="7F81454B" wp14:textId="77777777">
        <w:tc>
          <w:tcPr>
            <w:tcW w:w="4428" w:type="dxa"/>
            <w:shd w:val="clear" w:color="auto" w:fill="auto"/>
          </w:tcPr>
          <w:p w:rsidR="00EA0F25" w:rsidP="00A84F5F" w:rsidRDefault="00EA0F25" w14:paraId="52F5BF09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Small</w:t>
            </w:r>
          </w:p>
        </w:tc>
        <w:tc>
          <w:tcPr>
            <w:tcW w:w="4428" w:type="dxa"/>
            <w:shd w:val="clear" w:color="auto" w:fill="auto"/>
          </w:tcPr>
          <w:p w:rsidR="00EA0F25" w:rsidP="00D40E74" w:rsidRDefault="00EA0F25" w14:paraId="0A9203D1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Mini size</w:t>
            </w:r>
          </w:p>
        </w:tc>
      </w:tr>
    </w:tbl>
    <w:p xmlns:wp14="http://schemas.microsoft.com/office/word/2010/wordml" w:rsidR="00AA1CAF" w:rsidP="00AA1CAF" w:rsidRDefault="00AA1CAF" w14:paraId="121FD38A" wp14:textId="77777777">
      <w:pPr>
        <w:rPr>
          <w:lang w:eastAsia="en-US"/>
        </w:rPr>
      </w:pPr>
    </w:p>
    <w:p xmlns:wp14="http://schemas.microsoft.com/office/word/2010/wordml" w:rsidR="00D57DEF" w:rsidP="00AA1CAF" w:rsidRDefault="00D57DEF" w14:paraId="1FE2DD96" wp14:textId="77777777">
      <w:pPr>
        <w:rPr>
          <w:lang w:eastAsia="en-US"/>
        </w:rPr>
      </w:pPr>
    </w:p>
    <w:p xmlns:wp14="http://schemas.microsoft.com/office/word/2010/wordml" w:rsidR="00BC0F9C" w:rsidP="00AA1CAF" w:rsidRDefault="00EA0F25" w14:paraId="202C4B2F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="00D57DEF">
        <w:rPr>
          <w:lang w:eastAsia="en-US"/>
        </w:rPr>
        <w:t>The above principle is applicable even to the unit fee columns. To elaborate</w:t>
      </w:r>
      <w:r w:rsidR="00BC0F9C">
        <w:rPr>
          <w:lang w:eastAsia="en-US"/>
        </w:rPr>
        <w:t xml:space="preserve">: </w:t>
      </w:r>
    </w:p>
    <w:p xmlns:wp14="http://schemas.microsoft.com/office/word/2010/wordml" w:rsidR="00D57DEF" w:rsidP="00AA1CAF" w:rsidRDefault="00D57DEF" w14:paraId="42171C2A" wp14:textId="77777777">
      <w:pPr>
        <w:rPr>
          <w:lang w:eastAsia="en-US"/>
        </w:rPr>
      </w:pPr>
      <w:r>
        <w:rPr>
          <w:lang w:eastAsia="en-US"/>
        </w:rPr>
        <w:t xml:space="preserve"> any change in the unit fee will hide the original unit fee. Again on clicking the “refresh” button, the original hidden information will be displayed.</w:t>
      </w:r>
    </w:p>
    <w:p xmlns:wp14="http://schemas.microsoft.com/office/word/2010/wordml" w:rsidR="00EA0F25" w:rsidP="00EA0F25" w:rsidRDefault="00EA0F25" w14:paraId="50C3EF05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="00BC0F9C">
        <w:rPr>
          <w:lang w:eastAsia="en-US"/>
        </w:rPr>
        <w:t>In addition we ha</w:t>
      </w:r>
      <w:r>
        <w:rPr>
          <w:lang w:eastAsia="en-US"/>
        </w:rPr>
        <w:t>ve decided a calculation formula for calculating bills:</w:t>
      </w:r>
    </w:p>
    <w:p xmlns:wp14="http://schemas.microsoft.com/office/word/2010/wordml" w:rsidR="00386112" w:rsidP="00EA0F25" w:rsidRDefault="00386112" w14:paraId="27357532" wp14:textId="77777777">
      <w:pPr>
        <w:rPr>
          <w:lang w:eastAsia="en-US"/>
        </w:rPr>
      </w:pPr>
    </w:p>
    <w:p xmlns:wp14="http://schemas.microsoft.com/office/word/2010/wordml" w:rsidRPr="00EA0F25" w:rsidR="00EA0F25" w:rsidP="00EA0F25" w:rsidRDefault="00EA0F25" w14:paraId="74529075" wp14:textId="77777777">
      <w:pPr>
        <w:jc w:val="center"/>
        <w:rPr>
          <w:b/>
          <w:sz w:val="28"/>
          <w:szCs w:val="28"/>
          <w:lang w:eastAsia="en-US"/>
        </w:rPr>
      </w:pPr>
      <w:r w:rsidRPr="00EA0F25">
        <w:rPr>
          <w:b/>
          <w:sz w:val="28"/>
          <w:szCs w:val="28"/>
          <w:lang w:eastAsia="en-US"/>
        </w:rPr>
        <w:t>Bill = (Content type fee + Page type fee) * Size type</w:t>
      </w:r>
      <w:r>
        <w:rPr>
          <w:b/>
          <w:sz w:val="28"/>
          <w:szCs w:val="28"/>
          <w:lang w:eastAsia="en-US"/>
        </w:rPr>
        <w:t xml:space="preserve"> multiplex</w:t>
      </w:r>
    </w:p>
    <w:p xmlns:wp14="http://schemas.microsoft.com/office/word/2010/wordml" w:rsidR="00386112" w:rsidP="00EA0F25" w:rsidRDefault="00386112" w14:paraId="07F023C8" wp14:textId="77777777">
      <w:pPr>
        <w:rPr>
          <w:lang w:eastAsia="en-US"/>
        </w:rPr>
      </w:pPr>
    </w:p>
    <w:p xmlns:wp14="http://schemas.microsoft.com/office/word/2010/wordml" w:rsidR="00DF3589" w:rsidP="00EA0F25" w:rsidRDefault="00EA0F25" w14:paraId="316C313A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="00386112">
        <w:rPr>
          <w:lang w:eastAsia="en-US"/>
        </w:rPr>
        <w:t>This formula is fixed by our application.</w:t>
      </w:r>
      <w:r w:rsidRPr="00386112" w:rsidR="00386112">
        <w:rPr>
          <w:lang w:eastAsia="en-US"/>
        </w:rPr>
        <w:t xml:space="preserve"> </w:t>
      </w:r>
      <w:r w:rsidR="00386112">
        <w:rPr>
          <w:lang w:eastAsia="en-US"/>
        </w:rPr>
        <w:t xml:space="preserve">Admin shall change the advertisement costs based on cost items. </w:t>
      </w:r>
      <w:r w:rsidR="00BD0A01">
        <w:rPr>
          <w:lang w:eastAsia="en-US"/>
        </w:rPr>
        <w:t>The panel shown</w:t>
      </w:r>
      <w:r w:rsidR="00BC0F9C">
        <w:rPr>
          <w:lang w:eastAsia="en-US"/>
        </w:rPr>
        <w:t xml:space="preserve"> below </w:t>
      </w:r>
      <w:r w:rsidR="00386112">
        <w:rPr>
          <w:lang w:eastAsia="en-US"/>
        </w:rPr>
        <w:t>is a cost items panel.</w:t>
      </w:r>
    </w:p>
    <w:p xmlns:wp14="http://schemas.microsoft.com/office/word/2010/wordml" w:rsidR="00DF3589" w:rsidP="00AA1CAF" w:rsidRDefault="00D50DBD" w14:paraId="60B332BD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8272" behindDoc="0" locked="0" layoutInCell="1" allowOverlap="1" wp14:anchorId="4D175FC9" wp14:editId="7777777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3590925" cy="2752725"/>
                <wp:effectExtent l="9525" t="12700" r="9525" b="6350"/>
                <wp:wrapNone/>
                <wp:docPr id="26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386112" w:rsidRDefault="007E5CBA" w14:paraId="7BEC7706" wp14:textId="77777777">
                            <w:r>
                              <w:t>Content type fee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440"/>
                            </w:tblGrid>
                            <w:tr xmlns:wp14="http://schemas.microsoft.com/office/word/2010/wordml" w:rsidR="007E5CBA" w14:paraId="401C0BD8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RDefault="007E5CBA" w14:paraId="0CCB684A" wp14:textId="77777777"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RDefault="007E5CBA" w14:paraId="0035C484" wp14:textId="77777777">
                                  <w:r>
                                    <w:t>100.00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22E68D11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RDefault="007E5CBA" w14:paraId="5ECDE6EA" wp14:textId="77777777">
                                  <w: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RDefault="007E5CBA" w14:paraId="7808332C" wp14:textId="77777777">
                                  <w:r>
                                    <w:t>200.00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7E5CBA" w:rsidP="00386112" w:rsidRDefault="007E5CBA" w14:paraId="4BDB5498" wp14:textId="77777777"/>
                          <w:p xmlns:wp14="http://schemas.microsoft.com/office/word/2010/wordml" w:rsidR="007E5CBA" w:rsidP="00386112" w:rsidRDefault="007E5CBA" w14:paraId="54C1C3F4" wp14:textId="77777777">
                            <w:r>
                              <w:t xml:space="preserve"> Page type fee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440"/>
                            </w:tblGrid>
                            <w:tr xmlns:wp14="http://schemas.microsoft.com/office/word/2010/wordml" w:rsidR="007E5CBA" w14:paraId="402D0A5E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399B53E1" wp14:textId="77777777">
                                  <w:r>
                                    <w:t>Front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D40E74" w:rsidRDefault="007E5CBA" w14:paraId="28C0C93E" wp14:textId="77777777">
                                  <w:r>
                                    <w:t>500.00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54EEF718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6C9BA52B" wp14:textId="77777777">
                                  <w:r>
                                    <w:t>Second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D40E74" w:rsidRDefault="007E5CBA" w14:paraId="1ADDD143" wp14:textId="77777777">
                                  <w:r>
                                    <w:t>200.00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6B690F4B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6EF08807" wp14:textId="77777777">
                                  <w:r>
                                    <w:t>Middle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D40E74" w:rsidRDefault="007E5CBA" w14:paraId="4EF3ECC9" wp14:textId="77777777">
                                  <w:r>
                                    <w:t>100.00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1DE16E16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0767DB29" wp14:textId="77777777">
                                  <w:r>
                                    <w:t>Last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D40E74" w:rsidRDefault="007E5CBA" w14:paraId="1BFF8CA8" wp14:textId="77777777">
                                  <w:r>
                                    <w:t>300.00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7E5CBA" w:rsidP="00386112" w:rsidRDefault="007E5CBA" w14:paraId="2916C19D" wp14:textId="77777777"/>
                          <w:p xmlns:wp14="http://schemas.microsoft.com/office/word/2010/wordml" w:rsidR="007E5CBA" w:rsidP="00386112" w:rsidRDefault="007E5CBA" w14:paraId="3AC954F8" wp14:textId="77777777">
                            <w:r>
                              <w:t>Size type multiplex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440"/>
                            </w:tblGrid>
                            <w:tr xmlns:wp14="http://schemas.microsoft.com/office/word/2010/wordml" w:rsidR="007E5CBA" w14:paraId="54DCE92F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386112" w:rsidRDefault="007E5CBA" w14:paraId="038FDF93" wp14:textId="77777777">
                                  <w:r>
                                    <w:t>Large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386112" w:rsidRDefault="007E5CBA" w14:paraId="49F1F1D6" wp14:textId="77777777">
                                  <w:r>
                                    <w:t>10.0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2C53CAF3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386112" w:rsidRDefault="007E5CBA" w14:paraId="50E23AE6" wp14:textId="77777777">
                                  <w: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386112" w:rsidRDefault="007E5CBA" w14:paraId="0FE1CE37" wp14:textId="77777777">
                                  <w:r>
                                    <w:t>5.0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2EE5961F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386112" w:rsidRDefault="007E5CBA" w14:paraId="55B7BAA0" wp14:textId="77777777">
                                  <w:r>
                                    <w:t>Small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:rsidR="007E5CBA" w:rsidP="00386112" w:rsidRDefault="007E5CBA" w14:paraId="4B3AA50C" wp14:textId="77777777">
                                  <w:r>
                                    <w:t>1.0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7E5CBA" w:rsidP="00386112" w:rsidRDefault="007E5CBA" w14:paraId="74869460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A8A0B2">
              <v:rect id="Rectangle 123" style="position:absolute;margin-left:81pt;margin-top:10pt;width:282.75pt;height:216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">
                <v:textbox>
                  <w:txbxContent>
                    <w:p w:rsidR="007E5CBA" w:rsidP="00386112" w:rsidRDefault="007E5CBA" w14:paraId="19C10A32" wp14:textId="77777777">
                      <w:r>
                        <w:t>Content type fee</w:t>
                      </w:r>
                    </w:p>
                    <w:tbl>
                      <w:tblPr>
                        <w:tblW w:w="0" w:type="auto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1440"/>
                      </w:tblGrid>
                      <w:tr w:rsidR="007E5CBA" w14:paraId="494CCB73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RDefault="007E5CBA" w14:paraId="092653E5" wp14:textId="77777777"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RDefault="007E5CBA" w14:paraId="79D9D5FD" wp14:textId="77777777">
                            <w:r>
                              <w:t>100.00</w:t>
                            </w:r>
                          </w:p>
                        </w:tc>
                      </w:tr>
                      <w:tr w:rsidR="007E5CBA" w14:paraId="76285CB3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RDefault="007E5CBA" w14:paraId="13A5FDFB" wp14:textId="77777777">
                            <w:r>
                              <w:t>Graphics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RDefault="007E5CBA" w14:paraId="6BF5419F" wp14:textId="77777777">
                            <w:r>
                              <w:t>200.00</w:t>
                            </w:r>
                          </w:p>
                        </w:tc>
                      </w:tr>
                    </w:tbl>
                    <w:p w:rsidR="007E5CBA" w:rsidP="00386112" w:rsidRDefault="007E5CBA" w14:paraId="187F57B8" wp14:textId="77777777"/>
                    <w:p w:rsidR="007E5CBA" w:rsidP="00386112" w:rsidRDefault="007E5CBA" w14:paraId="06F03A5E" wp14:textId="77777777">
                      <w:r>
                        <w:t xml:space="preserve"> Page type fee</w:t>
                      </w:r>
                    </w:p>
                    <w:tbl>
                      <w:tblPr>
                        <w:tblW w:w="0" w:type="auto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1440"/>
                      </w:tblGrid>
                      <w:tr w:rsidR="007E5CBA" w14:paraId="34F18074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2E3300EB" wp14:textId="77777777">
                            <w:r>
                              <w:t>Front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D40E74" w:rsidRDefault="007E5CBA" w14:paraId="40A208B3" wp14:textId="77777777">
                            <w:r>
                              <w:t>500.00</w:t>
                            </w:r>
                          </w:p>
                        </w:tc>
                      </w:tr>
                      <w:tr w:rsidR="007E5CBA" w14:paraId="3992197E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7D26EAF5" wp14:textId="77777777">
                            <w:r>
                              <w:t>Second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D40E74" w:rsidRDefault="007E5CBA" w14:paraId="297DC1D9" wp14:textId="77777777">
                            <w:r>
                              <w:t>200.00</w:t>
                            </w:r>
                          </w:p>
                        </w:tc>
                      </w:tr>
                      <w:tr w:rsidR="007E5CBA" w14:paraId="4439CC1C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11D0EFF4" wp14:textId="77777777">
                            <w:r>
                              <w:t>Middle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D40E74" w:rsidRDefault="007E5CBA" w14:paraId="4B6087B9" wp14:textId="77777777">
                            <w:r>
                              <w:t>100.00</w:t>
                            </w:r>
                          </w:p>
                        </w:tc>
                      </w:tr>
                      <w:tr w:rsidR="007E5CBA" w14:paraId="3357EE61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2BF28518" wp14:textId="77777777">
                            <w:r>
                              <w:t>Last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D40E74" w:rsidRDefault="007E5CBA" w14:paraId="6F8B53A9" wp14:textId="77777777">
                            <w:r>
                              <w:t>300.00</w:t>
                            </w:r>
                          </w:p>
                        </w:tc>
                      </w:tr>
                    </w:tbl>
                    <w:p w:rsidR="007E5CBA" w:rsidP="00386112" w:rsidRDefault="007E5CBA" w14:paraId="54738AF4" wp14:textId="77777777"/>
                    <w:p w:rsidR="007E5CBA" w:rsidP="00386112" w:rsidRDefault="007E5CBA" w14:paraId="0EAF7799" wp14:textId="77777777">
                      <w:r>
                        <w:t>Size type multiplex</w:t>
                      </w:r>
                    </w:p>
                    <w:tbl>
                      <w:tblPr>
                        <w:tblW w:w="0" w:type="auto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1440"/>
                      </w:tblGrid>
                      <w:tr w:rsidR="007E5CBA" w14:paraId="62ABEB8E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386112" w:rsidRDefault="007E5CBA" w14:paraId="61A31A15" wp14:textId="77777777">
                            <w:r>
                              <w:t>Large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386112" w:rsidRDefault="007E5CBA" w14:paraId="0F666384" wp14:textId="77777777">
                            <w:r>
                              <w:t>10.0</w:t>
                            </w:r>
                          </w:p>
                        </w:tc>
                      </w:tr>
                      <w:tr w:rsidR="007E5CBA" w14:paraId="5FACB883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386112" w:rsidRDefault="007E5CBA" w14:paraId="0770D6A3" wp14:textId="77777777">
                            <w:r>
                              <w:t>Medium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386112" w:rsidRDefault="007E5CBA" w14:paraId="487983A0" wp14:textId="77777777">
                            <w:r>
                              <w:t>5.0</w:t>
                            </w:r>
                          </w:p>
                        </w:tc>
                      </w:tr>
                      <w:tr w:rsidR="007E5CBA" w14:paraId="6118AE9A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386112" w:rsidRDefault="007E5CBA" w14:paraId="3F62970F" wp14:textId="77777777">
                            <w:r>
                              <w:t>Small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:rsidR="007E5CBA" w:rsidP="00386112" w:rsidRDefault="007E5CBA" w14:paraId="2ED06E6E" wp14:textId="77777777">
                            <w:r>
                              <w:t>1.0</w:t>
                            </w:r>
                          </w:p>
                        </w:tc>
                      </w:tr>
                    </w:tbl>
                    <w:p w:rsidR="007E5CBA" w:rsidP="00386112" w:rsidRDefault="007E5CBA" w14:paraId="46ABBD8F" wp14:textId="77777777"/>
                  </w:txbxContent>
                </v:textbox>
              </v:rect>
            </w:pict>
          </mc:Fallback>
        </mc:AlternateContent>
      </w:r>
    </w:p>
    <w:p xmlns:wp14="http://schemas.microsoft.com/office/word/2010/wordml" w:rsidR="00386112" w:rsidP="00AA1CAF" w:rsidRDefault="00386112" w14:paraId="06BBA33E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464FCBC1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5C8C6B09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3382A365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5C71F136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62199465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0DA123B1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4C4CEA3D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50895670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38C1F859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0C8FE7CE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41004F19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67C0C651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308D56CC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797E50C6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7B04FA47" wp14:textId="77777777">
      <w:pPr>
        <w:rPr>
          <w:lang w:eastAsia="en-US"/>
        </w:rPr>
      </w:pPr>
    </w:p>
    <w:p xmlns:wp14="http://schemas.microsoft.com/office/word/2010/wordml" w:rsidRPr="007E5CBA" w:rsidR="00386112" w:rsidP="00386112" w:rsidRDefault="00275E36" w14:paraId="3F355724" wp14:textId="77777777">
      <w:pPr>
        <w:jc w:val="center"/>
        <w:rPr>
          <w:b/>
          <w:lang w:eastAsia="en-US"/>
        </w:rPr>
      </w:pPr>
      <w:r>
        <w:rPr>
          <w:b/>
          <w:lang w:eastAsia="en-US"/>
        </w:rPr>
        <w:t>Figure.5</w:t>
      </w:r>
      <w:r w:rsidRPr="007E5CBA" w:rsidR="00386112">
        <w:rPr>
          <w:b/>
          <w:lang w:eastAsia="en-US"/>
        </w:rPr>
        <w:t xml:space="preserve"> Cost items panel</w:t>
      </w:r>
    </w:p>
    <w:p xmlns:wp14="http://schemas.microsoft.com/office/word/2010/wordml" w:rsidR="00386112" w:rsidP="00AA1CAF" w:rsidRDefault="00386112" w14:paraId="568C698B" wp14:textId="77777777">
      <w:pPr>
        <w:rPr>
          <w:lang w:eastAsia="en-US"/>
        </w:rPr>
      </w:pPr>
    </w:p>
    <w:p xmlns:wp14="http://schemas.microsoft.com/office/word/2010/wordml" w:rsidR="00386112" w:rsidP="00AA1CAF" w:rsidRDefault="00386112" w14:paraId="06C4A78D" wp14:textId="77777777">
      <w:pPr>
        <w:rPr>
          <w:lang w:eastAsia="en-US"/>
        </w:rPr>
      </w:pPr>
      <w:r>
        <w:rPr>
          <w:lang w:eastAsia="en-US"/>
        </w:rPr>
        <w:t>Admin can only access the above “User settings panel” and “Cost items panel”</w:t>
      </w:r>
    </w:p>
    <w:p xmlns:wp14="http://schemas.microsoft.com/office/word/2010/wordml" w:rsidR="00386112" w:rsidP="00AA1CAF" w:rsidRDefault="00386112" w14:paraId="1A939487" wp14:textId="77777777">
      <w:pPr>
        <w:rPr>
          <w:lang w:eastAsia="en-US"/>
        </w:rPr>
      </w:pPr>
    </w:p>
    <w:p xmlns:wp14="http://schemas.microsoft.com/office/word/2010/wordml" w:rsidR="00C329F6" w:rsidP="00C329F6" w:rsidRDefault="0085174B" w14:paraId="0367CA0D" wp14:textId="77777777">
      <w:pPr>
        <w:pStyle w:val="Heading3"/>
        <w:rPr>
          <w:lang w:eastAsia="en-US"/>
        </w:rPr>
      </w:pPr>
      <w:bookmarkStart w:name="_Toc271071063" w:id="14"/>
      <w:r>
        <w:rPr>
          <w:lang w:eastAsia="en-US"/>
        </w:rPr>
        <w:t>Definition of Employee</w:t>
      </w:r>
      <w:bookmarkEnd w:id="14"/>
    </w:p>
    <w:p xmlns:wp14="http://schemas.microsoft.com/office/word/2010/wordml" w:rsidR="0085174B" w:rsidP="0085174B" w:rsidRDefault="0085174B" w14:paraId="14921E28" wp14:textId="77777777">
      <w:pPr>
        <w:rPr>
          <w:lang w:eastAsia="en-US"/>
        </w:rPr>
      </w:pPr>
      <w:r>
        <w:rPr>
          <w:lang w:eastAsia="en-US"/>
        </w:rPr>
        <w:t>Finally, we have decided the feature</w:t>
      </w:r>
      <w:r w:rsidR="00BC0F9C">
        <w:rPr>
          <w:lang w:eastAsia="en-US"/>
        </w:rPr>
        <w:t>s</w:t>
      </w:r>
      <w:r>
        <w:rPr>
          <w:lang w:eastAsia="en-US"/>
        </w:rPr>
        <w:t xml:space="preserve"> of employee user. Employee users can add a new advertisement order </w:t>
      </w:r>
      <w:r w:rsidR="00BC0F9C">
        <w:rPr>
          <w:lang w:eastAsia="en-US"/>
        </w:rPr>
        <w:t xml:space="preserve">to the </w:t>
      </w:r>
      <w:r>
        <w:rPr>
          <w:lang w:eastAsia="en-US"/>
        </w:rPr>
        <w:t>order table.</w:t>
      </w:r>
    </w:p>
    <w:p xmlns:wp14="http://schemas.microsoft.com/office/word/2010/wordml" w:rsidR="0085174B" w:rsidP="0085174B" w:rsidRDefault="0085174B" w14:paraId="6AA258D8" wp14:textId="77777777">
      <w:pPr>
        <w:rPr>
          <w:lang w:eastAsia="en-US"/>
        </w:rPr>
      </w:pPr>
    </w:p>
    <w:p xmlns:wp14="http://schemas.microsoft.com/office/word/2010/wordml" w:rsidR="0085174B" w:rsidP="0085174B" w:rsidRDefault="00D50DBD" w14:paraId="58395236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9296" behindDoc="0" locked="0" layoutInCell="1" allowOverlap="1" wp14:anchorId="3E06CCAC" wp14:editId="7777777">
                <wp:simplePos x="0" y="0"/>
                <wp:positionH relativeFrom="column">
                  <wp:posOffset>495300</wp:posOffset>
                </wp:positionH>
                <wp:positionV relativeFrom="paragraph">
                  <wp:posOffset>93980</wp:posOffset>
                </wp:positionV>
                <wp:extent cx="3590925" cy="1600200"/>
                <wp:effectExtent l="9525" t="8255" r="9525" b="10795"/>
                <wp:wrapNone/>
                <wp:docPr id="262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85174B" w:rsidRDefault="007E5CBA" w14:paraId="731B1C8A" wp14:textId="77777777">
                            <w:r>
                              <w:t>Order Table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710"/>
                              <w:gridCol w:w="937"/>
                              <w:gridCol w:w="900"/>
                            </w:tblGrid>
                            <w:tr xmlns:wp14="http://schemas.microsoft.com/office/word/2010/wordml" w:rsidR="007E5CBA" w14:paraId="7E2F2AA5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402133AF" wp14:textId="77777777">
                                  <w: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</w:tcPr>
                                <w:p w:rsidR="007E5CBA" w:rsidP="00D40E74" w:rsidRDefault="007E5CBA" w14:paraId="57112EE2" wp14:textId="77777777">
                                  <w:r>
                                    <w:t>Cost Parameter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1235E5A6" wp14:textId="77777777">
                                  <w:r>
                                    <w:t>Posting</w:t>
                                  </w:r>
                                </w:p>
                                <w:p w:rsidR="007E5CBA" w:rsidP="00D40E74" w:rsidRDefault="007E5CBA" w14:paraId="6ECD21A2" wp14:textId="77777777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1B88783B" wp14:textId="77777777">
                                  <w:r>
                                    <w:t>Bill</w:t>
                                  </w:r>
                                </w:p>
                              </w:tc>
                            </w:tr>
                            <w:tr xmlns:wp14="http://schemas.microsoft.com/office/word/2010/wordml" w:rsidR="007E5CBA" w14:paraId="6FFBD3EC" wp14:textId="77777777">
                              <w:tc>
                                <w:tcPr>
                                  <w:tcW w:w="1728" w:type="dxa"/>
                                  <w:shd w:val="clear" w:color="auto" w:fill="auto"/>
                                </w:tcPr>
                                <w:p w:rsidR="007E5CBA" w:rsidP="00D40E74" w:rsidRDefault="007E5CBA" w14:paraId="30DCCCAD" wp14:textId="77777777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</w:tcPr>
                                <w:p w:rsidR="007E5CBA" w:rsidP="00D40E74" w:rsidRDefault="007E5CBA" w14:paraId="36AF6883" wp14:textId="77777777"/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54C529ED" wp14:textId="77777777"/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7E5CBA" w:rsidP="00D40E74" w:rsidRDefault="007E5CBA" w14:paraId="1C0157D6" wp14:textId="77777777"/>
                              </w:tc>
                            </w:tr>
                          </w:tbl>
                          <w:p xmlns:wp14="http://schemas.microsoft.com/office/word/2010/wordml" w:rsidR="007E5CBA" w:rsidP="0085174B" w:rsidRDefault="007E5CBA" w14:paraId="3691E7B2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1EAB5F">
              <v:rect id="Rectangle 124" style="position:absolute;margin-left:39pt;margin-top:7.4pt;width:282.75pt;height:12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">
                <v:textbox>
                  <w:txbxContent>
                    <w:p w:rsidR="007E5CBA" w:rsidP="0085174B" w:rsidRDefault="007E5CBA" w14:paraId="1C5C4BD5" wp14:textId="77777777">
                      <w:r>
                        <w:t>Order Table</w:t>
                      </w:r>
                    </w:p>
                    <w:tbl>
                      <w:tblPr>
                        <w:tblW w:w="0" w:type="auto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1710"/>
                        <w:gridCol w:w="937"/>
                        <w:gridCol w:w="900"/>
                      </w:tblGrid>
                      <w:tr w:rsidR="007E5CBA" w14:paraId="140768C0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1390CBBF" wp14:textId="77777777">
                            <w:r>
                              <w:t>Customer Name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auto"/>
                          </w:tcPr>
                          <w:p w:rsidR="007E5CBA" w:rsidP="00D40E74" w:rsidRDefault="007E5CBA" w14:paraId="035E2185" wp14:textId="77777777">
                            <w:r>
                              <w:t>Cost Parameter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4BDA804E" wp14:textId="77777777">
                            <w:r>
                              <w:t>Posting</w:t>
                            </w:r>
                          </w:p>
                          <w:p w:rsidR="007E5CBA" w:rsidP="00D40E74" w:rsidRDefault="007E5CBA" w14:paraId="7429D9BD" wp14:textId="77777777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5A143012" wp14:textId="77777777">
                            <w:r>
                              <w:t>Bill</w:t>
                            </w:r>
                          </w:p>
                        </w:tc>
                      </w:tr>
                      <w:tr w:rsidR="007E5CBA" w14:paraId="526770CE" wp14:textId="77777777">
                        <w:tc>
                          <w:tcPr>
                            <w:tcW w:w="1728" w:type="dxa"/>
                            <w:shd w:val="clear" w:color="auto" w:fill="auto"/>
                          </w:tcPr>
                          <w:p w:rsidR="007E5CBA" w:rsidP="00D40E74" w:rsidRDefault="007E5CBA" w14:paraId="7CBEED82" wp14:textId="77777777"/>
                        </w:tc>
                        <w:tc>
                          <w:tcPr>
                            <w:tcW w:w="1710" w:type="dxa"/>
                            <w:shd w:val="clear" w:color="auto" w:fill="auto"/>
                          </w:tcPr>
                          <w:p w:rsidR="007E5CBA" w:rsidP="00D40E74" w:rsidRDefault="007E5CBA" w14:paraId="6E36661F" wp14:textId="77777777"/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38645DC7" wp14:textId="77777777"/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7E5CBA" w:rsidP="00D40E74" w:rsidRDefault="007E5CBA" w14:paraId="135E58C4" wp14:textId="77777777"/>
                        </w:tc>
                      </w:tr>
                    </w:tbl>
                    <w:p w:rsidR="007E5CBA" w:rsidP="0085174B" w:rsidRDefault="007E5CBA" w14:paraId="62EBF9A1" wp14:textId="77777777"/>
                  </w:txbxContent>
                </v:textbox>
              </v:rect>
            </w:pict>
          </mc:Fallback>
        </mc:AlternateContent>
      </w:r>
    </w:p>
    <w:p xmlns:wp14="http://schemas.microsoft.com/office/word/2010/wordml" w:rsidR="0085174B" w:rsidP="0085174B" w:rsidRDefault="0085174B" w14:paraId="0C6C2CD5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709E88E4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508C98E9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779F8E76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7818863E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44F69B9A" wp14:textId="77777777">
      <w:pPr>
        <w:rPr>
          <w:lang w:eastAsia="en-US"/>
        </w:rPr>
      </w:pPr>
    </w:p>
    <w:p xmlns:wp14="http://schemas.microsoft.com/office/word/2010/wordml" w:rsidR="0085174B" w:rsidP="0085174B" w:rsidRDefault="00D50DBD" w14:paraId="2119C7A0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0320" behindDoc="0" locked="0" layoutInCell="1" allowOverlap="1" wp14:anchorId="2C71AE0B" wp14:editId="7777777">
                <wp:simplePos x="0" y="0"/>
                <wp:positionH relativeFrom="column">
                  <wp:posOffset>3324225</wp:posOffset>
                </wp:positionH>
                <wp:positionV relativeFrom="paragraph">
                  <wp:posOffset>38735</wp:posOffset>
                </wp:positionV>
                <wp:extent cx="533400" cy="314325"/>
                <wp:effectExtent l="9525" t="10160" r="9525" b="8890"/>
                <wp:wrapNone/>
                <wp:docPr id="261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85174B" w:rsidRDefault="007E5CBA" w14:paraId="04F7F9D4" wp14:textId="77777777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780180">
              <v:roundrect id="AutoShape 125" style="position:absolute;margin-left:261.75pt;margin-top:3.05pt;width:42pt;height:24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">
                <v:textbox>
                  <w:txbxContent>
                    <w:p w:rsidR="007E5CBA" w:rsidP="0085174B" w:rsidRDefault="007E5CBA" w14:paraId="0BD8A0A1" wp14:textId="77777777"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85174B" w:rsidP="0085174B" w:rsidRDefault="0085174B" w14:paraId="5F07D11E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41508A3C" wp14:textId="77777777">
      <w:pPr>
        <w:rPr>
          <w:lang w:eastAsia="en-US"/>
        </w:rPr>
      </w:pPr>
    </w:p>
    <w:p xmlns:wp14="http://schemas.microsoft.com/office/word/2010/wordml" w:rsidRPr="007E5CBA" w:rsidR="0085174B" w:rsidP="0085174B" w:rsidRDefault="00275E36" w14:paraId="352317FA" wp14:textId="77777777">
      <w:pPr>
        <w:jc w:val="center"/>
        <w:rPr>
          <w:b/>
          <w:lang w:eastAsia="en-US"/>
        </w:rPr>
      </w:pPr>
      <w:r>
        <w:rPr>
          <w:b/>
          <w:lang w:eastAsia="en-US"/>
        </w:rPr>
        <w:t>Figure.6</w:t>
      </w:r>
      <w:r w:rsidRPr="007E5CBA" w:rsidR="0085174B">
        <w:rPr>
          <w:b/>
          <w:lang w:eastAsia="en-US"/>
        </w:rPr>
        <w:t xml:space="preserve"> Employee order panel</w:t>
      </w:r>
    </w:p>
    <w:p xmlns:wp14="http://schemas.microsoft.com/office/word/2010/wordml" w:rsidR="0085174B" w:rsidP="0085174B" w:rsidRDefault="0085174B" w14:paraId="43D6B1D6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17DBC151" wp14:textId="77777777">
      <w:pPr>
        <w:rPr>
          <w:lang w:eastAsia="en-US"/>
        </w:rPr>
      </w:pPr>
    </w:p>
    <w:p xmlns:wp14="http://schemas.microsoft.com/office/word/2010/wordml" w:rsidR="0085174B" w:rsidP="0085174B" w:rsidRDefault="0085174B" w14:paraId="5BF2B170" wp14:textId="77777777">
      <w:pPr>
        <w:numPr>
          <w:ilvl w:val="0"/>
          <w:numId w:val="22"/>
        </w:numPr>
        <w:rPr>
          <w:lang w:eastAsia="en-US"/>
        </w:rPr>
      </w:pPr>
      <w:r w:rsidRPr="0085174B">
        <w:rPr>
          <w:lang w:eastAsia="en-US"/>
        </w:rPr>
        <w:t xml:space="preserve">Employee Order Table </w:t>
      </w:r>
      <w:r>
        <w:rPr>
          <w:lang w:eastAsia="en-US"/>
        </w:rPr>
        <w:br/>
      </w:r>
      <w:r>
        <w:rPr>
          <w:lang w:eastAsia="en-US"/>
        </w:rPr>
        <w:t>Provisions made:</w:t>
      </w:r>
    </w:p>
    <w:p xmlns:wp14="http://schemas.microsoft.com/office/word/2010/wordml" w:rsidR="0085174B" w:rsidP="0085174B" w:rsidRDefault="0085174B" w14:paraId="1527F55A" wp14:textId="77777777">
      <w:pPr>
        <w:numPr>
          <w:ilvl w:val="1"/>
          <w:numId w:val="22"/>
        </w:numPr>
        <w:rPr>
          <w:lang w:eastAsia="en-US"/>
        </w:rPr>
      </w:pPr>
      <w:r w:rsidRPr="0085174B">
        <w:rPr>
          <w:lang w:eastAsia="en-US"/>
        </w:rPr>
        <w:t xml:space="preserve">The employee has access to the order table to which he can add </w:t>
      </w:r>
      <w:r w:rsidR="0088388D">
        <w:rPr>
          <w:lang w:eastAsia="en-US"/>
        </w:rPr>
        <w:t xml:space="preserve">requisite </w:t>
      </w:r>
      <w:r w:rsidRPr="0085174B" w:rsidR="0088388D">
        <w:rPr>
          <w:lang w:eastAsia="en-US"/>
        </w:rPr>
        <w:t>information</w:t>
      </w:r>
      <w:r w:rsidRPr="0085174B">
        <w:rPr>
          <w:lang w:eastAsia="en-US"/>
        </w:rPr>
        <w:t xml:space="preserve"> regarding new customers.</w:t>
      </w:r>
    </w:p>
    <w:p xmlns:wp14="http://schemas.microsoft.com/office/word/2010/wordml" w:rsidR="0085174B" w:rsidP="0085174B" w:rsidRDefault="0085174B" w14:paraId="7825EA30" wp14:textId="77777777">
      <w:pPr>
        <w:numPr>
          <w:ilvl w:val="1"/>
          <w:numId w:val="22"/>
        </w:numPr>
        <w:rPr>
          <w:lang w:eastAsia="en-US"/>
        </w:rPr>
      </w:pPr>
      <w:r w:rsidRPr="0085174B">
        <w:rPr>
          <w:lang w:eastAsia="en-US"/>
        </w:rPr>
        <w:t xml:space="preserve">The employee needs to </w:t>
      </w:r>
      <w:r w:rsidRPr="0085174B" w:rsidR="00BD0A01">
        <w:rPr>
          <w:lang w:eastAsia="en-US"/>
        </w:rPr>
        <w:t xml:space="preserve">click </w:t>
      </w:r>
      <w:r w:rsidR="00BD0A01">
        <w:rPr>
          <w:lang w:eastAsia="en-US"/>
        </w:rPr>
        <w:t>the</w:t>
      </w:r>
      <w:r w:rsidR="00BC0F9C">
        <w:rPr>
          <w:lang w:eastAsia="en-US"/>
        </w:rPr>
        <w:t xml:space="preserve"> </w:t>
      </w:r>
      <w:r w:rsidRPr="0085174B">
        <w:rPr>
          <w:lang w:eastAsia="en-US"/>
        </w:rPr>
        <w:t xml:space="preserve">“refresh” button to revert to the original data and click </w:t>
      </w:r>
      <w:r w:rsidR="00BC0F9C">
        <w:rPr>
          <w:lang w:eastAsia="en-US"/>
        </w:rPr>
        <w:t xml:space="preserve">the </w:t>
      </w:r>
      <w:r w:rsidRPr="0085174B">
        <w:rPr>
          <w:lang w:eastAsia="en-US"/>
        </w:rPr>
        <w:t xml:space="preserve">“save” button to store </w:t>
      </w:r>
      <w:r w:rsidR="00BC0F9C">
        <w:rPr>
          <w:lang w:eastAsia="en-US"/>
        </w:rPr>
        <w:t xml:space="preserve">the </w:t>
      </w:r>
      <w:r w:rsidRPr="0085174B">
        <w:rPr>
          <w:lang w:eastAsia="en-US"/>
        </w:rPr>
        <w:t>finalized data.</w:t>
      </w:r>
    </w:p>
    <w:p xmlns:wp14="http://schemas.microsoft.com/office/word/2010/wordml" w:rsidR="0085174B" w:rsidP="0085174B" w:rsidRDefault="0085174B" w14:paraId="1E4928D3" wp14:textId="77777777">
      <w:pPr>
        <w:numPr>
          <w:ilvl w:val="1"/>
          <w:numId w:val="22"/>
        </w:numPr>
        <w:rPr>
          <w:lang w:eastAsia="en-US"/>
        </w:rPr>
      </w:pPr>
      <w:r w:rsidRPr="0085174B">
        <w:rPr>
          <w:lang w:eastAsia="en-US"/>
        </w:rPr>
        <w:t xml:space="preserve">If the employee enters </w:t>
      </w:r>
      <w:r w:rsidR="00BC0F9C">
        <w:rPr>
          <w:lang w:eastAsia="en-US"/>
        </w:rPr>
        <w:t xml:space="preserve">the </w:t>
      </w:r>
      <w:r w:rsidRPr="0085174B">
        <w:rPr>
          <w:lang w:eastAsia="en-US"/>
        </w:rPr>
        <w:t>relevant data regarding size, content type, page type</w:t>
      </w:r>
      <w:r w:rsidR="00BC0F9C">
        <w:rPr>
          <w:lang w:eastAsia="en-US"/>
        </w:rPr>
        <w:t xml:space="preserve"> etc.,</w:t>
      </w:r>
      <w:r w:rsidRPr="0085174B">
        <w:rPr>
          <w:lang w:eastAsia="en-US"/>
        </w:rPr>
        <w:t xml:space="preserve"> the respective</w:t>
      </w:r>
      <w:r w:rsidR="00BC0F9C">
        <w:rPr>
          <w:lang w:eastAsia="en-US"/>
        </w:rPr>
        <w:t>/</w:t>
      </w:r>
      <w:r w:rsidR="00BD0A01">
        <w:rPr>
          <w:lang w:eastAsia="en-US"/>
        </w:rPr>
        <w:t xml:space="preserve">corresponding </w:t>
      </w:r>
      <w:r w:rsidRPr="0085174B" w:rsidR="00BD0A01">
        <w:rPr>
          <w:lang w:eastAsia="en-US"/>
        </w:rPr>
        <w:t>unit</w:t>
      </w:r>
      <w:r w:rsidRPr="0085174B">
        <w:rPr>
          <w:lang w:eastAsia="en-US"/>
        </w:rPr>
        <w:t xml:space="preserve"> fee will be automatically calculated and inserted in the order table.</w:t>
      </w:r>
      <w:r>
        <w:rPr>
          <w:lang w:eastAsia="en-US"/>
        </w:rPr>
        <w:br/>
      </w:r>
    </w:p>
    <w:p xmlns:wp14="http://schemas.microsoft.com/office/word/2010/wordml" w:rsidR="0085174B" w:rsidP="00AA1CAF" w:rsidRDefault="0085174B" w14:paraId="37ACD367" wp14:textId="77777777">
      <w:pPr>
        <w:tabs>
          <w:tab w:val="left" w:pos="2640"/>
        </w:tabs>
        <w:rPr>
          <w:lang w:eastAsia="en-US"/>
        </w:rPr>
      </w:pPr>
      <w:r>
        <w:rPr>
          <w:lang w:eastAsia="en-US"/>
        </w:rPr>
        <w:t xml:space="preserve"> Employee should save the finalized data after payment </w:t>
      </w:r>
      <w:r w:rsidR="00BC0F9C">
        <w:rPr>
          <w:lang w:eastAsia="en-US"/>
        </w:rPr>
        <w:t>has been received</w:t>
      </w:r>
      <w:r>
        <w:rPr>
          <w:lang w:eastAsia="en-US"/>
        </w:rPr>
        <w:t xml:space="preserve">. To add customer order details correctly, we have </w:t>
      </w:r>
      <w:r w:rsidR="00BD0A01">
        <w:rPr>
          <w:lang w:eastAsia="en-US"/>
        </w:rPr>
        <w:t>decided a</w:t>
      </w:r>
      <w:r>
        <w:rPr>
          <w:lang w:eastAsia="en-US"/>
        </w:rPr>
        <w:t xml:space="preserve"> new order dialog box</w:t>
      </w:r>
      <w:r w:rsidR="00BC0F9C">
        <w:rPr>
          <w:lang w:eastAsia="en-US"/>
        </w:rPr>
        <w:t>, shown below.</w:t>
      </w:r>
      <w:r>
        <w:rPr>
          <w:lang w:eastAsia="en-US"/>
        </w:rPr>
        <w:t>.</w:t>
      </w:r>
    </w:p>
    <w:p xmlns:wp14="http://schemas.microsoft.com/office/word/2010/wordml" w:rsidR="00AA1CAF" w:rsidP="00AA1CAF" w:rsidRDefault="00D50DBD" w14:paraId="3FE2E7E2" wp14:textId="77777777">
      <w:pPr>
        <w:tabs>
          <w:tab w:val="left" w:pos="2640"/>
        </w:tabs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06FECD34" wp14:editId="7777777">
                <wp:simplePos x="0" y="0"/>
                <wp:positionH relativeFrom="column">
                  <wp:posOffset>1219200</wp:posOffset>
                </wp:positionH>
                <wp:positionV relativeFrom="paragraph">
                  <wp:posOffset>1988820</wp:posOffset>
                </wp:positionV>
                <wp:extent cx="1179195" cy="304800"/>
                <wp:effectExtent l="0" t="0" r="1905" b="1905"/>
                <wp:wrapNone/>
                <wp:docPr id="26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44413040" wp14:textId="77777777">
                            <w:r>
                              <w:t>Posting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B01284">
              <v:shape id="Text Box 148" style="position:absolute;margin-left:96pt;margin-top:156.6pt;width:92.8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">
                <v:textbox>
                  <w:txbxContent>
                    <w:p w:rsidR="007E5CBA" w:rsidP="00BC6531" w:rsidRDefault="007E5CBA" w14:paraId="27B1C21C" wp14:textId="77777777">
                      <w:r>
                        <w:t>Posting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0" locked="0" layoutInCell="1" allowOverlap="1" wp14:anchorId="650A8AD4" wp14:editId="7777777">
                <wp:simplePos x="0" y="0"/>
                <wp:positionH relativeFrom="column">
                  <wp:posOffset>2647950</wp:posOffset>
                </wp:positionH>
                <wp:positionV relativeFrom="paragraph">
                  <wp:posOffset>1988820</wp:posOffset>
                </wp:positionV>
                <wp:extent cx="1009650" cy="266700"/>
                <wp:effectExtent l="9525" t="7620" r="9525" b="11430"/>
                <wp:wrapNone/>
                <wp:docPr id="25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4A3846EA" wp14:textId="77777777">
                            <w:r>
                              <w:t>Textbox2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3D5B0B">
              <v:shape id="Text Box 149" style="position:absolute;margin-left:208.5pt;margin-top:156.6pt;width:79.5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xUGg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">
                <v:textbox>
                  <w:txbxContent>
                    <w:p w:rsidR="007E5CBA" w:rsidP="00BC6531" w:rsidRDefault="007E5CBA" w14:paraId="57EF6914" wp14:textId="77777777">
                      <w:r>
                        <w:t>Textbox2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6464" behindDoc="0" locked="0" layoutInCell="1" allowOverlap="1" wp14:anchorId="177E3B1E" wp14:editId="7777777">
                <wp:simplePos x="0" y="0"/>
                <wp:positionH relativeFrom="column">
                  <wp:posOffset>3522345</wp:posOffset>
                </wp:positionH>
                <wp:positionV relativeFrom="paragraph">
                  <wp:posOffset>2354580</wp:posOffset>
                </wp:positionV>
                <wp:extent cx="523875" cy="285750"/>
                <wp:effectExtent l="7620" t="11430" r="11430" b="7620"/>
                <wp:wrapNone/>
                <wp:docPr id="25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46248D97" wp14:textId="77777777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264482">
              <v:roundrect id="AutoShape 134" style="position:absolute;margin-left:277.35pt;margin-top:185.4pt;width:41.25pt;height:2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6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">
                <v:textbox>
                  <w:txbxContent>
                    <w:p w:rsidR="007E5CBA" w:rsidP="00BC6531" w:rsidRDefault="007E5CBA" w14:paraId="50A57316" wp14:textId="77777777">
                      <w: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0" locked="0" layoutInCell="1" allowOverlap="1" wp14:anchorId="457F7491" wp14:editId="7777777">
                <wp:simplePos x="0" y="0"/>
                <wp:positionH relativeFrom="column">
                  <wp:posOffset>1219200</wp:posOffset>
                </wp:positionH>
                <wp:positionV relativeFrom="paragraph">
                  <wp:posOffset>1573530</wp:posOffset>
                </wp:positionV>
                <wp:extent cx="876300" cy="304800"/>
                <wp:effectExtent l="0" t="1905" r="0" b="0"/>
                <wp:wrapNone/>
                <wp:docPr id="25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4DB3B7BB" wp14:textId="77777777">
                            <w:r>
                              <w:t>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8B9A8A">
              <v:shape id="Text Box 143" style="position:absolute;margin-left:96pt;margin-top:123.9pt;width:69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">
                <v:textbox>
                  <w:txbxContent>
                    <w:p w:rsidR="007E5CBA" w:rsidP="00BC6531" w:rsidRDefault="007E5CBA" w14:paraId="343213B9" wp14:textId="77777777"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1344" behindDoc="0" locked="0" layoutInCell="1" allowOverlap="1" wp14:anchorId="0C5F1EED" wp14:editId="7777777">
                <wp:simplePos x="0" y="0"/>
                <wp:positionH relativeFrom="column">
                  <wp:posOffset>1066800</wp:posOffset>
                </wp:positionH>
                <wp:positionV relativeFrom="paragraph">
                  <wp:posOffset>183515</wp:posOffset>
                </wp:positionV>
                <wp:extent cx="3200400" cy="2593975"/>
                <wp:effectExtent l="9525" t="12065" r="9525" b="13335"/>
                <wp:wrapNone/>
                <wp:docPr id="256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59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19DBD5">
              <v:rect id="Rectangle 129" style="position:absolute;margin-left:84pt;margin-top:14.45pt;width:252pt;height:204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F8D9E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608" behindDoc="0" locked="0" layoutInCell="1" allowOverlap="1" wp14:anchorId="44A9319B" wp14:editId="7777777">
                <wp:simplePos x="0" y="0"/>
                <wp:positionH relativeFrom="column">
                  <wp:posOffset>2647950</wp:posOffset>
                </wp:positionH>
                <wp:positionV relativeFrom="paragraph">
                  <wp:posOffset>1611630</wp:posOffset>
                </wp:positionV>
                <wp:extent cx="1009650" cy="266700"/>
                <wp:effectExtent l="9525" t="11430" r="9525" b="7620"/>
                <wp:wrapNone/>
                <wp:docPr id="191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5356F958" wp14:textId="77777777">
                            <w:r>
                              <w:t>Combo3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B80A93">
              <v:shape id="Text Box 144" style="position:absolute;margin-left:208.5pt;margin-top:126.9pt;width:79.5pt;height:2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u1Gg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">
                <v:textbox>
                  <w:txbxContent>
                    <w:p w:rsidR="007E5CBA" w:rsidP="00BC6531" w:rsidRDefault="007E5CBA" w14:paraId="72CE2016" wp14:textId="77777777">
                      <w:r>
                        <w:t>Combo3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49536" behindDoc="0" locked="0" layoutInCell="1" allowOverlap="1" wp14:anchorId="3466D8EE" wp14:editId="7777777">
                <wp:simplePos x="0" y="0"/>
                <wp:positionH relativeFrom="column">
                  <wp:posOffset>3657600</wp:posOffset>
                </wp:positionH>
                <wp:positionV relativeFrom="paragraph">
                  <wp:posOffset>811530</wp:posOffset>
                </wp:positionV>
                <wp:extent cx="276225" cy="266700"/>
                <wp:effectExtent l="9525" t="11430" r="19050" b="7620"/>
                <wp:wrapNone/>
                <wp:docPr id="18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66700"/>
                          <a:chOff x="5070" y="9087"/>
                          <a:chExt cx="357" cy="315"/>
                        </a:xfrm>
                      </wpg:grpSpPr>
                      <wps:wsp>
                        <wps:cNvPr id="18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070" y="9087"/>
                            <a:ext cx="35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3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082" y="9087"/>
                            <a:ext cx="345" cy="31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17C422">
              <v:group id="Group 139" style="position:absolute;margin-left:4in;margin-top:63.9pt;width:21.75pt;height:21pt;z-index:251649536" coordsize="357,315" coordorigin="5070,9087" o:spid="_x0000_s1026" w14:anchorId="4E272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">
                <v:rect id="Rectangle 138" style="position:absolute;left:5070;top:9087;width:357;height:315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AutoShape 137" style="position:absolute;left:5082;top:9087;width:345;height:315;rotation:180;visibility:visible;mso-wrap-style:square;v-text-anchor:top" o:spid="_x0000_s1028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8512" behindDoc="0" locked="0" layoutInCell="1" allowOverlap="1" wp14:anchorId="0CCB8E55" wp14:editId="7777777">
                <wp:simplePos x="0" y="0"/>
                <wp:positionH relativeFrom="column">
                  <wp:posOffset>2647950</wp:posOffset>
                </wp:positionH>
                <wp:positionV relativeFrom="paragraph">
                  <wp:posOffset>1192530</wp:posOffset>
                </wp:positionV>
                <wp:extent cx="1009650" cy="266700"/>
                <wp:effectExtent l="9525" t="11430" r="9525" b="7620"/>
                <wp:wrapNone/>
                <wp:docPr id="18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74766015" wp14:textId="77777777">
                            <w:r>
                              <w:t>Combo2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A69E6E">
              <v:shape id="Text Box 136" style="position:absolute;margin-left:208.5pt;margin-top:93.9pt;width:79.5pt;height:2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/yGg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">
                <v:textbox>
                  <w:txbxContent>
                    <w:p w:rsidR="007E5CBA" w:rsidP="00BC6531" w:rsidRDefault="007E5CBA" w14:paraId="259A1D63" wp14:textId="77777777">
                      <w:r>
                        <w:t>Combo2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5440" behindDoc="0" locked="0" layoutInCell="1" allowOverlap="1" wp14:anchorId="700F6FC7" wp14:editId="7777777">
                <wp:simplePos x="0" y="0"/>
                <wp:positionH relativeFrom="column">
                  <wp:posOffset>2647950</wp:posOffset>
                </wp:positionH>
                <wp:positionV relativeFrom="paragraph">
                  <wp:posOffset>811530</wp:posOffset>
                </wp:positionV>
                <wp:extent cx="1009650" cy="266700"/>
                <wp:effectExtent l="9525" t="11430" r="9525" b="7620"/>
                <wp:wrapNone/>
                <wp:docPr id="18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122530EE" wp14:textId="77777777">
                            <w:r>
                              <w:t>Combo1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1B7262">
              <v:shape id="Text Box 133" style="position:absolute;margin-left:208.5pt;margin-top:63.9pt;width:79.5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oeGg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">
                <v:textbox>
                  <w:txbxContent>
                    <w:p w:rsidR="007E5CBA" w:rsidP="00BC6531" w:rsidRDefault="007E5CBA" w14:paraId="530DD91D" wp14:textId="77777777">
                      <w:r>
                        <w:t>Combo1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4416" behindDoc="0" locked="0" layoutInCell="1" allowOverlap="1" wp14:anchorId="2CCC40E7" wp14:editId="7777777">
                <wp:simplePos x="0" y="0"/>
                <wp:positionH relativeFrom="column">
                  <wp:posOffset>2647950</wp:posOffset>
                </wp:positionH>
                <wp:positionV relativeFrom="paragraph">
                  <wp:posOffset>344805</wp:posOffset>
                </wp:positionV>
                <wp:extent cx="1009650" cy="266700"/>
                <wp:effectExtent l="9525" t="11430" r="9525" b="7620"/>
                <wp:wrapNone/>
                <wp:docPr id="18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735FA9C6" wp14:textId="77777777">
                            <w:r>
                              <w:t>Textbox1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0C7F71">
              <v:shape id="Text Box 132" style="position:absolute;margin-left:208.5pt;margin-top:27.15pt;width:79.5pt;height:2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TwGg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">
                <v:textbox>
                  <w:txbxContent>
                    <w:p w:rsidR="007E5CBA" w:rsidP="00BC6531" w:rsidRDefault="007E5CBA" w14:paraId="387C6806" wp14:textId="77777777">
                      <w:r>
                        <w:t>Textbox1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3392" behindDoc="0" locked="0" layoutInCell="1" allowOverlap="1" wp14:anchorId="4792EC06" wp14:editId="7777777">
                <wp:simplePos x="0" y="0"/>
                <wp:positionH relativeFrom="column">
                  <wp:posOffset>1200150</wp:posOffset>
                </wp:positionH>
                <wp:positionV relativeFrom="paragraph">
                  <wp:posOffset>773430</wp:posOffset>
                </wp:positionV>
                <wp:extent cx="876300" cy="304800"/>
                <wp:effectExtent l="0" t="1905" r="0" b="0"/>
                <wp:wrapNone/>
                <wp:docPr id="18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291E35A2" wp14:textId="77777777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B6CA88">
              <v:shape id="Text Box 131" style="position:absolute;margin-left:94.5pt;margin-top:60.9pt;width:69pt;height:2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">
                <v:textbox>
                  <w:txbxContent>
                    <w:p w:rsidR="007E5CBA" w:rsidP="00BC6531" w:rsidRDefault="007E5CBA" w14:paraId="262AF943" wp14:textId="77777777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7488" behindDoc="0" locked="0" layoutInCell="1" allowOverlap="1" wp14:anchorId="58AE1B1F" wp14:editId="7777777">
                <wp:simplePos x="0" y="0"/>
                <wp:positionH relativeFrom="column">
                  <wp:posOffset>1219200</wp:posOffset>
                </wp:positionH>
                <wp:positionV relativeFrom="paragraph">
                  <wp:posOffset>1192530</wp:posOffset>
                </wp:positionV>
                <wp:extent cx="876300" cy="304800"/>
                <wp:effectExtent l="0" t="1905" r="0" b="0"/>
                <wp:wrapNone/>
                <wp:docPr id="18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6D74EAC0" wp14:textId="77777777"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3D78E0">
              <v:shape id="Text Box 135" style="position:absolute;margin-left:96pt;margin-top:93.9pt;width:69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">
                <v:textbox>
                  <w:txbxContent>
                    <w:p w:rsidR="007E5CBA" w:rsidP="00BC6531" w:rsidRDefault="007E5CBA" w14:paraId="20458F8E" wp14:textId="77777777">
                      <w: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2368" behindDoc="0" locked="0" layoutInCell="1" allowOverlap="1" wp14:anchorId="48566ECF" wp14:editId="7777777">
                <wp:simplePos x="0" y="0"/>
                <wp:positionH relativeFrom="column">
                  <wp:posOffset>1200150</wp:posOffset>
                </wp:positionH>
                <wp:positionV relativeFrom="paragraph">
                  <wp:posOffset>344805</wp:posOffset>
                </wp:positionV>
                <wp:extent cx="1228725" cy="304800"/>
                <wp:effectExtent l="0" t="1905" r="0" b="0"/>
                <wp:wrapNone/>
                <wp:docPr id="18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P="00BC6531" w:rsidRDefault="007E5CBA" w14:paraId="326244A8" wp14:textId="77777777">
                            <w:r>
                              <w:t>Customer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C82960">
              <v:shape id="Text Box 130" style="position:absolute;margin-left:94.5pt;margin-top:27.15pt;width:96.75pt;height:2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">
                <v:textbox>
                  <w:txbxContent>
                    <w:p w:rsidR="007E5CBA" w:rsidP="00BC6531" w:rsidRDefault="007E5CBA" w14:paraId="4704F250" wp14:textId="77777777">
                      <w:r>
                        <w:t>Customer name</w:t>
                      </w:r>
                    </w:p>
                  </w:txbxContent>
                </v:textbox>
              </v:shape>
            </w:pict>
          </mc:Fallback>
        </mc:AlternateContent>
      </w:r>
      <w:r w:rsidR="00AA1CAF">
        <w:rPr>
          <w:lang w:eastAsia="en-US"/>
        </w:rPr>
        <w:tab/>
      </w:r>
    </w:p>
    <w:p xmlns:wp14="http://schemas.microsoft.com/office/word/2010/wordml" w:rsidR="00BC6531" w:rsidP="00AA1CAF" w:rsidRDefault="00BC6531" w14:paraId="6F8BD81B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2613E9C1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1037B8A3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687C6DE0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5B2F9378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D50DBD" w14:paraId="3F3A3DC9" wp14:textId="77777777">
      <w:pPr>
        <w:tabs>
          <w:tab w:val="left" w:pos="2640"/>
        </w:tabs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0560" behindDoc="0" locked="0" layoutInCell="1" allowOverlap="1" wp14:anchorId="71FFB91E" wp14:editId="7777777">
                <wp:simplePos x="0" y="0"/>
                <wp:positionH relativeFrom="column">
                  <wp:posOffset>3657600</wp:posOffset>
                </wp:positionH>
                <wp:positionV relativeFrom="paragraph">
                  <wp:posOffset>140970</wp:posOffset>
                </wp:positionV>
                <wp:extent cx="276225" cy="266700"/>
                <wp:effectExtent l="9525" t="7620" r="19050" b="11430"/>
                <wp:wrapNone/>
                <wp:docPr id="17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66700"/>
                          <a:chOff x="5070" y="9087"/>
                          <a:chExt cx="357" cy="315"/>
                        </a:xfrm>
                      </wpg:grpSpPr>
                      <wps:wsp>
                        <wps:cNvPr id="18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070" y="9087"/>
                            <a:ext cx="35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4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082" y="9087"/>
                            <a:ext cx="345" cy="31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ABF348">
              <v:group id="Group 140" style="position:absolute;margin-left:4in;margin-top:11.1pt;width:21.75pt;height:21pt;z-index:251650560" coordsize="357,315" coordorigin="5070,9087" o:spid="_x0000_s1026" w14:anchorId="01B6AD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">
                <v:rect id="Rectangle 141" style="position:absolute;left:5070;top:9087;width:357;height:315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/>
                <v:shape id="AutoShape 142" style="position:absolute;left:5082;top:9087;width:345;height:315;rotation:180;visibility:visible;mso-wrap-style:square;v-text-anchor:top" o:spid="_x0000_s1028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"/>
              </v:group>
            </w:pict>
          </mc:Fallback>
        </mc:AlternateContent>
      </w:r>
    </w:p>
    <w:p xmlns:wp14="http://schemas.microsoft.com/office/word/2010/wordml" w:rsidR="00BC6531" w:rsidP="00AA1CAF" w:rsidRDefault="00BC6531" w14:paraId="58E6DD4E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7D3BEE8F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D50DBD" w14:paraId="25D8D9E6" wp14:textId="77777777">
      <w:pPr>
        <w:tabs>
          <w:tab w:val="left" w:pos="2640"/>
        </w:tabs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3632" behindDoc="0" locked="0" layoutInCell="1" allowOverlap="1" wp14:anchorId="27891D56" wp14:editId="7777777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</wp:posOffset>
                </wp:positionV>
                <wp:extent cx="276225" cy="266700"/>
                <wp:effectExtent l="9525" t="5715" r="19050" b="13335"/>
                <wp:wrapNone/>
                <wp:docPr id="17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66700"/>
                          <a:chOff x="5070" y="9087"/>
                          <a:chExt cx="357" cy="315"/>
                        </a:xfrm>
                      </wpg:grpSpPr>
                      <wps:wsp>
                        <wps:cNvPr id="17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070" y="9087"/>
                            <a:ext cx="35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4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082" y="9087"/>
                            <a:ext cx="345" cy="31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F97994">
              <v:group id="Group 145" style="position:absolute;margin-left:4in;margin-top:2.7pt;width:21.75pt;height:21pt;z-index:251653632" coordsize="357,315" coordorigin="5070,9087" o:spid="_x0000_s1026" w14:anchorId="396ED7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">
                <v:rect id="Rectangle 146" style="position:absolute;left:5070;top:9087;width:357;height:315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"/>
                <v:shape id="AutoShape 147" style="position:absolute;left:5082;top:9087;width:345;height:315;rotation:180;visibility:visible;mso-wrap-style:square;v-text-anchor:top" o:spid="_x0000_s1028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"/>
              </v:group>
            </w:pict>
          </mc:Fallback>
        </mc:AlternateContent>
      </w:r>
    </w:p>
    <w:p xmlns:wp14="http://schemas.microsoft.com/office/word/2010/wordml" w:rsidR="00BC6531" w:rsidP="00AA1CAF" w:rsidRDefault="00BC6531" w14:paraId="3B88899E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69E2BB2B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57C0D796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0D142F6F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4475AD14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AA1CAF" w:rsidRDefault="00BC6531" w14:paraId="120C4E94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Pr="007E5CBA" w:rsidR="00BC6531" w:rsidP="00BC6531" w:rsidRDefault="00275E36" w14:paraId="6619C721" wp14:textId="77777777">
      <w:pPr>
        <w:tabs>
          <w:tab w:val="left" w:pos="2640"/>
        </w:tabs>
        <w:jc w:val="center"/>
        <w:rPr>
          <w:b/>
          <w:lang w:eastAsia="en-US"/>
        </w:rPr>
      </w:pPr>
      <w:r>
        <w:rPr>
          <w:b/>
          <w:lang w:eastAsia="en-US"/>
        </w:rPr>
        <w:t>Figure.7</w:t>
      </w:r>
      <w:r w:rsidRPr="007E5CBA" w:rsidR="00BC6531">
        <w:rPr>
          <w:b/>
          <w:lang w:eastAsia="en-US"/>
        </w:rPr>
        <w:t xml:space="preserve"> Order dialog box</w:t>
      </w:r>
    </w:p>
    <w:p xmlns:wp14="http://schemas.microsoft.com/office/word/2010/wordml" w:rsidR="00BC6531" w:rsidP="00BC6531" w:rsidRDefault="00BC6531" w14:paraId="42AFC42D" wp14:textId="77777777">
      <w:pPr>
        <w:tabs>
          <w:tab w:val="left" w:pos="2640"/>
        </w:tabs>
        <w:rPr>
          <w:lang w:eastAsia="en-US"/>
        </w:rPr>
      </w:pPr>
    </w:p>
    <w:p xmlns:wp14="http://schemas.microsoft.com/office/word/2010/wordml" w:rsidR="00BC6531" w:rsidP="00BC6531" w:rsidRDefault="00BC6531" w14:paraId="6F7CDC02" wp14:textId="77777777">
      <w:pPr>
        <w:tabs>
          <w:tab w:val="left" w:pos="2640"/>
        </w:tabs>
        <w:rPr>
          <w:lang w:eastAsia="en-US"/>
        </w:rPr>
      </w:pPr>
      <w:r>
        <w:rPr>
          <w:lang w:eastAsia="en-US"/>
        </w:rPr>
        <w:t xml:space="preserve">The above dialog box </w:t>
      </w:r>
      <w:r w:rsidR="00BC0F9C">
        <w:rPr>
          <w:lang w:eastAsia="en-US"/>
        </w:rPr>
        <w:t xml:space="preserve">would </w:t>
      </w:r>
      <w:r w:rsidR="00DB72AC">
        <w:rPr>
          <w:lang w:eastAsia="en-US"/>
        </w:rPr>
        <w:t>be used</w:t>
      </w:r>
      <w:r>
        <w:rPr>
          <w:lang w:eastAsia="en-US"/>
        </w:rPr>
        <w:t xml:space="preserve"> by admin to edit </w:t>
      </w:r>
      <w:r w:rsidR="00BC0F9C">
        <w:rPr>
          <w:lang w:eastAsia="en-US"/>
        </w:rPr>
        <w:t xml:space="preserve">the </w:t>
      </w:r>
      <w:r>
        <w:rPr>
          <w:lang w:eastAsia="en-US"/>
        </w:rPr>
        <w:t>finalized data.</w:t>
      </w:r>
    </w:p>
    <w:p xmlns:wp14="http://schemas.microsoft.com/office/word/2010/wordml" w:rsidR="00BC6531" w:rsidP="00D40E74" w:rsidRDefault="00D40E74" w14:paraId="7888C320" wp14:textId="77777777">
      <w:pPr>
        <w:pStyle w:val="Heading3"/>
        <w:rPr>
          <w:lang w:eastAsia="en-US"/>
        </w:rPr>
      </w:pPr>
      <w:bookmarkStart w:name="_Toc271071064" w:id="15"/>
      <w:r>
        <w:rPr>
          <w:lang w:eastAsia="en-US"/>
        </w:rPr>
        <w:t xml:space="preserve">Definition of </w:t>
      </w:r>
      <w:r w:rsidR="00F57184">
        <w:rPr>
          <w:lang w:eastAsia="en-US"/>
        </w:rPr>
        <w:t>error sequences</w:t>
      </w:r>
      <w:bookmarkEnd w:id="15"/>
    </w:p>
    <w:p xmlns:wp14="http://schemas.microsoft.com/office/word/2010/wordml" w:rsidR="00B42D9E" w:rsidP="00D40E74" w:rsidRDefault="00B42D9E" w14:paraId="459BC605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="00D40E74">
        <w:rPr>
          <w:lang w:eastAsia="en-US"/>
        </w:rPr>
        <w:t>We</w:t>
      </w:r>
      <w:r w:rsidR="000F58FE">
        <w:rPr>
          <w:lang w:eastAsia="en-US"/>
        </w:rPr>
        <w:t xml:space="preserve"> recognized the error sequences</w:t>
      </w:r>
      <w:r w:rsidR="00D40E74">
        <w:rPr>
          <w:lang w:eastAsia="en-US"/>
        </w:rPr>
        <w:t xml:space="preserve"> after reviewing the </w:t>
      </w:r>
      <w:r w:rsidR="00BC0F9C">
        <w:rPr>
          <w:lang w:eastAsia="en-US"/>
        </w:rPr>
        <w:t>information</w:t>
      </w:r>
      <w:r w:rsidR="00D40E74">
        <w:rPr>
          <w:lang w:eastAsia="en-US"/>
        </w:rPr>
        <w:t xml:space="preserve"> mention</w:t>
      </w:r>
      <w:r w:rsidR="00BC0F9C">
        <w:rPr>
          <w:lang w:eastAsia="en-US"/>
        </w:rPr>
        <w:t>ed above</w:t>
      </w:r>
      <w:r w:rsidR="00D40E74">
        <w:rPr>
          <w:lang w:eastAsia="en-US"/>
        </w:rPr>
        <w:t>.</w:t>
      </w:r>
    </w:p>
    <w:p xmlns:wp14="http://schemas.microsoft.com/office/word/2010/wordml" w:rsidR="00B42D9E" w:rsidP="00B42D9E" w:rsidRDefault="00B42D9E" w14:paraId="38D63B8D" wp14:textId="77777777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If two admin users login from different places at the same time, persistent date will become inconsisten</w:t>
      </w:r>
      <w:r w:rsidR="00BC0F9C">
        <w:rPr>
          <w:lang w:eastAsia="en-US"/>
        </w:rPr>
        <w:t>t</w:t>
      </w:r>
      <w:r>
        <w:rPr>
          <w:lang w:eastAsia="en-US"/>
        </w:rPr>
        <w:t>.</w:t>
      </w:r>
    </w:p>
    <w:p xmlns:wp14="http://schemas.microsoft.com/office/word/2010/wordml" w:rsidR="00B42D9E" w:rsidP="00B42D9E" w:rsidRDefault="00B42D9E" w14:paraId="6C10AC08" wp14:textId="77777777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There are possibilities for losing the connection of database server, during operations time.</w:t>
      </w:r>
    </w:p>
    <w:p xmlns:wp14="http://schemas.microsoft.com/office/word/2010/wordml" w:rsidR="00B42D9E" w:rsidP="00B42D9E" w:rsidRDefault="00B42D9E" w14:paraId="0881285D" wp14:textId="77777777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There are possibilities </w:t>
      </w:r>
      <w:r w:rsidR="00BC0F9C">
        <w:rPr>
          <w:lang w:eastAsia="en-US"/>
        </w:rPr>
        <w:t>of</w:t>
      </w:r>
      <w:r>
        <w:rPr>
          <w:lang w:eastAsia="en-US"/>
        </w:rPr>
        <w:t xml:space="preserve"> </w:t>
      </w:r>
      <w:r w:rsidR="00BD0A01">
        <w:rPr>
          <w:lang w:eastAsia="en-US"/>
        </w:rPr>
        <w:t>failure to</w:t>
      </w:r>
      <w:r>
        <w:rPr>
          <w:lang w:eastAsia="en-US"/>
        </w:rPr>
        <w:t xml:space="preserve"> login.</w:t>
      </w:r>
    </w:p>
    <w:p xmlns:wp14="http://schemas.microsoft.com/office/word/2010/wordml" w:rsidR="00B42D9E" w:rsidP="00B42D9E" w:rsidRDefault="00B42D9E" w14:paraId="271CA723" wp14:textId="77777777">
      <w:pPr>
        <w:rPr>
          <w:lang w:eastAsia="en-US"/>
        </w:rPr>
      </w:pPr>
    </w:p>
    <w:p xmlns:wp14="http://schemas.microsoft.com/office/word/2010/wordml" w:rsidR="00B42D9E" w:rsidP="00B42D9E" w:rsidRDefault="001E1D47" w14:paraId="36D837D2" wp14:textId="77777777">
      <w:pPr>
        <w:rPr>
          <w:lang w:eastAsia="en-US"/>
        </w:rPr>
      </w:pPr>
      <w:r>
        <w:rPr>
          <w:lang w:eastAsia="en-US"/>
        </w:rPr>
        <w:t xml:space="preserve"> </w:t>
      </w:r>
      <w:r w:rsidR="00B42D9E">
        <w:rPr>
          <w:lang w:eastAsia="en-US"/>
        </w:rPr>
        <w:t>In this case, we have decided not to implement countermeasure mechanism</w:t>
      </w:r>
      <w:r w:rsidR="00F57184">
        <w:rPr>
          <w:lang w:eastAsia="en-US"/>
        </w:rPr>
        <w:t>s</w:t>
      </w:r>
      <w:r w:rsidR="00B42D9E">
        <w:rPr>
          <w:lang w:eastAsia="en-US"/>
        </w:rPr>
        <w:t xml:space="preserve"> for 1) and 2), because implementing the countermeasure of 1) will become complicated in </w:t>
      </w:r>
      <w:r w:rsidR="00BC0F9C">
        <w:rPr>
          <w:lang w:eastAsia="en-US"/>
        </w:rPr>
        <w:t xml:space="preserve">the </w:t>
      </w:r>
      <w:r w:rsidR="00B42D9E">
        <w:rPr>
          <w:lang w:eastAsia="en-US"/>
        </w:rPr>
        <w:t xml:space="preserve">login process. Indeed, </w:t>
      </w:r>
      <w:r>
        <w:rPr>
          <w:lang w:eastAsia="en-US"/>
        </w:rPr>
        <w:t xml:space="preserve">we should exclude </w:t>
      </w:r>
      <w:r w:rsidR="00BC0F9C">
        <w:rPr>
          <w:lang w:eastAsia="en-US"/>
        </w:rPr>
        <w:t xml:space="preserve">the </w:t>
      </w:r>
      <w:r>
        <w:rPr>
          <w:lang w:eastAsia="en-US"/>
        </w:rPr>
        <w:t>other admin login, and we should separate the user</w:t>
      </w:r>
      <w:r w:rsidR="00F57184">
        <w:rPr>
          <w:lang w:eastAsia="en-US"/>
        </w:rPr>
        <w:t xml:space="preserve"> in</w:t>
      </w:r>
      <w:r>
        <w:rPr>
          <w:lang w:eastAsia="en-US"/>
        </w:rPr>
        <w:t xml:space="preserve"> database software for admin users with normal users for employee users. We have decided to assume that only </w:t>
      </w:r>
      <w:r w:rsidR="00B31FEF">
        <w:rPr>
          <w:lang w:eastAsia="en-US"/>
        </w:rPr>
        <w:t>one</w:t>
      </w:r>
      <w:r w:rsidR="00BD0A01">
        <w:rPr>
          <w:lang w:eastAsia="en-US"/>
        </w:rPr>
        <w:t xml:space="preserve"> </w:t>
      </w:r>
      <w:r w:rsidR="00B31FEF">
        <w:rPr>
          <w:lang w:eastAsia="en-US"/>
        </w:rPr>
        <w:t>authorized person</w:t>
      </w:r>
      <w:r>
        <w:rPr>
          <w:lang w:eastAsia="en-US"/>
        </w:rPr>
        <w:t xml:space="preserve"> knows admin user name and password. </w:t>
      </w:r>
      <w:r w:rsidR="00F57184">
        <w:rPr>
          <w:lang w:eastAsia="en-US"/>
        </w:rPr>
        <w:t>Furthermore, i</w:t>
      </w:r>
      <w:r>
        <w:rPr>
          <w:lang w:eastAsia="en-US"/>
        </w:rPr>
        <w:t>f the application is used by intranet,</w:t>
      </w:r>
      <w:r w:rsidR="00B31FEF">
        <w:rPr>
          <w:lang w:eastAsia="en-US"/>
        </w:rPr>
        <w:t xml:space="preserve"> case umber</w:t>
      </w:r>
      <w:r>
        <w:rPr>
          <w:lang w:eastAsia="en-US"/>
        </w:rPr>
        <w:t xml:space="preserve"> 2</w:t>
      </w:r>
      <w:r w:rsidR="00BD0A01">
        <w:rPr>
          <w:lang w:eastAsia="en-US"/>
        </w:rPr>
        <w:t>) would be</w:t>
      </w:r>
      <w:r>
        <w:rPr>
          <w:lang w:eastAsia="en-US"/>
        </w:rPr>
        <w:t xml:space="preserve"> rare. Probably, we do not need to consider it. </w:t>
      </w:r>
      <w:r w:rsidR="00B31FEF">
        <w:rPr>
          <w:lang w:eastAsia="en-US"/>
        </w:rPr>
        <w:t xml:space="preserve"> To be honest, </w:t>
      </w:r>
      <w:r w:rsidR="00F57184">
        <w:rPr>
          <w:lang w:eastAsia="en-US"/>
        </w:rPr>
        <w:t>t</w:t>
      </w:r>
      <w:r>
        <w:rPr>
          <w:lang w:eastAsia="en-US"/>
        </w:rPr>
        <w:t>hese specifications in error sequences are very important</w:t>
      </w:r>
      <w:r w:rsidR="00F57184">
        <w:rPr>
          <w:lang w:eastAsia="en-US"/>
        </w:rPr>
        <w:t xml:space="preserve"> in the real world</w:t>
      </w:r>
      <w:r>
        <w:rPr>
          <w:lang w:eastAsia="en-US"/>
        </w:rPr>
        <w:t xml:space="preserve">. </w:t>
      </w:r>
      <w:r w:rsidR="00F57184">
        <w:rPr>
          <w:lang w:eastAsia="en-US"/>
        </w:rPr>
        <w:t xml:space="preserve">In case of real products, we should </w:t>
      </w:r>
      <w:r w:rsidR="00B31FEF">
        <w:rPr>
          <w:lang w:eastAsia="en-US"/>
        </w:rPr>
        <w:t xml:space="preserve">carefully </w:t>
      </w:r>
      <w:r w:rsidR="00BD0A01">
        <w:rPr>
          <w:lang w:eastAsia="en-US"/>
        </w:rPr>
        <w:t>check these</w:t>
      </w:r>
      <w:r w:rsidR="00F57184">
        <w:rPr>
          <w:lang w:eastAsia="en-US"/>
        </w:rPr>
        <w:t xml:space="preserve"> detail specifications with clients. Kawai believes that we cannot satisfy client requirements, if designers neglect these </w:t>
      </w:r>
      <w:r w:rsidR="00B31FEF">
        <w:rPr>
          <w:lang w:eastAsia="en-US"/>
        </w:rPr>
        <w:t>aspects</w:t>
      </w:r>
      <w:r w:rsidR="00F57184">
        <w:rPr>
          <w:lang w:eastAsia="en-US"/>
        </w:rPr>
        <w:t xml:space="preserve">. </w:t>
      </w:r>
      <w:r w:rsidR="00B31FEF">
        <w:rPr>
          <w:lang w:eastAsia="en-US"/>
        </w:rPr>
        <w:t>At this juncture,</w:t>
      </w:r>
      <w:r w:rsidR="00F57184">
        <w:rPr>
          <w:lang w:eastAsia="en-US"/>
        </w:rPr>
        <w:t xml:space="preserve"> we have decided </w:t>
      </w:r>
      <w:r w:rsidR="00DB72AC">
        <w:rPr>
          <w:lang w:eastAsia="en-US"/>
        </w:rPr>
        <w:t>to consider</w:t>
      </w:r>
      <w:r w:rsidR="00BD0A01">
        <w:rPr>
          <w:lang w:eastAsia="en-US"/>
        </w:rPr>
        <w:t xml:space="preserve"> </w:t>
      </w:r>
      <w:r w:rsidR="00DB72AC">
        <w:rPr>
          <w:lang w:eastAsia="en-US"/>
        </w:rPr>
        <w:t>only the</w:t>
      </w:r>
      <w:r w:rsidR="00B31FEF">
        <w:rPr>
          <w:lang w:eastAsia="en-US"/>
        </w:rPr>
        <w:t xml:space="preserve"> countermeasure No 3</w:t>
      </w:r>
      <w:r w:rsidR="00F57184">
        <w:rPr>
          <w:lang w:eastAsia="en-US"/>
        </w:rPr>
        <w:t>.</w:t>
      </w:r>
    </w:p>
    <w:p xmlns:wp14="http://schemas.microsoft.com/office/word/2010/wordml" w:rsidR="00D40E74" w:rsidP="00D40E74" w:rsidRDefault="00D40E74" w14:paraId="0A6959E7" wp14:textId="77777777">
      <w:pPr>
        <w:rPr>
          <w:lang w:eastAsia="en-US"/>
        </w:rPr>
      </w:pPr>
      <w:r>
        <w:rPr>
          <w:lang w:eastAsia="en-US"/>
        </w:rPr>
        <w:t xml:space="preserve"> </w:t>
      </w:r>
    </w:p>
    <w:p xmlns:wp14="http://schemas.microsoft.com/office/word/2010/wordml" w:rsidR="000F58FE" w:rsidP="00D40E74" w:rsidRDefault="00D50DBD" w14:paraId="0E80013C" wp14:textId="77777777">
      <w:pPr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500BDD81" wp14:editId="7777777">
                <wp:simplePos x="0" y="0"/>
                <wp:positionH relativeFrom="column">
                  <wp:posOffset>1381125</wp:posOffset>
                </wp:positionH>
                <wp:positionV relativeFrom="paragraph">
                  <wp:posOffset>34290</wp:posOffset>
                </wp:positionV>
                <wp:extent cx="2514600" cy="1351915"/>
                <wp:effectExtent l="9525" t="5715" r="9525" b="13970"/>
                <wp:wrapNone/>
                <wp:docPr id="171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351915"/>
                          <a:chOff x="4170" y="3123"/>
                          <a:chExt cx="3960" cy="2129"/>
                        </a:xfrm>
                      </wpg:grpSpPr>
                      <wps:wsp>
                        <wps:cNvPr id="17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170" y="3123"/>
                            <a:ext cx="396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3377"/>
                            <a:ext cx="163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7E5CBA" w:rsidP="00F57184" w:rsidRDefault="007E5CBA" w14:paraId="6EA92047" wp14:textId="77777777">
                              <w:r>
                                <w:t>Login failure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6660" y="4637"/>
                            <a:ext cx="825" cy="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E5CBA" w:rsidP="00F57184" w:rsidRDefault="007E5CBA" w14:paraId="25D4AEC5" wp14:textId="77777777"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3857"/>
                            <a:ext cx="346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7E5CBA" w:rsidP="00F57184" w:rsidRDefault="007E5CBA" w14:paraId="196C1C2E" wp14:textId="77777777">
                              <w:r>
                                <w:t>Invalid user name and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066F070">
              <v:group id="Group 158" style="position:absolute;margin-left:108.75pt;margin-top:2.7pt;width:198pt;height:106.45pt;z-index:251656704;mso-position-horizontal-relative:text;mso-position-vertical-relative:text" coordsize="3960,2129" coordorigin="4170,3123" o:spid="_x0000_s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">
                <v:rect id="Rectangle 151" style="position:absolute;left:4170;top:3123;width:3960;height:2129;visibility:visible;mso-wrap-style:square;v-text-anchor:top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/>
                <v:shape id="Text Box 152" style="position:absolute;left:4380;top:3377;width:1635;height:480;visibility:visible;mso-wrap-style:square;v-text-anchor:top" o:spid="_x0000_s105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Ib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">
                  <v:textbox>
                    <w:txbxContent>
                      <w:p w:rsidR="007E5CBA" w:rsidP="00F57184" w:rsidRDefault="007E5CBA" w14:paraId="67E83F85" wp14:textId="77777777">
                        <w:r>
                          <w:t>Login failure</w:t>
                        </w:r>
                      </w:p>
                    </w:txbxContent>
                  </v:textbox>
                </v:shape>
                <v:roundrect id="AutoShape 156" style="position:absolute;left:6660;top:4637;width:825;height:450;visibility:visible;mso-wrap-style:square;v-text-anchor:top" o:spid="_x0000_s1058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">
                  <v:textbox>
                    <w:txbxContent>
                      <w:p w:rsidR="007E5CBA" w:rsidP="00F57184" w:rsidRDefault="007E5CBA" w14:paraId="749F7F7C" wp14:textId="77777777">
                        <w:r>
                          <w:t>OK</w:t>
                        </w:r>
                      </w:p>
                    </w:txbxContent>
                  </v:textbox>
                </v:roundrect>
                <v:shape id="Text Box 157" style="position:absolute;left:4530;top:3857;width:3465;height:480;visibility:visible;mso-wrap-style:square;v-text-anchor:top" o:spid="_x0000_s105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/0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x0t4PxMukOsXAAAA//8DAFBLAQItABQABgAIAAAAIQDb4fbL7gAAAIUBAAATAAAAAAAAAAAAAAAA&#10;AAAAAABbQ29udGVudF9UeXBlc10ueG1sUEsBAi0AFAAGAAgAAAAhAFr0LFu/AAAAFQEAAAsAAAAA&#10;AAAAAAAAAAAAHwEAAF9yZWxzLy5yZWxzUEsBAi0AFAAGAAgAAAAhAAftn/TBAAAA3AAAAA8AAAAA&#10;AAAAAAAAAAAABwIAAGRycy9kb3ducmV2LnhtbFBLBQYAAAAAAwADALcAAAD1AgAAAAA=&#10;">
                  <v:textbox>
                    <w:txbxContent>
                      <w:p w:rsidR="007E5CBA" w:rsidP="00F57184" w:rsidRDefault="007E5CBA" w14:paraId="40D3EA9A" wp14:textId="77777777">
                        <w:r>
                          <w:t>Invalid user name and 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="000F58FE" w:rsidP="00D40E74" w:rsidRDefault="000F58FE" w14:paraId="75FBE423" wp14:textId="77777777">
      <w:pPr>
        <w:rPr>
          <w:lang w:eastAsia="en-US"/>
        </w:rPr>
      </w:pPr>
    </w:p>
    <w:p xmlns:wp14="http://schemas.microsoft.com/office/word/2010/wordml" w:rsidR="000F58FE" w:rsidP="00D40E74" w:rsidRDefault="000F58FE" w14:paraId="2D3F0BEC" wp14:textId="77777777">
      <w:pPr>
        <w:rPr>
          <w:lang w:eastAsia="en-US"/>
        </w:rPr>
      </w:pPr>
    </w:p>
    <w:p xmlns:wp14="http://schemas.microsoft.com/office/word/2010/wordml" w:rsidR="000F58FE" w:rsidP="00D40E74" w:rsidRDefault="000F58FE" w14:paraId="75CF4315" wp14:textId="77777777">
      <w:pPr>
        <w:rPr>
          <w:lang w:eastAsia="en-US"/>
        </w:rPr>
      </w:pPr>
    </w:p>
    <w:p xmlns:wp14="http://schemas.microsoft.com/office/word/2010/wordml" w:rsidR="000F58FE" w:rsidP="00D40E74" w:rsidRDefault="000F58FE" w14:paraId="3CB648E9" wp14:textId="77777777">
      <w:pPr>
        <w:rPr>
          <w:lang w:eastAsia="en-US"/>
        </w:rPr>
      </w:pPr>
    </w:p>
    <w:p xmlns:wp14="http://schemas.microsoft.com/office/word/2010/wordml" w:rsidR="000F58FE" w:rsidP="00D40E74" w:rsidRDefault="000F58FE" w14:paraId="0C178E9E" wp14:textId="77777777">
      <w:pPr>
        <w:rPr>
          <w:lang w:eastAsia="en-US"/>
        </w:rPr>
      </w:pPr>
    </w:p>
    <w:p xmlns:wp14="http://schemas.microsoft.com/office/word/2010/wordml" w:rsidR="000F58FE" w:rsidP="00D40E74" w:rsidRDefault="000F58FE" w14:paraId="3C0395D3" wp14:textId="77777777">
      <w:pPr>
        <w:rPr>
          <w:lang w:eastAsia="en-US"/>
        </w:rPr>
      </w:pPr>
    </w:p>
    <w:p xmlns:wp14="http://schemas.microsoft.com/office/word/2010/wordml" w:rsidR="000F58FE" w:rsidP="00D40E74" w:rsidRDefault="000F58FE" w14:paraId="3254BC2F" wp14:textId="77777777">
      <w:pPr>
        <w:rPr>
          <w:lang w:eastAsia="en-US"/>
        </w:rPr>
      </w:pPr>
    </w:p>
    <w:p xmlns:wp14="http://schemas.microsoft.com/office/word/2010/wordml" w:rsidRPr="007E5CBA" w:rsidR="000F58FE" w:rsidP="000F58FE" w:rsidRDefault="00275E36" w14:paraId="338E5171" wp14:textId="77777777">
      <w:pPr>
        <w:jc w:val="center"/>
        <w:rPr>
          <w:b/>
          <w:lang w:eastAsia="en-US"/>
        </w:rPr>
      </w:pPr>
      <w:r>
        <w:rPr>
          <w:b/>
          <w:lang w:eastAsia="en-US"/>
        </w:rPr>
        <w:t>Figure.8</w:t>
      </w:r>
      <w:r w:rsidRPr="007E5CBA" w:rsidR="000F58FE">
        <w:rPr>
          <w:b/>
          <w:lang w:eastAsia="en-US"/>
        </w:rPr>
        <w:t xml:space="preserve"> login failure alert box</w:t>
      </w:r>
    </w:p>
    <w:p xmlns:wp14="http://schemas.microsoft.com/office/word/2010/wordml" w:rsidR="000F58FE" w:rsidP="00D40E74" w:rsidRDefault="000F58FE" w14:paraId="651E9592" wp14:textId="77777777">
      <w:pPr>
        <w:rPr>
          <w:lang w:eastAsia="en-US"/>
        </w:rPr>
      </w:pPr>
    </w:p>
    <w:p xmlns:wp14="http://schemas.microsoft.com/office/word/2010/wordml" w:rsidR="000F58FE" w:rsidP="000F58FE" w:rsidRDefault="000F58FE" w14:paraId="655DE1D6" wp14:textId="77777777">
      <w:pPr>
        <w:pStyle w:val="Heading3"/>
        <w:rPr>
          <w:lang w:eastAsia="en-US"/>
        </w:rPr>
      </w:pPr>
      <w:bookmarkStart w:name="_Toc271071065" w:id="16"/>
      <w:r>
        <w:rPr>
          <w:lang w:eastAsia="en-US"/>
        </w:rPr>
        <w:t>Definition of reaming</w:t>
      </w:r>
      <w:bookmarkEnd w:id="16"/>
    </w:p>
    <w:p xmlns:wp14="http://schemas.microsoft.com/office/word/2010/wordml" w:rsidR="000F58FE" w:rsidP="000F58FE" w:rsidRDefault="000F58FE" w14:paraId="457611D0" wp14:textId="77777777">
      <w:pPr>
        <w:rPr>
          <w:lang w:eastAsia="en-US"/>
        </w:rPr>
      </w:pPr>
      <w:r>
        <w:rPr>
          <w:lang w:eastAsia="en-US"/>
        </w:rPr>
        <w:t xml:space="preserve"> We have decided to use </w:t>
      </w:r>
      <w:r w:rsidR="00B31FEF">
        <w:rPr>
          <w:lang w:eastAsia="en-US"/>
        </w:rPr>
        <w:t xml:space="preserve">the </w:t>
      </w:r>
      <w:r>
        <w:rPr>
          <w:lang w:eastAsia="en-US"/>
        </w:rPr>
        <w:t xml:space="preserve">tab bar for switching the panel, because it is easy to add and remove the panels on login/logout. We have decided that </w:t>
      </w:r>
      <w:r w:rsidR="00B31FEF">
        <w:rPr>
          <w:lang w:eastAsia="en-US"/>
        </w:rPr>
        <w:t xml:space="preserve">the </w:t>
      </w:r>
      <w:r>
        <w:rPr>
          <w:lang w:eastAsia="en-US"/>
        </w:rPr>
        <w:t>menu bar has “help” and “exit” to exit application and display copyright.</w:t>
      </w:r>
    </w:p>
    <w:p xmlns:wp14="http://schemas.microsoft.com/office/word/2010/wordml" w:rsidR="000F58FE" w:rsidP="000F58FE" w:rsidRDefault="000F58FE" w14:paraId="269E314A" wp14:textId="77777777">
      <w:pPr>
        <w:rPr>
          <w:lang w:eastAsia="en-U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18"/>
        <w:gridCol w:w="1710"/>
      </w:tblGrid>
      <w:tr xmlns:wp14="http://schemas.microsoft.com/office/word/2010/wordml" w:rsidR="00007748" w14:paraId="262DD0E1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7E5CBA" w:rsidRDefault="00007748" w14:paraId="21DC0ED0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File</w:t>
            </w:r>
          </w:p>
        </w:tc>
        <w:tc>
          <w:tcPr>
            <w:tcW w:w="1710" w:type="dxa"/>
            <w:shd w:val="clear" w:color="auto" w:fill="auto"/>
          </w:tcPr>
          <w:p w:rsidR="00007748" w:rsidP="007E5CBA" w:rsidRDefault="00007748" w14:paraId="6D912FBD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Help</w:t>
            </w:r>
          </w:p>
        </w:tc>
      </w:tr>
      <w:tr xmlns:wp14="http://schemas.microsoft.com/office/word/2010/wordml" w:rsidR="00007748" w14:paraId="0F10486E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7E5CBA" w:rsidRDefault="00007748" w14:paraId="7DF9E148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Login</w:t>
            </w:r>
          </w:p>
        </w:tc>
        <w:tc>
          <w:tcPr>
            <w:tcW w:w="1710" w:type="dxa"/>
            <w:tcBorders>
              <w:bottom w:val="single" w:color="auto" w:sz="4" w:space="0"/>
            </w:tcBorders>
            <w:shd w:val="clear" w:color="auto" w:fill="auto"/>
          </w:tcPr>
          <w:p w:rsidR="00007748" w:rsidP="007E5CBA" w:rsidRDefault="00007748" w14:paraId="125B26AA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About</w:t>
            </w:r>
          </w:p>
        </w:tc>
      </w:tr>
      <w:tr xmlns:wp14="http://schemas.microsoft.com/office/word/2010/wordml" w:rsidR="00007748" w14:paraId="1BDAED72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7E5CBA" w:rsidRDefault="00007748" w14:paraId="715AD1B7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Logout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748" w:rsidP="007E5CBA" w:rsidRDefault="00007748" w14:paraId="47341341" wp14:textId="77777777">
            <w:pPr>
              <w:rPr>
                <w:lang w:eastAsia="en-US"/>
              </w:rPr>
            </w:pPr>
          </w:p>
        </w:tc>
      </w:tr>
      <w:tr xmlns:wp14="http://schemas.microsoft.com/office/word/2010/wordml" w:rsidR="00007748" w14:paraId="4150C4C0" wp14:textId="77777777">
        <w:trPr>
          <w:jc w:val="center"/>
        </w:trPr>
        <w:tc>
          <w:tcPr>
            <w:tcW w:w="1818" w:type="dxa"/>
            <w:shd w:val="clear" w:color="auto" w:fill="auto"/>
          </w:tcPr>
          <w:p w:rsidR="00007748" w:rsidP="007E5CBA" w:rsidRDefault="00007748" w14:paraId="41D89666" wp14:textId="77777777">
            <w:pPr>
              <w:rPr>
                <w:lang w:eastAsia="en-US"/>
              </w:rPr>
            </w:pPr>
            <w:r>
              <w:rPr>
                <w:lang w:eastAsia="en-US"/>
              </w:rPr>
              <w:t>Exit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7748" w:rsidP="007E5CBA" w:rsidRDefault="00007748" w14:paraId="42EF2083" wp14:textId="77777777">
            <w:pPr>
              <w:rPr>
                <w:lang w:eastAsia="en-US"/>
              </w:rPr>
            </w:pPr>
          </w:p>
        </w:tc>
      </w:tr>
    </w:tbl>
    <w:p xmlns:wp14="http://schemas.microsoft.com/office/word/2010/wordml" w:rsidR="000F58FE" w:rsidP="000F58FE" w:rsidRDefault="000F58FE" w14:paraId="7B40C951" wp14:textId="77777777">
      <w:pPr>
        <w:rPr>
          <w:lang w:eastAsia="en-US"/>
        </w:rPr>
      </w:pPr>
    </w:p>
    <w:p xmlns:wp14="http://schemas.microsoft.com/office/word/2010/wordml" w:rsidRPr="007E5CBA" w:rsidR="000F58FE" w:rsidP="00FE3007" w:rsidRDefault="00FE3007" w14:paraId="7731B255" wp14:textId="77777777">
      <w:pPr>
        <w:jc w:val="center"/>
        <w:rPr>
          <w:b/>
          <w:lang w:eastAsia="en-US"/>
        </w:rPr>
      </w:pPr>
      <w:r w:rsidRPr="007E5CBA">
        <w:rPr>
          <w:b/>
          <w:lang w:eastAsia="en-US"/>
        </w:rPr>
        <w:t>Figure.</w:t>
      </w:r>
      <w:r w:rsidR="00275E36">
        <w:rPr>
          <w:b/>
          <w:lang w:eastAsia="en-US"/>
        </w:rPr>
        <w:t>9</w:t>
      </w:r>
      <w:r w:rsidRPr="007E5CBA">
        <w:rPr>
          <w:b/>
          <w:lang w:eastAsia="en-US"/>
        </w:rPr>
        <w:t xml:space="preserve"> Definition of menu bar</w:t>
      </w:r>
    </w:p>
    <w:p xmlns:wp14="http://schemas.microsoft.com/office/word/2010/wordml" w:rsidR="00FE3007" w:rsidP="00FE3007" w:rsidRDefault="00FE3007" w14:paraId="4B4D7232" wp14:textId="77777777">
      <w:pPr>
        <w:jc w:val="center"/>
        <w:rPr>
          <w:lang w:eastAsia="en-US"/>
        </w:rPr>
      </w:pPr>
    </w:p>
    <w:p xmlns:wp14="http://schemas.microsoft.com/office/word/2010/wordml" w:rsidRPr="00FE3007" w:rsidR="00FE3007" w:rsidP="00FE3007" w:rsidRDefault="00FE3007" w14:paraId="202C8643" wp14:textId="77777777">
      <w:pPr>
        <w:jc w:val="center"/>
        <w:rPr>
          <w:b/>
          <w:color w:val="FF0000"/>
          <w:sz w:val="32"/>
          <w:szCs w:val="32"/>
          <w:lang w:eastAsia="en-US"/>
        </w:rPr>
      </w:pPr>
      <w:r w:rsidRPr="00FE3007">
        <w:rPr>
          <w:b/>
          <w:color w:val="FF0000"/>
          <w:sz w:val="32"/>
          <w:szCs w:val="32"/>
          <w:lang w:eastAsia="en-US"/>
        </w:rPr>
        <w:t xml:space="preserve">I would like to know your </w:t>
      </w:r>
      <w:r>
        <w:rPr>
          <w:b/>
          <w:color w:val="FF0000"/>
          <w:sz w:val="32"/>
          <w:szCs w:val="32"/>
          <w:lang w:eastAsia="en-US"/>
        </w:rPr>
        <w:t>satisfaction level</w:t>
      </w:r>
      <w:r w:rsidRPr="00FE3007">
        <w:rPr>
          <w:b/>
          <w:color w:val="FF0000"/>
          <w:sz w:val="32"/>
          <w:szCs w:val="32"/>
          <w:lang w:eastAsia="en-US"/>
        </w:rPr>
        <w:t xml:space="preserve"> for these specifications</w:t>
      </w:r>
      <w:r>
        <w:rPr>
          <w:b/>
          <w:color w:val="FF0000"/>
          <w:sz w:val="32"/>
          <w:szCs w:val="32"/>
          <w:lang w:eastAsia="en-US"/>
        </w:rPr>
        <w:t>.</w:t>
      </w:r>
    </w:p>
    <w:p xmlns:wp14="http://schemas.microsoft.com/office/word/2010/wordml" w:rsidR="00FC3AD8" w:rsidRDefault="00FC3AD8" w14:paraId="2093CA67" wp14:textId="77777777">
      <w:pPr>
        <w:pageBreakBefore/>
        <w:rPr>
          <w:rFonts w:ascii="Book Antiqua" w:hAnsi="Book Antiqua" w:cs="Arial"/>
          <w:sz w:val="20"/>
          <w:szCs w:val="20"/>
        </w:rPr>
      </w:pPr>
    </w:p>
    <w:p xmlns:wp14="http://schemas.microsoft.com/office/word/2010/wordml" w:rsidRPr="00D43430" w:rsidR="0085174B" w:rsidP="0085174B" w:rsidRDefault="0085174B" w14:paraId="59F019BA" wp14:textId="77777777">
      <w:pPr>
        <w:pStyle w:val="Heading1"/>
      </w:pPr>
      <w:bookmarkStart w:name="_Toc271071066" w:id="17"/>
      <w:r w:rsidRPr="00D43430">
        <w:t>Entity Relationship (ER) Diagram</w:t>
      </w:r>
      <w:bookmarkEnd w:id="17"/>
    </w:p>
    <w:p xmlns:wp14="http://schemas.microsoft.com/office/word/2010/wordml" w:rsidR="0085174B" w:rsidP="0085174B" w:rsidRDefault="00AB0D88" w14:paraId="137114EB" wp14:textId="77777777">
      <w:pPr>
        <w:ind w:left="720"/>
      </w:pPr>
      <w:r>
        <w:t>We decided the ER Diagram from chapter 1.3. Each table has a primary key to avoid inconsistency.</w:t>
      </w:r>
    </w:p>
    <w:p xmlns:wp14="http://schemas.microsoft.com/office/word/2010/wordml" w:rsidR="0085174B" w:rsidP="0085174B" w:rsidRDefault="0085174B" w14:paraId="2503B197" wp14:textId="77777777"/>
    <w:tbl>
      <w:tblPr>
        <w:tblpPr w:leftFromText="180" w:rightFromText="180" w:vertAnchor="text" w:horzAnchor="page" w:tblpX="6163" w:tblpY="163"/>
        <w:tblW w:w="0" w:type="auto"/>
        <w:tblLayout w:type="fixed"/>
        <w:tblLook w:val="0000" w:firstRow="0" w:lastRow="0" w:firstColumn="0" w:lastColumn="0" w:noHBand="0" w:noVBand="0"/>
      </w:tblPr>
      <w:tblGrid>
        <w:gridCol w:w="2280"/>
        <w:gridCol w:w="1080"/>
      </w:tblGrid>
      <w:tr xmlns:wp14="http://schemas.microsoft.com/office/word/2010/wordml" w:rsidR="00AB0D88" w14:paraId="2C696997" wp14:textId="77777777">
        <w:tc>
          <w:tcPr>
            <w:tcW w:w="3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641A9130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Table : tContType</w:t>
            </w:r>
          </w:p>
        </w:tc>
      </w:tr>
      <w:tr xmlns:wp14="http://schemas.microsoft.com/office/word/2010/wordml" w:rsidR="00AB0D88" w14:paraId="58E27D35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399F413A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Column 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4A5531A6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</w:tr>
      <w:tr xmlns:wp14="http://schemas.microsoft.com/office/word/2010/wordml" w:rsidR="00AB0D88" w14:paraId="2F933AD8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24E055DA" wp14:textId="77777777">
            <w:pPr>
              <w:snapToGrid w:val="0"/>
              <w:rPr>
                <w:u w:val="single"/>
              </w:rPr>
            </w:pPr>
            <w:r>
              <w:rPr>
                <w:u w:val="single"/>
              </w:rPr>
              <w:t>cID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5BA6E627" wp14:textId="77777777">
            <w:pPr>
              <w:snapToGrid w:val="0"/>
            </w:pPr>
            <w:r>
              <w:t>PK</w:t>
            </w:r>
          </w:p>
        </w:tc>
      </w:tr>
      <w:tr xmlns:wp14="http://schemas.microsoft.com/office/word/2010/wordml" w:rsidR="00AB0D88" w14:paraId="6C526177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2E47B7A6" wp14:textId="77777777">
            <w:pPr>
              <w:snapToGrid w:val="0"/>
            </w:pPr>
            <w:r>
              <w:t>ContentName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6A09E912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AB0D88" w14:paraId="40B25DBE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74F3D9C2" wp14:textId="77777777">
            <w:pPr>
              <w:snapToGrid w:val="0"/>
            </w:pPr>
            <w:r>
              <w:t>ContentCost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33E67AC6" wp14:textId="77777777">
            <w:pPr>
              <w:snapToGrid w:val="0"/>
            </w:pPr>
            <w:r>
              <w:t>-</w:t>
            </w:r>
          </w:p>
        </w:tc>
      </w:tr>
    </w:tbl>
    <w:p xmlns:wp14="http://schemas.microsoft.com/office/word/2010/wordml" w:rsidR="0085174B" w:rsidP="0085174B" w:rsidRDefault="0085174B" w14:paraId="38288749" wp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80"/>
        <w:gridCol w:w="1080"/>
      </w:tblGrid>
      <w:tr xmlns:wp14="http://schemas.microsoft.com/office/word/2010/wordml" w:rsidR="0085174B" w14:paraId="3763C943" wp14:textId="77777777">
        <w:tc>
          <w:tcPr>
            <w:tcW w:w="3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FE3007" w14:paraId="39C8FEE5" wp14:textId="77777777">
            <w:pPr>
              <w:snapToGrid w:val="0"/>
              <w:rPr>
                <w:b/>
              </w:rPr>
            </w:pPr>
            <w:r>
              <w:rPr>
                <w:b/>
              </w:rPr>
              <w:t xml:space="preserve">Table : </w:t>
            </w:r>
            <w:r w:rsidR="008C5CA6">
              <w:rPr>
                <w:b/>
              </w:rPr>
              <w:t>t</w:t>
            </w:r>
            <w:r>
              <w:rPr>
                <w:b/>
              </w:rPr>
              <w:t>Employee</w:t>
            </w:r>
          </w:p>
        </w:tc>
      </w:tr>
      <w:tr xmlns:wp14="http://schemas.microsoft.com/office/word/2010/wordml" w:rsidR="0085174B" w14:paraId="7836ADC3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8C5CA6" w:rsidRDefault="0085174B" w14:paraId="1CE1C9C8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  <w:r w:rsidR="008C5CA6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7EBFBB9C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</w:tr>
      <w:tr xmlns:wp14="http://schemas.microsoft.com/office/word/2010/wordml" w:rsidR="0085174B" w14:paraId="10F7009B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FE3007" w14:paraId="2F7641E7" wp14:textId="77777777">
            <w:pPr>
              <w:snapToGrid w:val="0"/>
              <w:rPr>
                <w:u w:val="single"/>
              </w:rPr>
            </w:pPr>
            <w:r>
              <w:rPr>
                <w:u w:val="single"/>
              </w:rPr>
              <w:t>eID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D50DBD" w14:paraId="181FF260" wp14:textId="77777777">
            <w:pPr>
              <w:snapToGri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752" behindDoc="0" locked="0" layoutInCell="1" allowOverlap="1" wp14:anchorId="7BC03CAF" wp14:editId="777777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34290</wp:posOffset>
                      </wp:positionV>
                      <wp:extent cx="1162050" cy="1762125"/>
                      <wp:effectExtent l="9525" t="110490" r="114300" b="13335"/>
                      <wp:wrapNone/>
                      <wp:docPr id="170" name="AutoShap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176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131BEF9">
                    <v:shapetype id="_x0000_t32" coordsize="21600,21600" o:oned="t" filled="f" o:spt="32" path="m,l21600,21600e" w14:anchorId="653D7BC5">
                      <v:path fillok="f" arrowok="t" o:connecttype="none"/>
                      <o:lock v:ext="edit" shapetype="t"/>
                    </v:shapetype>
                    <v:shape id="AutoShape 164" style="position:absolute;margin-left:10.5pt;margin-top:2.7pt;width:91.5pt;height:138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">
                      <v:stroke endarrow="diamond" endarrowwidth="wide" endarrowlength="long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4671F037" wp14:editId="777777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120015</wp:posOffset>
                      </wp:positionV>
                      <wp:extent cx="285750" cy="1314450"/>
                      <wp:effectExtent l="9525" t="100965" r="95250" b="13335"/>
                      <wp:wrapNone/>
                      <wp:docPr id="169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5750" cy="1314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B1289F1">
                    <v:shape id="AutoShape 163" style="position:absolute;margin-left:3pt;margin-top:9.45pt;width:22.5pt;height:103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" w14:anchorId="0130F8D1">
                      <v:stroke endarrow="diamond" endarrowwidth="wide" endarrowlength="long"/>
                    </v:shape>
                  </w:pict>
                </mc:Fallback>
              </mc:AlternateContent>
            </w:r>
            <w:r w:rsidR="0085174B">
              <w:t>PK</w:t>
            </w:r>
          </w:p>
        </w:tc>
      </w:tr>
      <w:tr xmlns:wp14="http://schemas.microsoft.com/office/word/2010/wordml" w:rsidR="0085174B" w14:paraId="5A4C129D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C5CA6" w14:paraId="5B241743" wp14:textId="77777777">
            <w:pPr>
              <w:snapToGrid w:val="0"/>
            </w:pPr>
            <w:r>
              <w:t>eName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1BBD13F9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8C5CA6" w14:paraId="7949209B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C5CA6" w:rsidP="00D40E74" w:rsidRDefault="008C5CA6" w14:paraId="60D75466" wp14:textId="77777777">
            <w:pPr>
              <w:snapToGrid w:val="0"/>
            </w:pPr>
            <w:r>
              <w:t>ePassword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C5CA6" w:rsidP="00D40E74" w:rsidRDefault="008C5CA6" w14:paraId="0BE14808" wp14:textId="77777777">
            <w:pPr>
              <w:snapToGrid w:val="0"/>
            </w:pPr>
            <w:r>
              <w:t>-</w:t>
            </w:r>
          </w:p>
        </w:tc>
      </w:tr>
    </w:tbl>
    <w:p xmlns:wp14="http://schemas.microsoft.com/office/word/2010/wordml" w:rsidR="0085174B" w:rsidP="0085174B" w:rsidRDefault="0085174B" w14:paraId="20BD9A1A" wp14:textId="77777777"/>
    <w:tbl>
      <w:tblPr>
        <w:tblpPr w:leftFromText="180" w:rightFromText="180" w:vertAnchor="text" w:horzAnchor="page" w:tblpX="5998" w:tblpY="136"/>
        <w:tblW w:w="0" w:type="auto"/>
        <w:tblLayout w:type="fixed"/>
        <w:tblLook w:val="0000" w:firstRow="0" w:lastRow="0" w:firstColumn="0" w:lastColumn="0" w:noHBand="0" w:noVBand="0"/>
      </w:tblPr>
      <w:tblGrid>
        <w:gridCol w:w="2280"/>
        <w:gridCol w:w="1080"/>
      </w:tblGrid>
      <w:tr xmlns:wp14="http://schemas.microsoft.com/office/word/2010/wordml" w:rsidR="00AB0D88" w14:paraId="333B0D73" wp14:textId="77777777">
        <w:tc>
          <w:tcPr>
            <w:tcW w:w="3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6F34A797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Table : tPageType</w:t>
            </w:r>
          </w:p>
        </w:tc>
      </w:tr>
      <w:tr xmlns:wp14="http://schemas.microsoft.com/office/word/2010/wordml" w:rsidR="00AB0D88" w14:paraId="490E3818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42306A90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Column 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1AF9621F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</w:tr>
      <w:tr xmlns:wp14="http://schemas.microsoft.com/office/word/2010/wordml" w:rsidR="00AB0D88" w14:paraId="20F0E23A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00442937" wp14:textId="77777777">
            <w:pPr>
              <w:snapToGrid w:val="0"/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59E925EF" wp14:textId="77777777">
            <w:pPr>
              <w:snapToGrid w:val="0"/>
            </w:pPr>
            <w:r>
              <w:t>PK</w:t>
            </w:r>
          </w:p>
        </w:tc>
      </w:tr>
      <w:tr xmlns:wp14="http://schemas.microsoft.com/office/word/2010/wordml" w:rsidR="00AB0D88" w14:paraId="38A53DDC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09332FF5" wp14:textId="77777777">
            <w:pPr>
              <w:snapToGrid w:val="0"/>
            </w:pPr>
            <w:r>
              <w:t>PageName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09FA2A7E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AB0D88" w14:paraId="1AF9F6E6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27A397E1" wp14:textId="77777777">
            <w:pPr>
              <w:snapToGrid w:val="0"/>
            </w:pPr>
            <w:r>
              <w:t>PageCost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237AFA41" wp14:textId="77777777">
            <w:pPr>
              <w:snapToGrid w:val="0"/>
            </w:pPr>
            <w:r>
              <w:t>-</w:t>
            </w:r>
          </w:p>
        </w:tc>
      </w:tr>
    </w:tbl>
    <w:p xmlns:wp14="http://schemas.microsoft.com/office/word/2010/wordml" w:rsidR="00AB0D88" w:rsidP="0085174B" w:rsidRDefault="00AB0D88" w14:paraId="0C136CF1" wp14:textId="77777777"/>
    <w:tbl>
      <w:tblPr>
        <w:tblpPr w:leftFromText="180" w:rightFromText="180" w:vertAnchor="text" w:horzAnchor="margin" w:tblpY="100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990"/>
      </w:tblGrid>
      <w:tr xmlns:wp14="http://schemas.microsoft.com/office/word/2010/wordml" w:rsidR="00AB0D88" w14:paraId="4A1581F4" wp14:textId="77777777">
        <w:tc>
          <w:tcPr>
            <w:tcW w:w="2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6385E89E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Table :tOrder</w:t>
            </w:r>
          </w:p>
        </w:tc>
      </w:tr>
      <w:tr xmlns:wp14="http://schemas.microsoft.com/office/word/2010/wordml" w:rsidR="00AB0D88" w14:paraId="1908D3E6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6053DC0D" wp14:textId="77777777">
            <w:pPr>
              <w:snapToGrid w:val="0"/>
            </w:pPr>
            <w:r>
              <w:t>oId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D50DBD" w14:paraId="5A31A9B1" wp14:textId="77777777">
            <w:pPr>
              <w:snapToGri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776" behindDoc="0" locked="0" layoutInCell="1" allowOverlap="1" wp14:anchorId="0B2B5BED" wp14:editId="7777777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106680</wp:posOffset>
                      </wp:positionV>
                      <wp:extent cx="1028700" cy="695325"/>
                      <wp:effectExtent l="13970" t="106680" r="109855" b="7620"/>
                      <wp:wrapNone/>
                      <wp:docPr id="167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695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8AD4001">
                    <v:shape id="AutoShape 165" style="position:absolute;margin-left:34.1pt;margin-top:8.4pt;width:81pt;height:54.7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" w14:anchorId="04A170EC">
                      <v:stroke endarrow="diamond" endarrowwidth="wide" endarrowlength="long"/>
                    </v:shape>
                  </w:pict>
                </mc:Fallback>
              </mc:AlternateContent>
            </w:r>
            <w:r w:rsidR="00AB0D88">
              <w:t>PK</w:t>
            </w:r>
          </w:p>
        </w:tc>
      </w:tr>
      <w:tr xmlns:wp14="http://schemas.microsoft.com/office/word/2010/wordml" w:rsidR="00AB0D88" w14:paraId="4BB0E002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5DBC7100" wp14:textId="77777777">
            <w:pPr>
              <w:snapToGrid w:val="0"/>
            </w:pPr>
            <w:r>
              <w:t>eID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3F43237D" wp14:textId="77777777">
            <w:pPr>
              <w:snapToGrid w:val="0"/>
            </w:pPr>
            <w:r>
              <w:t>FK</w:t>
            </w:r>
          </w:p>
        </w:tc>
      </w:tr>
      <w:tr xmlns:wp14="http://schemas.microsoft.com/office/word/2010/wordml" w:rsidR="00AB0D88" w14:paraId="0A424C1C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 w:rsidR="00AB0D88" w:rsidP="00AB0D88" w:rsidRDefault="00AB0D88" w14:paraId="55B33781" wp14:textId="77777777">
            <w:pPr>
              <w:snapToGrid w:val="0"/>
            </w:pPr>
            <w:r>
              <w:t>cName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3AD8BB85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AB0D88" w14:paraId="4452F022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 w:rsidR="00AB0D88" w:rsidP="00AB0D88" w:rsidRDefault="00AB0D88" w14:paraId="2EBBCFAB" wp14:textId="77777777">
            <w:pPr>
              <w:snapToGrid w:val="0"/>
            </w:pPr>
            <w:r>
              <w:t>aCont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47087C3C" wp14:textId="77777777">
            <w:pPr>
              <w:snapToGrid w:val="0"/>
            </w:pPr>
            <w:r>
              <w:t>FK</w:t>
            </w:r>
          </w:p>
        </w:tc>
      </w:tr>
      <w:tr xmlns:wp14="http://schemas.microsoft.com/office/word/2010/wordml" w:rsidR="00AB0D88" w14:paraId="2A0E7643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 w:rsidR="00AB0D88" w:rsidP="00AB0D88" w:rsidRDefault="00AB0D88" w14:paraId="58B4D288" wp14:textId="77777777">
            <w:pPr>
              <w:snapToGrid w:val="0"/>
            </w:pPr>
            <w:r>
              <w:t>aSize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64C15D81" wp14:textId="77777777">
            <w:pPr>
              <w:snapToGrid w:val="0"/>
            </w:pPr>
            <w:r>
              <w:t>FK</w:t>
            </w:r>
          </w:p>
        </w:tc>
      </w:tr>
      <w:tr xmlns:wp14="http://schemas.microsoft.com/office/word/2010/wordml" w:rsidR="00AB0D88" w14:paraId="511B4E16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 w:rsidR="00AB0D88" w:rsidP="00AB0D88" w:rsidRDefault="00AB0D88" w14:paraId="69342731" wp14:textId="77777777">
            <w:pPr>
              <w:snapToGrid w:val="0"/>
            </w:pPr>
            <w:r>
              <w:t>aPage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D50DBD" w14:paraId="77F74F19" wp14:textId="77777777">
            <w:pPr>
              <w:snapToGri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800" behindDoc="0" locked="0" layoutInCell="1" allowOverlap="1" wp14:anchorId="702B85BD" wp14:editId="7777777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46355</wp:posOffset>
                      </wp:positionV>
                      <wp:extent cx="895350" cy="447675"/>
                      <wp:effectExtent l="13970" t="8255" r="109855" b="106045"/>
                      <wp:wrapNone/>
                      <wp:docPr id="166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241CE37">
                    <v:shape id="AutoShape 166" style="position:absolute;margin-left:34.1pt;margin-top:3.65pt;width:70.5pt;height:3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" w14:anchorId="4B6EBB43">
                      <v:stroke endarrow="diamond" endarrowwidth="wide" endarrowlength="long"/>
                    </v:shape>
                  </w:pict>
                </mc:Fallback>
              </mc:AlternateContent>
            </w:r>
            <w:r w:rsidR="00AB0D88">
              <w:t>FK</w:t>
            </w:r>
          </w:p>
        </w:tc>
      </w:tr>
      <w:tr xmlns:wp14="http://schemas.microsoft.com/office/word/2010/wordml" w:rsidR="00AB0D88" w14:paraId="1DDA5AFA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015F3B6E" wp14:textId="77777777">
            <w:pPr>
              <w:snapToGrid w:val="0"/>
            </w:pPr>
            <w:r>
              <w:t>aBill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3AC2E41B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AB0D88" w14:paraId="125CD36E" wp14:textId="77777777"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24BC8F15" wp14:textId="77777777">
            <w:pPr>
              <w:snapToGrid w:val="0"/>
            </w:pPr>
            <w:r>
              <w:t>aPostingDate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09D9AC6E" wp14:textId="77777777">
            <w:pPr>
              <w:snapToGrid w:val="0"/>
            </w:pPr>
            <w:r>
              <w:t>-</w:t>
            </w:r>
          </w:p>
        </w:tc>
      </w:tr>
    </w:tbl>
    <w:p xmlns:wp14="http://schemas.microsoft.com/office/word/2010/wordml" w:rsidR="00AB0D88" w:rsidP="0085174B" w:rsidRDefault="00AB0D88" w14:paraId="0A392C6A" wp14:textId="77777777"/>
    <w:p xmlns:wp14="http://schemas.microsoft.com/office/word/2010/wordml" w:rsidR="00AB0D88" w:rsidP="0085174B" w:rsidRDefault="00AB0D88" w14:paraId="290583F9" wp14:textId="77777777"/>
    <w:p xmlns:wp14="http://schemas.microsoft.com/office/word/2010/wordml" w:rsidR="00AB0D88" w:rsidP="0085174B" w:rsidRDefault="00AB0D88" w14:paraId="68F21D90" wp14:textId="77777777"/>
    <w:p xmlns:wp14="http://schemas.microsoft.com/office/word/2010/wordml" w:rsidR="00AB0D88" w:rsidP="0085174B" w:rsidRDefault="00AB0D88" w14:paraId="13C326F3" wp14:textId="77777777"/>
    <w:p xmlns:wp14="http://schemas.microsoft.com/office/word/2010/wordml" w:rsidR="008C5CA6" w:rsidP="0085174B" w:rsidRDefault="008C5CA6" w14:paraId="4853B841" wp14:textId="77777777"/>
    <w:p xmlns:wp14="http://schemas.microsoft.com/office/word/2010/wordml" w:rsidR="00AB0D88" w:rsidP="0085174B" w:rsidRDefault="00AB0D88" w14:paraId="50125231" wp14:textId="77777777"/>
    <w:p xmlns:wp14="http://schemas.microsoft.com/office/word/2010/wordml" w:rsidR="00AB0D88" w:rsidP="0085174B" w:rsidRDefault="00AB0D88" w14:paraId="5A25747A" wp14:textId="77777777"/>
    <w:tbl>
      <w:tblPr>
        <w:tblpPr w:leftFromText="180" w:rightFromText="180" w:vertAnchor="text" w:horzAnchor="page" w:tblpX="5758" w:tblpY="-32"/>
        <w:tblW w:w="0" w:type="auto"/>
        <w:tblLayout w:type="fixed"/>
        <w:tblLook w:val="0000" w:firstRow="0" w:lastRow="0" w:firstColumn="0" w:lastColumn="0" w:noHBand="0" w:noVBand="0"/>
      </w:tblPr>
      <w:tblGrid>
        <w:gridCol w:w="2280"/>
        <w:gridCol w:w="1080"/>
      </w:tblGrid>
      <w:tr xmlns:wp14="http://schemas.microsoft.com/office/word/2010/wordml" w:rsidR="00AB0D88" w14:paraId="17BE26C1" wp14:textId="77777777">
        <w:tc>
          <w:tcPr>
            <w:tcW w:w="3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14BF34C8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Table : tSizeType</w:t>
            </w:r>
          </w:p>
        </w:tc>
      </w:tr>
      <w:tr xmlns:wp14="http://schemas.microsoft.com/office/word/2010/wordml" w:rsidR="00AB0D88" w14:paraId="0961E57F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65962648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Column 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063FB267" wp14:textId="77777777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</w:tr>
      <w:tr xmlns:wp14="http://schemas.microsoft.com/office/word/2010/wordml" w:rsidR="00AB0D88" w14:paraId="635210C8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17DFCDCF" wp14:textId="77777777">
            <w:pPr>
              <w:snapToGrid w:val="0"/>
              <w:rPr>
                <w:u w:val="single"/>
              </w:rPr>
            </w:pPr>
            <w:r>
              <w:rPr>
                <w:u w:val="single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1DCEED2D" wp14:textId="77777777">
            <w:pPr>
              <w:snapToGrid w:val="0"/>
            </w:pPr>
            <w:r>
              <w:t>PK</w:t>
            </w:r>
          </w:p>
        </w:tc>
      </w:tr>
      <w:tr xmlns:wp14="http://schemas.microsoft.com/office/word/2010/wordml" w:rsidR="00AB0D88" w14:paraId="27449313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534B65D5" wp14:textId="77777777">
            <w:pPr>
              <w:snapToGrid w:val="0"/>
            </w:pPr>
            <w:r>
              <w:t>SizeName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2A9CB6E2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AB0D88" w14:paraId="7440AA63" wp14:textId="77777777"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B0D88" w:rsidP="00AB0D88" w:rsidRDefault="00AB0D88" w14:paraId="799F8471" wp14:textId="77777777">
            <w:pPr>
              <w:snapToGrid w:val="0"/>
            </w:pPr>
            <w:r>
              <w:t>SizeWeight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B0D88" w:rsidP="00AB0D88" w:rsidRDefault="00AB0D88" w14:paraId="0A5B7069" wp14:textId="77777777">
            <w:pPr>
              <w:snapToGrid w:val="0"/>
            </w:pPr>
            <w:r>
              <w:t>-</w:t>
            </w:r>
          </w:p>
        </w:tc>
      </w:tr>
    </w:tbl>
    <w:p xmlns:wp14="http://schemas.microsoft.com/office/word/2010/wordml" w:rsidR="00AB0D88" w:rsidP="0085174B" w:rsidRDefault="00AB0D88" w14:paraId="09B8D95D" wp14:textId="77777777"/>
    <w:p xmlns:wp14="http://schemas.microsoft.com/office/word/2010/wordml" w:rsidR="00AB0D88" w:rsidP="0085174B" w:rsidRDefault="00AB0D88" w14:paraId="78BEFD2A" wp14:textId="77777777"/>
    <w:p xmlns:wp14="http://schemas.microsoft.com/office/word/2010/wordml" w:rsidR="008C5CA6" w:rsidP="0085174B" w:rsidRDefault="008C5CA6" w14:paraId="27A76422" wp14:textId="77777777"/>
    <w:p xmlns:wp14="http://schemas.microsoft.com/office/word/2010/wordml" w:rsidR="008C5CA6" w:rsidP="0085174B" w:rsidRDefault="008C5CA6" w14:paraId="49206A88" wp14:textId="77777777"/>
    <w:p xmlns:wp14="http://schemas.microsoft.com/office/word/2010/wordml" w:rsidR="008C5CA6" w:rsidP="0085174B" w:rsidRDefault="008C5CA6" w14:paraId="67B7A70C" wp14:textId="77777777"/>
    <w:p xmlns:wp14="http://schemas.microsoft.com/office/word/2010/wordml" w:rsidR="008C5CA6" w:rsidP="0085174B" w:rsidRDefault="008C5CA6" w14:paraId="71887C79" wp14:textId="77777777"/>
    <w:p xmlns:wp14="http://schemas.microsoft.com/office/word/2010/wordml" w:rsidR="0085174B" w:rsidP="0085174B" w:rsidRDefault="0085174B" w14:paraId="3B7FD67C" wp14:textId="77777777"/>
    <w:p xmlns:wp14="http://schemas.microsoft.com/office/word/2010/wordml" w:rsidR="0085174B" w:rsidP="0085174B" w:rsidRDefault="00AB0D88" w14:paraId="7B5A3BA7" wp14:textId="77777777">
      <w:pPr>
        <w:jc w:val="center"/>
        <w:rPr>
          <w:b/>
        </w:rPr>
      </w:pPr>
      <w:r>
        <w:rPr>
          <w:b/>
        </w:rPr>
        <w:t>Figure 2</w:t>
      </w:r>
      <w:r w:rsidR="007E5CBA">
        <w:rPr>
          <w:b/>
        </w:rPr>
        <w:t>.1</w:t>
      </w:r>
      <w:r>
        <w:rPr>
          <w:b/>
        </w:rPr>
        <w:t xml:space="preserve"> ER Diagram</w:t>
      </w:r>
      <w:r w:rsidR="0085174B">
        <w:rPr>
          <w:b/>
        </w:rPr>
        <w:t xml:space="preserve"> </w:t>
      </w:r>
    </w:p>
    <w:p xmlns:wp14="http://schemas.microsoft.com/office/word/2010/wordml" w:rsidR="0085174B" w:rsidP="0085174B" w:rsidRDefault="0085174B" w14:paraId="38D6B9B6" wp14:textId="77777777"/>
    <w:p xmlns:wp14="http://schemas.microsoft.com/office/word/2010/wordml" w:rsidR="0085174B" w:rsidP="0085174B" w:rsidRDefault="0085174B" w14:paraId="22F860BB" wp14:textId="77777777"/>
    <w:p xmlns:wp14="http://schemas.microsoft.com/office/word/2010/wordml" w:rsidR="0085174B" w:rsidP="0085174B" w:rsidRDefault="0085174B" w14:paraId="698536F5" wp14:textId="77777777">
      <w:pPr>
        <w:pageBreakBefore/>
      </w:pPr>
    </w:p>
    <w:p xmlns:wp14="http://schemas.microsoft.com/office/word/2010/wordml" w:rsidR="0085174B" w:rsidP="0085174B" w:rsidRDefault="0085174B" w14:paraId="7BC1BAF2" wp14:textId="77777777"/>
    <w:p xmlns:wp14="http://schemas.microsoft.com/office/word/2010/wordml" w:rsidR="0085174B" w:rsidP="0085174B" w:rsidRDefault="0085174B" w14:paraId="22B48618" wp14:textId="77777777">
      <w:pPr>
        <w:pStyle w:val="Heading2"/>
      </w:pPr>
      <w:bookmarkStart w:name="_Toc271071067" w:id="18"/>
      <w:r>
        <w:t>Database Design/Structure</w:t>
      </w:r>
      <w:bookmarkEnd w:id="18"/>
    </w:p>
    <w:p xmlns:wp14="http://schemas.microsoft.com/office/word/2010/wordml" w:rsidR="0085174B" w:rsidP="0085174B" w:rsidRDefault="0085174B" w14:paraId="61C988F9" wp14:textId="77777777"/>
    <w:p xmlns:wp14="http://schemas.microsoft.com/office/word/2010/wordml" w:rsidR="0085174B" w:rsidP="0085174B" w:rsidRDefault="0085174B" w14:paraId="151BE80F" wp14:textId="77777777">
      <w:pPr>
        <w:ind w:firstLine="720"/>
      </w:pPr>
      <w:r>
        <w:t>The table stru</w:t>
      </w:r>
      <w:r w:rsidR="00AB0D88">
        <w:t>cture in the database is given</w:t>
      </w:r>
      <w:r>
        <w:t>.</w:t>
      </w:r>
    </w:p>
    <w:p xmlns:wp14="http://schemas.microsoft.com/office/word/2010/wordml" w:rsidR="0085174B" w:rsidP="0085174B" w:rsidRDefault="0085174B" w14:paraId="3B22BB7D" wp14:textId="77777777"/>
    <w:p xmlns:wp14="http://schemas.microsoft.com/office/word/2010/wordml" w:rsidR="007E5CBA" w:rsidP="0085174B" w:rsidRDefault="007E5CBA" w14:paraId="4EC733E2" wp14:textId="77777777">
      <w:r>
        <w:t xml:space="preserve">tOrder table </w:t>
      </w:r>
      <w:r w:rsidR="00B31FEF">
        <w:t>contains</w:t>
      </w:r>
      <w:r>
        <w:t>s all order data from customers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6"/>
        <w:gridCol w:w="1397"/>
        <w:gridCol w:w="1080"/>
        <w:gridCol w:w="1080"/>
        <w:gridCol w:w="1080"/>
        <w:gridCol w:w="2323"/>
      </w:tblGrid>
      <w:tr xmlns:wp14="http://schemas.microsoft.com/office/word/2010/wordml" w:rsidR="0085174B" w14:paraId="71ABB91F" wp14:textId="77777777">
        <w:tc>
          <w:tcPr>
            <w:tcW w:w="86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AB0D88" w14:paraId="0C72FC09" wp14:textId="7777777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Table : tOrder</w:t>
            </w:r>
          </w:p>
        </w:tc>
      </w:tr>
      <w:tr xmlns:wp14="http://schemas.microsoft.com/office/word/2010/wordml" w:rsidR="0085174B" w14:paraId="56CC2982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D034C60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</w:p>
          <w:p w:rsidR="0085174B" w:rsidP="00D40E74" w:rsidRDefault="0085174B" w14:paraId="0D909AED" wp14:textId="7777777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7B2A907E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5A47BAE5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Max Digits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7DA81784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2AE95D51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Null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3684F335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xmlns:wp14="http://schemas.microsoft.com/office/word/2010/wordml" w:rsidR="0085174B" w14:paraId="638458DE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34CD2881" wp14:textId="77777777">
            <w:pPr>
              <w:snapToGrid w:val="0"/>
            </w:pPr>
            <w:r>
              <w:t>oID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00DF73D6" wp14:textId="77777777">
            <w:pPr>
              <w:snapToGrid w:val="0"/>
            </w:pPr>
            <w: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6DF7B9A8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6C824C0F" wp14:textId="77777777">
            <w:pPr>
              <w:snapToGrid w:val="0"/>
              <w:jc w:val="center"/>
            </w:pPr>
            <w:r>
              <w:t>PK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C625688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03CDB2DA" wp14:textId="77777777">
            <w:pPr>
              <w:snapToGrid w:val="0"/>
              <w:jc w:val="center"/>
            </w:pPr>
            <w:r>
              <w:t>Identity(1,1)</w:t>
            </w:r>
          </w:p>
        </w:tc>
      </w:tr>
      <w:tr xmlns:wp14="http://schemas.microsoft.com/office/word/2010/wordml" w:rsidR="0085174B" w14:paraId="5FE97E62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7DE92537" wp14:textId="77777777">
            <w:pPr>
              <w:snapToGrid w:val="0"/>
            </w:pPr>
            <w:r>
              <w:t>eID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1585947B" wp14:textId="77777777">
            <w:pPr>
              <w:snapToGrid w:val="0"/>
            </w:pPr>
            <w: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41ED30F3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63BCFB86" wp14:textId="77777777">
            <w:pPr>
              <w:snapToGrid w:val="0"/>
              <w:jc w:val="center"/>
            </w:pPr>
            <w:r>
              <w:t>FK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243F107E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AB0D88" w14:paraId="385BCCCA" wp14:textId="77777777">
            <w:pPr>
              <w:snapToGrid w:val="0"/>
              <w:jc w:val="center"/>
            </w:pPr>
            <w:r>
              <w:t>tEmployee</w:t>
            </w:r>
          </w:p>
        </w:tc>
      </w:tr>
      <w:tr xmlns:wp14="http://schemas.microsoft.com/office/word/2010/wordml" w:rsidR="0085174B" w14:paraId="6BE39650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697E4FF4" wp14:textId="77777777">
            <w:pPr>
              <w:snapToGrid w:val="0"/>
            </w:pPr>
            <w:r>
              <w:t>aCont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3956D66D" wp14:textId="77777777">
            <w:pPr>
              <w:snapToGrid w:val="0"/>
            </w:pPr>
            <w:r>
              <w:t>smallint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798B00B3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40B07ED2" wp14:textId="77777777">
            <w:pPr>
              <w:snapToGrid w:val="0"/>
              <w:jc w:val="center"/>
            </w:pPr>
            <w:r>
              <w:t>FK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55834DC6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AB0D88" w14:paraId="5D051AB7" wp14:textId="77777777">
            <w:pPr>
              <w:snapToGrid w:val="0"/>
              <w:jc w:val="center"/>
            </w:pPr>
            <w:r>
              <w:t>tContType</w:t>
            </w:r>
          </w:p>
        </w:tc>
      </w:tr>
      <w:tr xmlns:wp14="http://schemas.microsoft.com/office/word/2010/wordml" w:rsidR="0085174B" w14:paraId="220E12EA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1031A826" wp14:textId="77777777">
            <w:pPr>
              <w:snapToGrid w:val="0"/>
            </w:pPr>
            <w:r>
              <w:t>aPage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601D64B5" wp14:textId="77777777">
            <w:pPr>
              <w:snapToGrid w:val="0"/>
            </w:pPr>
            <w:r>
              <w:t>smallint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781E6FF2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6B4002F8" wp14:textId="77777777">
            <w:pPr>
              <w:snapToGrid w:val="0"/>
              <w:jc w:val="center"/>
            </w:pPr>
            <w:r>
              <w:t>FK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16C8B955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AB0D88" w14:paraId="152EB131" wp14:textId="77777777">
            <w:pPr>
              <w:snapToGrid w:val="0"/>
              <w:jc w:val="center"/>
            </w:pPr>
            <w:r>
              <w:t>tPageType</w:t>
            </w:r>
          </w:p>
        </w:tc>
      </w:tr>
      <w:tr xmlns:wp14="http://schemas.microsoft.com/office/word/2010/wordml" w:rsidR="0085174B" w14:paraId="2E6C46F3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603A415F" wp14:textId="77777777">
            <w:pPr>
              <w:snapToGrid w:val="0"/>
            </w:pPr>
            <w:r>
              <w:t>aSize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7D10B1F8" wp14:textId="77777777">
            <w:pPr>
              <w:snapToGrid w:val="0"/>
            </w:pPr>
            <w:r>
              <w:t>smallint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6A595F49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16832D8A" wp14:textId="77777777">
            <w:pPr>
              <w:snapToGrid w:val="0"/>
              <w:jc w:val="center"/>
            </w:pPr>
            <w:r>
              <w:t>FK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80683F8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AB0D88" w14:paraId="3CDC4ADC" wp14:textId="77777777">
            <w:pPr>
              <w:snapToGrid w:val="0"/>
              <w:jc w:val="center"/>
            </w:pPr>
            <w:r>
              <w:t>tSizeType</w:t>
            </w:r>
          </w:p>
        </w:tc>
      </w:tr>
      <w:tr xmlns:wp14="http://schemas.microsoft.com/office/word/2010/wordml" w:rsidR="0085174B" w14:paraId="11E93E29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3DBEFEED" wp14:textId="77777777">
            <w:pPr>
              <w:snapToGrid w:val="0"/>
            </w:pPr>
            <w:r>
              <w:t>aBill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3F85C117" wp14:textId="77777777">
            <w:pPr>
              <w:snapToGrid w:val="0"/>
            </w:pPr>
            <w:r>
              <w:t>money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541EC805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1E3FF041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0912C255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17B246DD" wp14:textId="77777777">
            <w:pPr>
              <w:snapToGrid w:val="0"/>
              <w:jc w:val="center"/>
            </w:pPr>
          </w:p>
        </w:tc>
      </w:tr>
      <w:tr xmlns:wp14="http://schemas.microsoft.com/office/word/2010/wordml" w:rsidR="0085174B" w14:paraId="76B0B1FB" wp14:textId="77777777"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12CAC316" wp14:textId="77777777">
            <w:pPr>
              <w:snapToGrid w:val="0"/>
            </w:pPr>
            <w:r>
              <w:t>aPostingdate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AB0D88" w14:paraId="10EFD023" wp14:textId="77777777">
            <w:pPr>
              <w:snapToGrid w:val="0"/>
            </w:pPr>
            <w: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AB0D88" w:rsidRDefault="00AB0D88" w14:paraId="1096122A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48F00459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0AC5A9AF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60D9EF91" wp14:textId="77777777">
            <w:pPr>
              <w:snapToGrid w:val="0"/>
              <w:jc w:val="center"/>
            </w:pPr>
            <w:r>
              <w:t>-</w:t>
            </w:r>
          </w:p>
        </w:tc>
      </w:tr>
    </w:tbl>
    <w:p xmlns:wp14="http://schemas.microsoft.com/office/word/2010/wordml" w:rsidR="0085174B" w:rsidP="0085174B" w:rsidRDefault="0085174B" w14:paraId="6BF89DA3" wp14:textId="77777777"/>
    <w:p xmlns:wp14="http://schemas.microsoft.com/office/word/2010/wordml" w:rsidR="0085174B" w:rsidP="0085174B" w:rsidRDefault="007E5CBA" w14:paraId="62952A67" wp14:textId="77777777">
      <w:pPr>
        <w:ind w:left="720"/>
        <w:jc w:val="center"/>
        <w:rPr>
          <w:b/>
        </w:rPr>
      </w:pPr>
      <w:r>
        <w:rPr>
          <w:b/>
        </w:rPr>
        <w:t>Figure 2.2 tOrder table</w:t>
      </w:r>
    </w:p>
    <w:p xmlns:wp14="http://schemas.microsoft.com/office/word/2010/wordml" w:rsidR="0085174B" w:rsidP="0085174B" w:rsidRDefault="0085174B" w14:paraId="5C3E0E74" wp14:textId="77777777"/>
    <w:p xmlns:wp14="http://schemas.microsoft.com/office/word/2010/wordml" w:rsidR="0085174B" w:rsidP="0085174B" w:rsidRDefault="0085174B" w14:paraId="66A1FAB9" wp14:textId="77777777"/>
    <w:p xmlns:wp14="http://schemas.microsoft.com/office/word/2010/wordml" w:rsidR="0085174B" w:rsidP="0085174B" w:rsidRDefault="007E5CBA" w14:paraId="58971B1C" wp14:textId="77777777">
      <w:r>
        <w:t xml:space="preserve">tEmployee table </w:t>
      </w:r>
      <w:r w:rsidR="00B31FEF">
        <w:t>contains</w:t>
      </w:r>
      <w:r>
        <w:t xml:space="preserve"> all employee users information.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9"/>
        <w:gridCol w:w="1440"/>
        <w:gridCol w:w="1080"/>
        <w:gridCol w:w="1080"/>
        <w:gridCol w:w="1080"/>
        <w:gridCol w:w="2322"/>
      </w:tblGrid>
      <w:tr xmlns:wp14="http://schemas.microsoft.com/office/word/2010/wordml" w:rsidR="0085174B" w14:paraId="5475636E" wp14:textId="77777777">
        <w:tc>
          <w:tcPr>
            <w:tcW w:w="873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7E5CBA" w14:paraId="40C71B93" wp14:textId="7777777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Table : tEmployee</w:t>
            </w:r>
          </w:p>
        </w:tc>
      </w:tr>
      <w:tr xmlns:wp14="http://schemas.microsoft.com/office/word/2010/wordml" w:rsidR="0085174B" w14:paraId="3FF474D6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1710A87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</w:p>
          <w:p w:rsidR="0085174B" w:rsidP="00D40E74" w:rsidRDefault="0085174B" w14:paraId="76CAFD79" wp14:textId="7777777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6061145F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0A620909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Max Digits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42783B02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E615636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Null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653C03CD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xmlns:wp14="http://schemas.microsoft.com/office/word/2010/wordml" w:rsidR="0085174B" w14:paraId="4EA56A45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7E5CBA" w14:paraId="05CEB18C" wp14:textId="77777777">
            <w:pPr>
              <w:snapToGrid w:val="0"/>
            </w:pPr>
            <w:r>
              <w:t>eID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1E27A2E4" wp14:textId="77777777">
            <w:pPr>
              <w:snapToGrid w:val="0"/>
            </w:pPr>
            <w: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7E5CBA" w14:paraId="0812ED9E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9432FD6" wp14:textId="77777777">
            <w:pPr>
              <w:snapToGrid w:val="0"/>
              <w:jc w:val="center"/>
            </w:pPr>
            <w:r>
              <w:t>PK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6DAB45E6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1FAF18AE" wp14:textId="77777777">
            <w:pPr>
              <w:snapToGrid w:val="0"/>
              <w:jc w:val="center"/>
            </w:pPr>
            <w:r>
              <w:t>Identity(1,1)</w:t>
            </w:r>
          </w:p>
        </w:tc>
      </w:tr>
      <w:tr xmlns:wp14="http://schemas.microsoft.com/office/word/2010/wordml" w:rsidR="0085174B" w14:paraId="00B0C304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7E5CBA" w14:paraId="02BACA10" wp14:textId="77777777">
            <w:pPr>
              <w:snapToGrid w:val="0"/>
            </w:pPr>
            <w:r>
              <w:t>eName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B43D7DC" wp14:textId="77777777">
            <w:pPr>
              <w:snapToGrid w:val="0"/>
            </w:pPr>
            <w: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7E5CBA" w14:paraId="55440C04" wp14:textId="77777777">
            <w:pPr>
              <w:snapToGrid w:val="0"/>
              <w:jc w:val="center"/>
            </w:pPr>
            <w:r>
              <w:t>64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30FB2EC7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5174B" w:rsidP="00D40E74" w:rsidRDefault="0085174B" w14:paraId="047A6013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5174B" w:rsidP="00D40E74" w:rsidRDefault="0085174B" w14:paraId="3A53A7B2" wp14:textId="77777777">
            <w:pPr>
              <w:snapToGrid w:val="0"/>
              <w:jc w:val="center"/>
            </w:pPr>
            <w:r>
              <w:t>-</w:t>
            </w:r>
          </w:p>
        </w:tc>
      </w:tr>
      <w:tr xmlns:wp14="http://schemas.microsoft.com/office/word/2010/wordml" w:rsidR="007E5CBA" w14:paraId="502B6833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D40E74" w:rsidRDefault="007E5CBA" w14:paraId="60818068" wp14:textId="77777777">
            <w:pPr>
              <w:snapToGrid w:val="0"/>
            </w:pPr>
            <w:r>
              <w:t>ePassword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D40E74" w:rsidRDefault="007E5CBA" w14:paraId="51BD88CE" wp14:textId="77777777">
            <w:pPr>
              <w:snapToGrid w:val="0"/>
            </w:pPr>
            <w: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D40E74" w:rsidRDefault="007E5CBA" w14:paraId="434292C4" wp14:textId="77777777">
            <w:pPr>
              <w:snapToGrid w:val="0"/>
              <w:jc w:val="center"/>
            </w:pPr>
            <w:r>
              <w:t>32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D40E74" w:rsidRDefault="007E5CBA" w14:paraId="0512896E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D40E74" w:rsidRDefault="007E5CBA" w14:paraId="12837EF5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D40E74" w:rsidRDefault="007E5CBA" w14:paraId="6644F91B" wp14:textId="77777777">
            <w:pPr>
              <w:snapToGrid w:val="0"/>
              <w:jc w:val="center"/>
            </w:pPr>
            <w:r>
              <w:t>-</w:t>
            </w:r>
          </w:p>
        </w:tc>
      </w:tr>
    </w:tbl>
    <w:p xmlns:wp14="http://schemas.microsoft.com/office/word/2010/wordml" w:rsidR="0085174B" w:rsidP="0085174B" w:rsidRDefault="0085174B" w14:paraId="76BB753C" wp14:textId="77777777"/>
    <w:p xmlns:wp14="http://schemas.microsoft.com/office/word/2010/wordml" w:rsidR="0085174B" w:rsidP="0085174B" w:rsidRDefault="0085174B" w14:paraId="29AD9D5E" wp14:textId="77777777">
      <w:pPr>
        <w:ind w:left="720"/>
        <w:jc w:val="center"/>
        <w:rPr>
          <w:b/>
        </w:rPr>
      </w:pPr>
      <w:r>
        <w:rPr>
          <w:b/>
        </w:rPr>
        <w:t>Fig</w:t>
      </w:r>
      <w:r w:rsidR="007E5CBA">
        <w:rPr>
          <w:b/>
        </w:rPr>
        <w:t>ure 2.3 tEmployee</w:t>
      </w:r>
      <w:r>
        <w:rPr>
          <w:b/>
        </w:rPr>
        <w:t xml:space="preserve"> table</w:t>
      </w:r>
    </w:p>
    <w:p xmlns:wp14="http://schemas.microsoft.com/office/word/2010/wordml" w:rsidR="0085174B" w:rsidP="0085174B" w:rsidRDefault="0085174B" w14:paraId="513DA1E0" wp14:textId="77777777"/>
    <w:p xmlns:wp14="http://schemas.microsoft.com/office/word/2010/wordml" w:rsidR="0085174B" w:rsidP="0085174B" w:rsidRDefault="0085174B" w14:paraId="75CAC6F5" wp14:textId="77777777"/>
    <w:p xmlns:wp14="http://schemas.microsoft.com/office/word/2010/wordml" w:rsidR="007E5CBA" w:rsidP="007E5CBA" w:rsidRDefault="007E5CBA" w14:paraId="06D3BB3F" wp14:textId="77777777">
      <w:r>
        <w:t xml:space="preserve">ContType table </w:t>
      </w:r>
      <w:r w:rsidR="00B31FEF">
        <w:t>contains</w:t>
      </w:r>
      <w:r>
        <w:t xml:space="preserve"> content type names and fees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9"/>
        <w:gridCol w:w="1440"/>
        <w:gridCol w:w="1080"/>
        <w:gridCol w:w="1080"/>
        <w:gridCol w:w="1080"/>
        <w:gridCol w:w="2322"/>
      </w:tblGrid>
      <w:tr xmlns:wp14="http://schemas.microsoft.com/office/word/2010/wordml" w:rsidR="007E5CBA" w14:paraId="166F62B1" wp14:textId="77777777">
        <w:tc>
          <w:tcPr>
            <w:tcW w:w="873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C14B1C" w14:paraId="2B073095" wp14:textId="7777777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Table : tContType</w:t>
            </w:r>
          </w:p>
        </w:tc>
      </w:tr>
      <w:tr xmlns:wp14="http://schemas.microsoft.com/office/word/2010/wordml" w:rsidR="007E5CBA" w14:paraId="2EC5CA0E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1CAC3372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</w:p>
          <w:p w:rsidR="007E5CBA" w:rsidP="007E5CBA" w:rsidRDefault="007E5CBA" w14:paraId="5D4478A0" wp14:textId="7777777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7F8850AC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5B10606E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Max Digits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647FCC8B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9952DF3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Null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34E8A8B8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xmlns:wp14="http://schemas.microsoft.com/office/word/2010/wordml" w:rsidR="007E5CBA" w14:paraId="14F466BB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99F6300" wp14:textId="77777777">
            <w:pPr>
              <w:snapToGrid w:val="0"/>
            </w:pPr>
            <w:r>
              <w:t>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6B79CF5E" wp14:textId="77777777">
            <w:pPr>
              <w:snapToGrid w:val="0"/>
            </w:pPr>
            <w: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7EB2007A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CAB3EDF" wp14:textId="77777777">
            <w:pPr>
              <w:snapToGrid w:val="0"/>
              <w:jc w:val="center"/>
            </w:pPr>
            <w:r>
              <w:t>PK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54FDE033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1623D835" wp14:textId="77777777">
            <w:pPr>
              <w:snapToGrid w:val="0"/>
              <w:jc w:val="center"/>
            </w:pPr>
            <w:r>
              <w:t>Identity(1,1)</w:t>
            </w:r>
          </w:p>
        </w:tc>
      </w:tr>
      <w:tr xmlns:wp14="http://schemas.microsoft.com/office/word/2010/wordml" w:rsidR="007E5CBA" w14:paraId="7BB271F4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3D84C3B2" wp14:textId="77777777">
            <w:pPr>
              <w:snapToGrid w:val="0"/>
            </w:pPr>
            <w:r>
              <w:t>ContentName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B1001A0" wp14:textId="77777777">
            <w:pPr>
              <w:snapToGrid w:val="0"/>
            </w:pPr>
            <w: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EB5E791" wp14:textId="77777777">
            <w:pPr>
              <w:snapToGrid w:val="0"/>
              <w:jc w:val="center"/>
            </w:pPr>
            <w:r>
              <w:t>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6D21969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9200341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137965D0" wp14:textId="77777777">
            <w:pPr>
              <w:snapToGrid w:val="0"/>
              <w:jc w:val="center"/>
            </w:pPr>
            <w:r>
              <w:t>-</w:t>
            </w:r>
          </w:p>
        </w:tc>
      </w:tr>
      <w:tr xmlns:wp14="http://schemas.microsoft.com/office/word/2010/wordml" w:rsidR="007E5CBA" w14:paraId="351FE2E3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2BC178B7" wp14:textId="77777777">
            <w:pPr>
              <w:snapToGrid w:val="0"/>
            </w:pPr>
            <w:r>
              <w:t>Cost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77F1D83D" wp14:textId="77777777">
            <w:pPr>
              <w:snapToGrid w:val="0"/>
            </w:pPr>
            <w:r>
              <w:t>money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225F3DF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15BE4A3C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6C546D8C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6D93BE19" wp14:textId="77777777">
            <w:pPr>
              <w:snapToGrid w:val="0"/>
              <w:jc w:val="center"/>
            </w:pPr>
            <w:r>
              <w:t>-</w:t>
            </w:r>
          </w:p>
        </w:tc>
      </w:tr>
    </w:tbl>
    <w:p xmlns:wp14="http://schemas.microsoft.com/office/word/2010/wordml" w:rsidR="007E5CBA" w:rsidP="007E5CBA" w:rsidRDefault="007E5CBA" w14:paraId="66060428" wp14:textId="77777777"/>
    <w:p xmlns:wp14="http://schemas.microsoft.com/office/word/2010/wordml" w:rsidR="007E5CBA" w:rsidP="007E5CBA" w:rsidRDefault="007E5CBA" w14:paraId="1CA23797" wp14:textId="77777777">
      <w:r>
        <w:t>We have already decided default values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67"/>
        <w:gridCol w:w="2885"/>
        <w:gridCol w:w="2878"/>
      </w:tblGrid>
      <w:tr xmlns:wp14="http://schemas.microsoft.com/office/word/2010/wordml" w:rsidR="007E5CBA" w14:paraId="12850808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4F558AA3" wp14:textId="77777777">
            <w:r>
              <w:t>cID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6A967BAF" wp14:textId="77777777">
            <w:r>
              <w:t>Content Name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05C0D96D" wp14:textId="77777777">
            <w:r>
              <w:t>Cost</w:t>
            </w:r>
          </w:p>
        </w:tc>
      </w:tr>
      <w:tr xmlns:wp14="http://schemas.microsoft.com/office/word/2010/wordml" w:rsidR="007E5CBA" w14:paraId="2AC822D5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649841BE" wp14:textId="77777777">
            <w:r>
              <w:t>1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0AD39C94" wp14:textId="77777777">
            <w:r>
              <w:t>Text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34CE38C2" wp14:textId="77777777">
            <w:r>
              <w:t>200.00</w:t>
            </w:r>
          </w:p>
        </w:tc>
      </w:tr>
      <w:tr xmlns:wp14="http://schemas.microsoft.com/office/word/2010/wordml" w:rsidR="007E5CBA" w14:paraId="27EA7A06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18F999B5" wp14:textId="77777777">
            <w:r>
              <w:t>2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6EA25262" wp14:textId="77777777">
            <w:r>
              <w:t>Graphics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3F9AEABA" wp14:textId="77777777">
            <w:r>
              <w:t>500.00</w:t>
            </w:r>
          </w:p>
        </w:tc>
      </w:tr>
    </w:tbl>
    <w:p xmlns:wp14="http://schemas.microsoft.com/office/word/2010/wordml" w:rsidR="007E5CBA" w:rsidP="007E5CBA" w:rsidRDefault="007E5CBA" w14:paraId="1D0656FE" wp14:textId="77777777"/>
    <w:p xmlns:wp14="http://schemas.microsoft.com/office/word/2010/wordml" w:rsidRPr="007E5CBA" w:rsidR="00FC3AD8" w:rsidP="007E5CBA" w:rsidRDefault="007E5CBA" w14:paraId="4AEA3175" wp14:textId="77777777">
      <w:pPr>
        <w:ind w:left="720"/>
        <w:jc w:val="center"/>
        <w:rPr>
          <w:b/>
        </w:rPr>
      </w:pPr>
      <w:r>
        <w:rPr>
          <w:b/>
        </w:rPr>
        <w:t>Figure 2.3 tContType table</w:t>
      </w:r>
      <w:bookmarkEnd w:id="6"/>
    </w:p>
    <w:p xmlns:wp14="http://schemas.microsoft.com/office/word/2010/wordml" w:rsidR="007E5CBA" w:rsidP="007E5CBA" w:rsidRDefault="007E5CBA" w14:paraId="4FB818B9" wp14:textId="77777777">
      <w:r>
        <w:t xml:space="preserve">PageType table </w:t>
      </w:r>
      <w:r w:rsidR="00B31FEF">
        <w:t>contains</w:t>
      </w:r>
      <w:r>
        <w:t xml:space="preserve"> page type names and fees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9"/>
        <w:gridCol w:w="1440"/>
        <w:gridCol w:w="1080"/>
        <w:gridCol w:w="1080"/>
        <w:gridCol w:w="1080"/>
        <w:gridCol w:w="2322"/>
      </w:tblGrid>
      <w:tr xmlns:wp14="http://schemas.microsoft.com/office/word/2010/wordml" w:rsidR="007E5CBA" w14:paraId="3A207488" wp14:textId="77777777">
        <w:tc>
          <w:tcPr>
            <w:tcW w:w="873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C14B1C" w14:paraId="313E4443" wp14:textId="7777777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Table : tPageType</w:t>
            </w:r>
          </w:p>
        </w:tc>
      </w:tr>
      <w:tr xmlns:wp14="http://schemas.microsoft.com/office/word/2010/wordml" w:rsidR="007E5CBA" w14:paraId="0B5002B2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87AA5EB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</w:p>
          <w:p w:rsidR="007E5CBA" w:rsidP="007E5CBA" w:rsidRDefault="007E5CBA" w14:paraId="44BD188F" wp14:textId="7777777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2EB11C42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5AA9AF0E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Max Digits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238F8B1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3883FE35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Null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50E4FD80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xmlns:wp14="http://schemas.microsoft.com/office/word/2010/wordml" w:rsidR="007E5CBA" w14:paraId="3BAA52A8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533594EA" wp14:textId="77777777">
            <w:pPr>
              <w:snapToGrid w:val="0"/>
            </w:pPr>
            <w:r>
              <w:t>pID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4C280B4" wp14:textId="77777777">
            <w:pPr>
              <w:snapToGrid w:val="0"/>
            </w:pPr>
            <w: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7E9F9063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F3B0871" wp14:textId="77777777">
            <w:pPr>
              <w:snapToGrid w:val="0"/>
              <w:jc w:val="center"/>
            </w:pPr>
            <w:r>
              <w:t>PK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60E55E2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368AE279" wp14:textId="77777777">
            <w:pPr>
              <w:snapToGrid w:val="0"/>
              <w:jc w:val="center"/>
            </w:pPr>
            <w:r>
              <w:t>Identity(1,1)</w:t>
            </w:r>
          </w:p>
        </w:tc>
      </w:tr>
      <w:tr xmlns:wp14="http://schemas.microsoft.com/office/word/2010/wordml" w:rsidR="007E5CBA" w14:paraId="00C78394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642DE9EF" wp14:textId="77777777">
            <w:pPr>
              <w:snapToGrid w:val="0"/>
            </w:pPr>
            <w:r>
              <w:t>Page 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081808D2" wp14:textId="77777777">
            <w:pPr>
              <w:snapToGrid w:val="0"/>
            </w:pPr>
            <w: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632BF140" wp14:textId="77777777">
            <w:pPr>
              <w:snapToGrid w:val="0"/>
              <w:jc w:val="center"/>
            </w:pPr>
            <w:r>
              <w:t>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23E6F9EE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5F823EE5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44102F52" wp14:textId="77777777">
            <w:pPr>
              <w:snapToGrid w:val="0"/>
              <w:jc w:val="center"/>
            </w:pPr>
            <w:r>
              <w:t>-</w:t>
            </w:r>
          </w:p>
        </w:tc>
      </w:tr>
      <w:tr xmlns:wp14="http://schemas.microsoft.com/office/word/2010/wordml" w:rsidR="007E5CBA" w14:paraId="2D9D36EF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EA7E8EB" wp14:textId="77777777">
            <w:pPr>
              <w:snapToGrid w:val="0"/>
            </w:pPr>
            <w:r>
              <w:t>Cost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1561CE4B" wp14:textId="77777777">
            <w:pPr>
              <w:snapToGrid w:val="0"/>
            </w:pPr>
            <w:r>
              <w:t>Money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3BFD354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2634DCBF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E5CBA" w:rsidP="007E5CBA" w:rsidRDefault="007E5CBA" w14:paraId="49A5502A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E5CBA" w:rsidP="007E5CBA" w:rsidRDefault="007E5CBA" w14:paraId="4C200C20" wp14:textId="77777777">
            <w:pPr>
              <w:snapToGrid w:val="0"/>
              <w:jc w:val="center"/>
            </w:pPr>
            <w:r>
              <w:t>-</w:t>
            </w:r>
          </w:p>
        </w:tc>
      </w:tr>
    </w:tbl>
    <w:p xmlns:wp14="http://schemas.microsoft.com/office/word/2010/wordml" w:rsidR="007E5CBA" w:rsidP="007E5CBA" w:rsidRDefault="007E5CBA" w14:paraId="7B37605A" wp14:textId="77777777"/>
    <w:p xmlns:wp14="http://schemas.microsoft.com/office/word/2010/wordml" w:rsidR="007E5CBA" w:rsidP="007E5CBA" w:rsidRDefault="007E5CBA" w14:paraId="6F0B5BA8" wp14:textId="77777777">
      <w:r>
        <w:t>We have already decided default values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68"/>
        <w:gridCol w:w="2880"/>
        <w:gridCol w:w="2882"/>
      </w:tblGrid>
      <w:tr xmlns:wp14="http://schemas.microsoft.com/office/word/2010/wordml" w:rsidR="007E5CBA" w14:paraId="50D8C3E6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3B3F6052" wp14:textId="77777777">
            <w:r>
              <w:t>pID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659E3AF8" wp14:textId="77777777">
            <w:r>
              <w:t>Page Name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1D571F46" wp14:textId="77777777">
            <w:r>
              <w:t>Cost</w:t>
            </w:r>
          </w:p>
        </w:tc>
      </w:tr>
      <w:tr xmlns:wp14="http://schemas.microsoft.com/office/word/2010/wordml" w:rsidR="007E5CBA" w14:paraId="1498FA3D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56B20A0C" wp14:textId="77777777">
            <w:r>
              <w:t>1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6C7EC2CF" wp14:textId="77777777">
            <w:r>
              <w:t>Front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7C7D080B" wp14:textId="77777777">
            <w:r>
              <w:t>1000.00</w:t>
            </w:r>
          </w:p>
        </w:tc>
      </w:tr>
      <w:tr xmlns:wp14="http://schemas.microsoft.com/office/word/2010/wordml" w:rsidR="007E5CBA" w14:paraId="7D66F595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7144751B" wp14:textId="77777777">
            <w:r>
              <w:t>2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71C171BE" wp14:textId="77777777">
            <w:r>
              <w:t>Second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7B43105F" wp14:textId="77777777">
            <w:r>
              <w:t>700.00</w:t>
            </w:r>
          </w:p>
        </w:tc>
      </w:tr>
      <w:tr xmlns:wp14="http://schemas.microsoft.com/office/word/2010/wordml" w:rsidR="007E5CBA" w14:paraId="0E980DF7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5FCD5EC4" wp14:textId="77777777">
            <w:r>
              <w:t>3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0F54435E" wp14:textId="77777777">
            <w:r>
              <w:t>Middle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358CE7A0" wp14:textId="77777777">
            <w:r>
              <w:t>500.00</w:t>
            </w:r>
          </w:p>
        </w:tc>
      </w:tr>
      <w:tr xmlns:wp14="http://schemas.microsoft.com/office/word/2010/wordml" w:rsidR="007E5CBA" w14:paraId="4B72C627" wp14:textId="77777777">
        <w:tc>
          <w:tcPr>
            <w:tcW w:w="2952" w:type="dxa"/>
            <w:shd w:val="clear" w:color="auto" w:fill="auto"/>
          </w:tcPr>
          <w:p w:rsidR="007E5CBA" w:rsidP="007E5CBA" w:rsidRDefault="007E5CBA" w14:paraId="2598DEE6" wp14:textId="77777777">
            <w:r>
              <w:t>4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62270F8F" wp14:textId="77777777">
            <w:r>
              <w:t>Last</w:t>
            </w:r>
          </w:p>
        </w:tc>
        <w:tc>
          <w:tcPr>
            <w:tcW w:w="2952" w:type="dxa"/>
            <w:shd w:val="clear" w:color="auto" w:fill="auto"/>
          </w:tcPr>
          <w:p w:rsidR="007E5CBA" w:rsidP="007E5CBA" w:rsidRDefault="007E5CBA" w14:paraId="6F2AE2E4" wp14:textId="77777777">
            <w:r>
              <w:t>800.00</w:t>
            </w:r>
          </w:p>
        </w:tc>
      </w:tr>
    </w:tbl>
    <w:p xmlns:wp14="http://schemas.microsoft.com/office/word/2010/wordml" w:rsidR="007E5CBA" w:rsidP="007E5CBA" w:rsidRDefault="007E5CBA" w14:paraId="394798F2" wp14:textId="77777777"/>
    <w:p xmlns:wp14="http://schemas.microsoft.com/office/word/2010/wordml" w:rsidR="007E5CBA" w:rsidP="007E5CBA" w:rsidRDefault="007E5CBA" w14:paraId="3889A505" wp14:textId="77777777"/>
    <w:p xmlns:wp14="http://schemas.microsoft.com/office/word/2010/wordml" w:rsidR="007E5CBA" w:rsidP="007E5CBA" w:rsidRDefault="007E5CBA" w14:paraId="574C0725" wp14:textId="77777777">
      <w:pPr>
        <w:ind w:left="720"/>
        <w:jc w:val="center"/>
        <w:rPr>
          <w:b/>
        </w:rPr>
      </w:pPr>
      <w:r>
        <w:rPr>
          <w:b/>
        </w:rPr>
        <w:t>Figure 2.3 tPageType table</w:t>
      </w:r>
    </w:p>
    <w:p xmlns:wp14="http://schemas.microsoft.com/office/word/2010/wordml" w:rsidR="007E5CBA" w:rsidRDefault="007E5CBA" w14:paraId="29079D35" wp14:textId="77777777">
      <w:pPr>
        <w:jc w:val="both"/>
        <w:rPr>
          <w:rFonts w:ascii="Book Antiqua" w:hAnsi="Book Antiqua" w:cs="Arial"/>
        </w:rPr>
      </w:pPr>
    </w:p>
    <w:p xmlns:wp14="http://schemas.microsoft.com/office/word/2010/wordml" w:rsidR="00C14B1C" w:rsidP="00C14B1C" w:rsidRDefault="00C14B1C" w14:paraId="6E951BB0" wp14:textId="77777777">
      <w:r>
        <w:t>SizeType table holds size type names and mulitiplex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9"/>
        <w:gridCol w:w="1440"/>
        <w:gridCol w:w="1080"/>
        <w:gridCol w:w="1080"/>
        <w:gridCol w:w="1080"/>
        <w:gridCol w:w="2322"/>
      </w:tblGrid>
      <w:tr xmlns:wp14="http://schemas.microsoft.com/office/word/2010/wordml" w:rsidR="00C14B1C" w14:paraId="59A08B5A" wp14:textId="77777777">
        <w:tc>
          <w:tcPr>
            <w:tcW w:w="873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14B1C" w:rsidP="007802BF" w:rsidRDefault="00C14B1C" w14:paraId="75D1C25C" wp14:textId="7777777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Table : tSizeType</w:t>
            </w:r>
          </w:p>
        </w:tc>
      </w:tr>
      <w:tr xmlns:wp14="http://schemas.microsoft.com/office/word/2010/wordml" w:rsidR="00C14B1C" w14:paraId="0CAE723A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2186654A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</w:p>
          <w:p w:rsidR="00C14B1C" w:rsidP="007802BF" w:rsidRDefault="00C14B1C" w14:paraId="178F8722" wp14:textId="7777777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0906D6C6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5AF0BE0F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Max Digits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197EF9B3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678FC977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Null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14B1C" w:rsidP="007802BF" w:rsidRDefault="00C14B1C" w14:paraId="617D99BB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xmlns:wp14="http://schemas.microsoft.com/office/word/2010/wordml" w:rsidR="00C14B1C" w14:paraId="60E0BF08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160813B4" wp14:textId="77777777">
            <w:pPr>
              <w:snapToGrid w:val="0"/>
            </w:pPr>
            <w:r>
              <w:t>sID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563CC88B" wp14:textId="77777777">
            <w:pPr>
              <w:snapToGrid w:val="0"/>
            </w:pPr>
            <w: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44B1D1E5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0CB05302" wp14:textId="77777777">
            <w:pPr>
              <w:snapToGrid w:val="0"/>
              <w:jc w:val="center"/>
            </w:pPr>
            <w:r>
              <w:t>PK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5791B4F8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14B1C" w:rsidP="007802BF" w:rsidRDefault="00C14B1C" w14:paraId="698ACC21" wp14:textId="77777777">
            <w:pPr>
              <w:snapToGrid w:val="0"/>
              <w:jc w:val="center"/>
            </w:pPr>
            <w:r>
              <w:t>Identity(1,1)</w:t>
            </w:r>
          </w:p>
        </w:tc>
      </w:tr>
      <w:tr xmlns:wp14="http://schemas.microsoft.com/office/word/2010/wordml" w:rsidR="00C14B1C" w14:paraId="47CE5193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0FFA71B0" wp14:textId="77777777">
            <w:pPr>
              <w:snapToGrid w:val="0"/>
            </w:pPr>
            <w:r>
              <w:t>Size 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4C043A0A" wp14:textId="77777777">
            <w:pPr>
              <w:snapToGrid w:val="0"/>
            </w:pPr>
            <w: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339EFE5D" wp14:textId="77777777">
            <w:pPr>
              <w:snapToGrid w:val="0"/>
              <w:jc w:val="center"/>
            </w:pPr>
            <w:r>
              <w:t>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5883A766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792A4298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14B1C" w:rsidP="007802BF" w:rsidRDefault="00C14B1C" w14:paraId="3D6B5426" wp14:textId="77777777">
            <w:pPr>
              <w:snapToGrid w:val="0"/>
              <w:jc w:val="center"/>
            </w:pPr>
            <w:r>
              <w:t>-</w:t>
            </w:r>
          </w:p>
        </w:tc>
      </w:tr>
      <w:tr xmlns:wp14="http://schemas.microsoft.com/office/word/2010/wordml" w:rsidR="00C14B1C" w14:paraId="5E645AEA" wp14:textId="77777777"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141CE3DF" wp14:textId="77777777">
            <w:pPr>
              <w:snapToGrid w:val="0"/>
            </w:pPr>
            <w:r>
              <w:t>Size Weight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77D1B9A5" wp14:textId="77777777">
            <w:pPr>
              <w:snapToGrid w:val="0"/>
            </w:pPr>
            <w: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56F1F96E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57540E0E" wp14:textId="77777777">
            <w:pPr>
              <w:snapToGrid w:val="0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14B1C" w:rsidP="007802BF" w:rsidRDefault="00C14B1C" w14:paraId="36659109" wp14:textId="77777777">
            <w:pPr>
              <w:snapToGrid w:val="0"/>
              <w:jc w:val="center"/>
            </w:pPr>
            <w:r>
              <w:t>NO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14B1C" w:rsidP="007802BF" w:rsidRDefault="00C14B1C" w14:paraId="154F8E33" wp14:textId="77777777">
            <w:pPr>
              <w:snapToGrid w:val="0"/>
              <w:jc w:val="center"/>
            </w:pPr>
            <w:r>
              <w:t>-</w:t>
            </w:r>
          </w:p>
        </w:tc>
      </w:tr>
    </w:tbl>
    <w:p xmlns:wp14="http://schemas.microsoft.com/office/word/2010/wordml" w:rsidR="00C14B1C" w:rsidP="00C14B1C" w:rsidRDefault="00C14B1C" w14:paraId="17686DC7" wp14:textId="77777777"/>
    <w:p xmlns:wp14="http://schemas.microsoft.com/office/word/2010/wordml" w:rsidR="00C14B1C" w:rsidP="00C14B1C" w:rsidRDefault="00C14B1C" w14:paraId="35B306DF" wp14:textId="77777777">
      <w:r>
        <w:t>We have already decided default values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71"/>
        <w:gridCol w:w="2886"/>
        <w:gridCol w:w="2873"/>
      </w:tblGrid>
      <w:tr xmlns:wp14="http://schemas.microsoft.com/office/word/2010/wordml" w:rsidR="00C14B1C" w14:paraId="46963C2B" wp14:textId="77777777">
        <w:tc>
          <w:tcPr>
            <w:tcW w:w="2952" w:type="dxa"/>
            <w:shd w:val="clear" w:color="auto" w:fill="auto"/>
          </w:tcPr>
          <w:p w:rsidR="00C14B1C" w:rsidP="007802BF" w:rsidRDefault="00C14B1C" w14:paraId="2D440689" wp14:textId="77777777">
            <w:r>
              <w:t>sID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4B7015EB" wp14:textId="77777777">
            <w:r>
              <w:t>Page Name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73D2B7E2" wp14:textId="77777777">
            <w:r>
              <w:t>Cost</w:t>
            </w:r>
          </w:p>
        </w:tc>
      </w:tr>
      <w:tr xmlns:wp14="http://schemas.microsoft.com/office/word/2010/wordml" w:rsidR="00C14B1C" w14:paraId="48C19C37" wp14:textId="77777777">
        <w:tc>
          <w:tcPr>
            <w:tcW w:w="2952" w:type="dxa"/>
            <w:shd w:val="clear" w:color="auto" w:fill="auto"/>
          </w:tcPr>
          <w:p w:rsidR="00C14B1C" w:rsidP="007802BF" w:rsidRDefault="00C14B1C" w14:paraId="249FAAB8" wp14:textId="77777777">
            <w:r>
              <w:t>1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71E1C48E" wp14:textId="77777777">
            <w:r>
              <w:t>Large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67BCEB95" wp14:textId="77777777">
            <w:r>
              <w:t>10.0</w:t>
            </w:r>
          </w:p>
        </w:tc>
      </w:tr>
      <w:tr xmlns:wp14="http://schemas.microsoft.com/office/word/2010/wordml" w:rsidR="00C14B1C" w14:paraId="11BCD191" wp14:textId="77777777">
        <w:tc>
          <w:tcPr>
            <w:tcW w:w="2952" w:type="dxa"/>
            <w:shd w:val="clear" w:color="auto" w:fill="auto"/>
          </w:tcPr>
          <w:p w:rsidR="00C14B1C" w:rsidP="007802BF" w:rsidRDefault="00C14B1C" w14:paraId="78E884CA" wp14:textId="77777777">
            <w:r>
              <w:t>2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06EE576F" wp14:textId="77777777">
            <w:r>
              <w:t>Medium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286B0249" wp14:textId="77777777">
            <w:r>
              <w:t>3.0</w:t>
            </w:r>
          </w:p>
        </w:tc>
      </w:tr>
      <w:tr xmlns:wp14="http://schemas.microsoft.com/office/word/2010/wordml" w:rsidR="00C14B1C" w14:paraId="77D519A8" wp14:textId="77777777">
        <w:tc>
          <w:tcPr>
            <w:tcW w:w="2952" w:type="dxa"/>
            <w:shd w:val="clear" w:color="auto" w:fill="auto"/>
          </w:tcPr>
          <w:p w:rsidR="00C14B1C" w:rsidP="007802BF" w:rsidRDefault="00C14B1C" w14:paraId="0B778152" wp14:textId="77777777">
            <w:r>
              <w:t>3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24D1BFCD" wp14:textId="77777777">
            <w:r>
              <w:t>Small</w:t>
            </w:r>
          </w:p>
        </w:tc>
        <w:tc>
          <w:tcPr>
            <w:tcW w:w="2952" w:type="dxa"/>
            <w:shd w:val="clear" w:color="auto" w:fill="auto"/>
          </w:tcPr>
          <w:p w:rsidR="00C14B1C" w:rsidP="007802BF" w:rsidRDefault="00C14B1C" w14:paraId="38F33F21" wp14:textId="77777777">
            <w:r>
              <w:t>1.0</w:t>
            </w:r>
          </w:p>
        </w:tc>
      </w:tr>
    </w:tbl>
    <w:p xmlns:wp14="http://schemas.microsoft.com/office/word/2010/wordml" w:rsidR="00C14B1C" w:rsidP="00C14B1C" w:rsidRDefault="00C14B1C" w14:paraId="53BD644D" wp14:textId="77777777"/>
    <w:p xmlns:wp14="http://schemas.microsoft.com/office/word/2010/wordml" w:rsidR="00C14B1C" w:rsidP="00C14B1C" w:rsidRDefault="00C14B1C" w14:paraId="1A3FAC43" wp14:textId="77777777"/>
    <w:p xmlns:wp14="http://schemas.microsoft.com/office/word/2010/wordml" w:rsidR="00C14B1C" w:rsidP="00C14B1C" w:rsidRDefault="00C14B1C" w14:paraId="4EEECB1B" wp14:textId="77777777">
      <w:pPr>
        <w:ind w:left="720"/>
        <w:jc w:val="center"/>
        <w:rPr>
          <w:b/>
        </w:rPr>
      </w:pPr>
      <w:r>
        <w:rPr>
          <w:b/>
        </w:rPr>
        <w:t>Figure 2.3 tSizeType table</w:t>
      </w:r>
    </w:p>
    <w:p xmlns:wp14="http://schemas.microsoft.com/office/word/2010/wordml" w:rsidR="00C14B1C" w:rsidRDefault="00C14B1C" w14:paraId="2BBD94B2" wp14:textId="77777777">
      <w:pPr>
        <w:jc w:val="both"/>
        <w:rPr>
          <w:rFonts w:ascii="Book Antiqua" w:hAnsi="Book Antiqua" w:cs="Arial"/>
        </w:rPr>
      </w:pPr>
    </w:p>
    <w:p xmlns:wp14="http://schemas.microsoft.com/office/word/2010/wordml" w:rsidR="00FC3AD8" w:rsidRDefault="00FC3AD8" w14:paraId="5854DE7F" wp14:textId="77777777">
      <w:pPr>
        <w:pageBreakBefore/>
        <w:autoSpaceDE w:val="0"/>
        <w:rPr>
          <w:rFonts w:ascii="Book Antiqua" w:hAnsi="Book Antiqua" w:cs="Arial"/>
          <w:szCs w:val="20"/>
        </w:rPr>
      </w:pPr>
    </w:p>
    <w:p xmlns:wp14="http://schemas.microsoft.com/office/word/2010/wordml" w:rsidR="00FC3AD8" w:rsidRDefault="00FC3AD8" w14:paraId="2CA7ADD4" wp14:textId="77777777">
      <w:pPr>
        <w:autoSpaceDE w:val="0"/>
        <w:rPr>
          <w:rFonts w:ascii="Book Antiqua" w:hAnsi="Book Antiqua" w:cs="Arial"/>
          <w:szCs w:val="20"/>
        </w:rPr>
      </w:pPr>
    </w:p>
    <w:p xmlns:wp14="http://schemas.microsoft.com/office/word/2010/wordml" w:rsidRPr="00D43430" w:rsidR="00FC3AD8" w:rsidP="0085174B" w:rsidRDefault="0054407C" w14:paraId="2E4BFA04" wp14:textId="77777777">
      <w:pPr>
        <w:pStyle w:val="Heading1"/>
      </w:pPr>
      <w:bookmarkStart w:name="_Toc271071068" w:id="19"/>
      <w:r>
        <w:t>Architecture and Design in</w:t>
      </w:r>
      <w:r w:rsidRPr="00D43430" w:rsidR="00FC3AD8">
        <w:t xml:space="preserve"> the Project</w:t>
      </w:r>
      <w:bookmarkEnd w:id="19"/>
    </w:p>
    <w:p xmlns:wp14="http://schemas.microsoft.com/office/word/2010/wordml" w:rsidR="00FC3AD8" w:rsidRDefault="00FC3AD8" w14:paraId="314EE24A" wp14:textId="77777777"/>
    <w:p xmlns:wp14="http://schemas.microsoft.com/office/word/2010/wordml" w:rsidR="00FC3AD8" w:rsidRDefault="00FC3AD8" w14:paraId="4B7F7A50" wp14:textId="77777777">
      <w:pPr>
        <w:ind w:left="360"/>
      </w:pPr>
      <w:r>
        <w:t>Figure 3.1-3.3 shows the architecture of the project.</w:t>
      </w:r>
    </w:p>
    <w:p xmlns:wp14="http://schemas.microsoft.com/office/word/2010/wordml" w:rsidR="00FC3AD8" w:rsidRDefault="00FC3AD8" w14:paraId="76614669" wp14:textId="77777777"/>
    <w:p xmlns:wp14="http://schemas.microsoft.com/office/word/2010/wordml" w:rsidR="00FC3AD8" w:rsidRDefault="00D50DBD" w14:paraId="56F1D7C6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0864" behindDoc="0" locked="0" layoutInCell="1" allowOverlap="1" wp14:anchorId="0D77EEBD" wp14:editId="7777777">
                <wp:simplePos x="0" y="0"/>
                <wp:positionH relativeFrom="column">
                  <wp:posOffset>833120</wp:posOffset>
                </wp:positionH>
                <wp:positionV relativeFrom="paragraph">
                  <wp:posOffset>163830</wp:posOffset>
                </wp:positionV>
                <wp:extent cx="3467100" cy="441325"/>
                <wp:effectExtent l="13970" t="11430" r="5080" b="13970"/>
                <wp:wrapNone/>
                <wp:docPr id="1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0" cy="44132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RDefault="007E5CBA" w14:paraId="3A08ADF0" wp14:textId="77777777">
                            <w:pPr>
                              <w:jc w:val="center"/>
                            </w:pPr>
                            <w:r>
                              <w:t>Tier1</w:t>
                            </w:r>
                          </w:p>
                          <w:p xmlns:wp14="http://schemas.microsoft.com/office/word/2010/wordml" w:rsidR="007E5CBA" w:rsidRDefault="00C14B1C" w14:paraId="44402663" wp14:textId="77777777">
                            <w:pPr>
                              <w:jc w:val="center"/>
                            </w:pPr>
                            <w:r>
                              <w:t>ADagent desktop application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A97C53">
              <v:rect id="Rectangle 3" style="position:absolute;margin-left:65.6pt;margin-top:12.9pt;width:273pt;height:34.7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spid="_x0000_s1060" fillcolor="#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">
                <v:stroke joinstyle="round"/>
                <v:textbox inset="0,0,0,0">
                  <w:txbxContent>
                    <w:p w:rsidR="007E5CBA" w:rsidRDefault="007E5CBA" w14:paraId="5D07C100" wp14:textId="77777777">
                      <w:pPr>
                        <w:jc w:val="center"/>
                      </w:pPr>
                      <w:r>
                        <w:t>Tier1</w:t>
                      </w:r>
                    </w:p>
                    <w:p w:rsidR="007E5CBA" w:rsidRDefault="00C14B1C" w14:paraId="16686791" wp14:textId="77777777">
                      <w:pPr>
                        <w:jc w:val="center"/>
                      </w:pPr>
                      <w:r>
                        <w:t>ADagent desktop application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57590049" wp14:textId="77777777">
      <w:pPr>
        <w:ind w:left="360"/>
        <w:rPr>
          <w:b/>
        </w:rPr>
      </w:pPr>
    </w:p>
    <w:p xmlns:wp14="http://schemas.microsoft.com/office/word/2010/wordml" w:rsidR="00FC3AD8" w:rsidRDefault="00FC3AD8" w14:paraId="0C5B615A" wp14:textId="77777777">
      <w:pPr>
        <w:rPr>
          <w:b/>
        </w:rPr>
      </w:pPr>
    </w:p>
    <w:p xmlns:wp14="http://schemas.microsoft.com/office/word/2010/wordml" w:rsidR="00FC3AD8" w:rsidRDefault="00D50DBD" w14:paraId="5000D53B" wp14:textId="77777777">
      <w:pPr>
        <w:jc w:val="center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1888" behindDoc="0" locked="0" layoutInCell="1" allowOverlap="1" wp14:anchorId="5BC77FF4" wp14:editId="7777777">
                <wp:simplePos x="0" y="0"/>
                <wp:positionH relativeFrom="column">
                  <wp:posOffset>2433320</wp:posOffset>
                </wp:positionH>
                <wp:positionV relativeFrom="paragraph">
                  <wp:posOffset>173990</wp:posOffset>
                </wp:positionV>
                <wp:extent cx="266700" cy="676275"/>
                <wp:effectExtent l="23495" t="12065" r="24130" b="6985"/>
                <wp:wrapNone/>
                <wp:docPr id="1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676275"/>
                        </a:xfrm>
                        <a:prstGeom prst="upDownArrow">
                          <a:avLst>
                            <a:gd name="adj1" fmla="val 50000"/>
                            <a:gd name="adj2" fmla="val 50479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94FB56">
              <v:shapetype id="_x0000_t70" coordsize="21600,21600" o:spt="70" adj="5400,4320" path="m10800,l21600@0@3@0@3@2,21600@2,10800,21600,0@2@1@2@1@0,0@0xe" w14:anchorId="765939E4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textboxrect="@1,@5,@3,@6" o:connecttype="custom" o:connectlocs="10800,0;0,@0;@1,10800;0,@2;10800,21600;21600,@2;@3,10800;21600,@0" o:connectangles="270,180,180,180,90,0,0,0"/>
                <v:handles>
                  <v:h position="#0,#1" xrange="0,10800" yrange="0,10800"/>
                </v:handles>
              </v:shapetype>
              <v:shape id="AutoShape 4" style="position:absolute;margin-left:191.6pt;margin-top:13.7pt;width:21pt;height:53.25pt;z-index:251621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9cf" type="#_x0000_t70" adj=",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">
                <v:stroke joinstyle="round"/>
              </v:shape>
            </w:pict>
          </mc:Fallback>
        </mc:AlternateContent>
      </w:r>
    </w:p>
    <w:p xmlns:wp14="http://schemas.microsoft.com/office/word/2010/wordml" w:rsidR="00FC3AD8" w:rsidRDefault="00FC3AD8" w14:paraId="792F1AA2" wp14:textId="77777777"/>
    <w:p xmlns:wp14="http://schemas.microsoft.com/office/word/2010/wordml" w:rsidR="00FC3AD8" w:rsidRDefault="00D50DBD" w14:paraId="421E8BAF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3936" behindDoc="0" locked="0" layoutInCell="1" allowOverlap="1" wp14:anchorId="17E67BE4" wp14:editId="7777777">
                <wp:simplePos x="0" y="0"/>
                <wp:positionH relativeFrom="column">
                  <wp:posOffset>2776220</wp:posOffset>
                </wp:positionH>
                <wp:positionV relativeFrom="paragraph">
                  <wp:posOffset>52705</wp:posOffset>
                </wp:positionV>
                <wp:extent cx="1838325" cy="285750"/>
                <wp:effectExtent l="4445" t="0" r="0" b="4445"/>
                <wp:wrapNone/>
                <wp:docPr id="1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RDefault="00C14B1C" w14:paraId="7733E95D" wp14:textId="77777777">
                            <w:pPr>
                              <w:jc w:val="center"/>
                            </w:pPr>
                            <w:r>
                              <w:t>JDBC Type4 driver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EAB44A">
              <v:rect id="Rectangle 6" style="position:absolute;margin-left:218.6pt;margin-top:4.15pt;width:144.75pt;height:22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spid="_x0000_s1061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">
                <v:stroke joinstyle="round"/>
                <v:textbox inset="0,0,0,0">
                  <w:txbxContent>
                    <w:p w:rsidR="007E5CBA" w:rsidRDefault="00C14B1C" w14:paraId="60EC8158" wp14:textId="77777777">
                      <w:pPr>
                        <w:jc w:val="center"/>
                      </w:pPr>
                      <w:r>
                        <w:t>JDBC Type4 driver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1A499DFC" wp14:textId="77777777"/>
    <w:p xmlns:wp14="http://schemas.microsoft.com/office/word/2010/wordml" w:rsidR="00FC3AD8" w:rsidRDefault="00FC3AD8" w14:paraId="5E7E3C41" wp14:textId="77777777"/>
    <w:p xmlns:wp14="http://schemas.microsoft.com/office/word/2010/wordml" w:rsidR="00FC3AD8" w:rsidRDefault="00D50DBD" w14:paraId="74379DA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2912" behindDoc="0" locked="0" layoutInCell="1" allowOverlap="1" wp14:anchorId="57104EC8" wp14:editId="7777777">
                <wp:simplePos x="0" y="0"/>
                <wp:positionH relativeFrom="column">
                  <wp:posOffset>833120</wp:posOffset>
                </wp:positionH>
                <wp:positionV relativeFrom="paragraph">
                  <wp:posOffset>110490</wp:posOffset>
                </wp:positionV>
                <wp:extent cx="3467100" cy="441325"/>
                <wp:effectExtent l="13970" t="5715" r="5080" b="10160"/>
                <wp:wrapNone/>
                <wp:docPr id="1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0" cy="44132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7E5CBA" w:rsidRDefault="007E5CBA" w14:paraId="3DF4E2B5" wp14:textId="77777777">
                            <w:pPr>
                              <w:jc w:val="center"/>
                            </w:pPr>
                            <w:r>
                              <w:t>Tier2</w:t>
                            </w:r>
                          </w:p>
                          <w:p xmlns:wp14="http://schemas.microsoft.com/office/word/2010/wordml" w:rsidR="007E5CBA" w:rsidRDefault="00C14B1C" w14:paraId="57A70942" wp14:textId="77777777">
                            <w:pPr>
                              <w:jc w:val="center"/>
                            </w:pPr>
                            <w:r>
                              <w:t>Database ADagent</w:t>
                            </w:r>
                            <w:r w:rsidR="007E5CBA">
                              <w:t xml:space="preserve"> (MS SQL2005)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BDF9EC">
              <v:rect id="Rectangle 5" style="position:absolute;margin-left:65.6pt;margin-top:8.7pt;width:273pt;height:34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spid="_x0000_s1062" fillcolor="#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">
                <v:stroke joinstyle="round"/>
                <v:textbox inset="0,0,0,0">
                  <w:txbxContent>
                    <w:p w:rsidR="007E5CBA" w:rsidRDefault="007E5CBA" w14:paraId="3BF358D2" wp14:textId="77777777">
                      <w:pPr>
                        <w:jc w:val="center"/>
                      </w:pPr>
                      <w:r>
                        <w:t>Tier2</w:t>
                      </w:r>
                    </w:p>
                    <w:p w:rsidR="007E5CBA" w:rsidRDefault="00C14B1C" w14:paraId="1EAD0849" wp14:textId="77777777">
                      <w:pPr>
                        <w:jc w:val="center"/>
                      </w:pPr>
                      <w:r>
                        <w:t>Database ADagent</w:t>
                      </w:r>
                      <w:r w:rsidR="007E5CBA">
                        <w:t xml:space="preserve"> (MS SQL2005)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03F828E4" wp14:textId="77777777"/>
    <w:p xmlns:wp14="http://schemas.microsoft.com/office/word/2010/wordml" w:rsidR="00FC3AD8" w:rsidRDefault="00FC3AD8" w14:paraId="2AC57CB0" wp14:textId="77777777"/>
    <w:p xmlns:wp14="http://schemas.microsoft.com/office/word/2010/wordml" w:rsidR="00FC3AD8" w:rsidRDefault="00FC3AD8" w14:paraId="5186B13D" wp14:textId="77777777"/>
    <w:p xmlns:wp14="http://schemas.microsoft.com/office/word/2010/wordml" w:rsidR="00FC3AD8" w:rsidRDefault="00FC3AD8" w14:paraId="6C57C439" wp14:textId="77777777"/>
    <w:p xmlns:wp14="http://schemas.microsoft.com/office/word/2010/wordml" w:rsidR="00FC3AD8" w:rsidRDefault="00FC3AD8" w14:paraId="3D404BC9" wp14:textId="77777777"/>
    <w:p xmlns:wp14="http://schemas.microsoft.com/office/word/2010/wordml" w:rsidR="00FC3AD8" w:rsidRDefault="00FC3AD8" w14:paraId="210F87F6" wp14:textId="77777777">
      <w:pPr>
        <w:jc w:val="center"/>
        <w:rPr>
          <w:b/>
        </w:rPr>
      </w:pPr>
      <w:r>
        <w:rPr>
          <w:b/>
        </w:rPr>
        <w:t>Fig</w:t>
      </w:r>
      <w:r w:rsidR="004E7817">
        <w:rPr>
          <w:b/>
        </w:rPr>
        <w:t>ure</w:t>
      </w:r>
      <w:r>
        <w:rPr>
          <w:b/>
        </w:rPr>
        <w:t xml:space="preserve"> 3.3: Architecture of the project</w:t>
      </w:r>
    </w:p>
    <w:p xmlns:wp14="http://schemas.microsoft.com/office/word/2010/wordml" w:rsidR="00FC3AD8" w:rsidRDefault="00FC3AD8" w14:paraId="61319B8A" wp14:textId="77777777"/>
    <w:p xmlns:wp14="http://schemas.microsoft.com/office/word/2010/wordml" w:rsidR="00FC3AD8" w:rsidRDefault="00FC3AD8" w14:paraId="31A560F4" wp14:textId="77777777"/>
    <w:p xmlns:wp14="http://schemas.microsoft.com/office/word/2010/wordml" w:rsidR="00FC3AD8" w:rsidRDefault="00FC3AD8" w14:paraId="70DF735C" wp14:textId="77777777">
      <w:pPr>
        <w:pageBreakBefore/>
        <w:ind w:left="360"/>
      </w:pPr>
    </w:p>
    <w:p xmlns:wp14="http://schemas.microsoft.com/office/word/2010/wordml" w:rsidR="00FC3AD8" w:rsidP="00F9242B" w:rsidRDefault="00F9242B" w14:paraId="5934C10B" wp14:textId="77777777">
      <w:pPr>
        <w:pStyle w:val="Heading1"/>
      </w:pPr>
      <w:bookmarkStart w:name="_Toc271071069" w:id="20"/>
      <w:r>
        <w:t>User Case</w:t>
      </w:r>
      <w:bookmarkEnd w:id="20"/>
    </w:p>
    <w:p xmlns:wp14="http://schemas.microsoft.com/office/word/2010/wordml" w:rsidR="00F9242B" w:rsidP="00F9242B" w:rsidRDefault="00F9242B" w14:paraId="040611BF" wp14:textId="77777777">
      <w:pPr>
        <w:pStyle w:val="Heading2"/>
      </w:pPr>
      <w:bookmarkStart w:name="_Toc271071070" w:id="21"/>
      <w:r>
        <w:t>Administrator</w:t>
      </w:r>
      <w:bookmarkEnd w:id="21"/>
    </w:p>
    <w:p xmlns:wp14="http://schemas.microsoft.com/office/word/2010/wordml" w:rsidR="00F9242B" w:rsidP="00F9242B" w:rsidRDefault="00F9242B" w14:paraId="3A413BF6" wp14:textId="77777777"/>
    <w:p xmlns:wp14="http://schemas.microsoft.com/office/word/2010/wordml" w:rsidR="00F9242B" w:rsidP="00F9242B" w:rsidRDefault="00D50DBD" w14:paraId="27980556" wp14:textId="77777777">
      <w:r>
        <w:rPr>
          <w:noProof/>
        </w:rPr>
        <mc:AlternateContent>
          <mc:Choice Requires="wpc">
            <w:drawing>
              <wp:inline xmlns:wp14="http://schemas.microsoft.com/office/word/2010/wordprocessingDrawing" distT="0" distB="0" distL="0" distR="0" wp14:anchorId="02E94DDA" wp14:editId="7777777">
                <wp:extent cx="5829300" cy="3686175"/>
                <wp:effectExtent l="0" t="9525" r="0" b="0"/>
                <wp:docPr id="323" name="Canvas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4" name="Line 3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16002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457200" y="16002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57200" y="11430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3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1143000"/>
                            <a:ext cx="2286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28600" y="1143000"/>
                            <a:ext cx="228600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342900" y="9144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0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4310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4E7817" w:rsidP="004E7817" w:rsidRDefault="004E7817" w14:paraId="442B9390" wp14:textId="777777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1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257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4E7817" w:rsidP="004E7817" w:rsidRDefault="004E7817" w14:paraId="2CA910C2" wp14:textId="77777777">
                              <w:r>
                                <w:t>Log in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2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638175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940DF" w:rsidR="004E7817" w:rsidP="004E7817" w:rsidRDefault="004E7817" w14:paraId="73623894" wp14:textId="7777777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Add/Delete employees’ account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3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7625"/>
                            <a:ext cx="15811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4E7817" w:rsidP="004E7817" w:rsidRDefault="004E7817" w14:paraId="4478B2AD" wp14:textId="77777777">
                              <w:r>
                                <w:t>Edit employees’ account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4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3200400" y="0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5" name="Oval 336"/>
                        <wps:cNvSpPr>
                          <a:spLocks noChangeArrowheads="1"/>
                        </wps:cNvSpPr>
                        <wps:spPr bwMode="auto">
                          <a:xfrm>
                            <a:off x="1485900" y="1143000"/>
                            <a:ext cx="9144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6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5" y="1895475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940DF" w:rsidR="004E7817" w:rsidP="004E7817" w:rsidRDefault="004E7817" w14:paraId="38C9665A" wp14:textId="7777777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Log off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7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1257300"/>
                            <a:ext cx="17240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CC4B3E" w:rsidR="004E7817" w:rsidP="004E7817" w:rsidRDefault="004E7817" w14:paraId="760960EA" wp14:textId="77777777">
                              <w:r>
                                <w:t>Modify order data in each employee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8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2505075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940DF" w:rsidR="004E7817" w:rsidP="004E7817" w:rsidRDefault="004E7817" w14:paraId="4895A8CE" wp14:textId="7777777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Delete order data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9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0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3133725" y="1781175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1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3162300" y="1190625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2" name="Oval 343"/>
                        <wps:cNvSpPr>
                          <a:spLocks noChangeArrowheads="1"/>
                        </wps:cNvSpPr>
                        <wps:spPr bwMode="auto">
                          <a:xfrm>
                            <a:off x="3162300" y="2390775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3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638175" y="1349375"/>
                            <a:ext cx="85725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3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1250" y="228600"/>
                            <a:ext cx="809625" cy="11144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3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5695" y="771525"/>
                            <a:ext cx="819150" cy="5905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2395220" y="1385570"/>
                            <a:ext cx="78105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2362200" y="1351915"/>
                            <a:ext cx="781050" cy="6388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2362200" y="1380490"/>
                            <a:ext cx="828675" cy="12579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Oval 350"/>
                        <wps:cNvSpPr>
                          <a:spLocks noChangeArrowheads="1"/>
                        </wps:cNvSpPr>
                        <wps:spPr bwMode="auto">
                          <a:xfrm>
                            <a:off x="3143250" y="3009265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0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3034030"/>
                            <a:ext cx="1371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940DF" w:rsidR="004E7817" w:rsidP="004E7817" w:rsidRDefault="004E7817" w14:paraId="1568B7CF" wp14:textId="7777777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Modify cost fee parameters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1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2366645" y="1395095"/>
                            <a:ext cx="781050" cy="18294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7270C15A">
              <v:group id="Canvas 323" style="width:459pt;height:290.25pt;mso-position-horizontal-relative:char;mso-position-vertical-relative:line" coordsize="58293,36861" o:spid="_x0000_s1063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64" style="position:absolute;width:58293;height:36861;visibility:visible;mso-wrap-style:square" type="#_x0000_t75">
                  <v:fill o:detectmouseclick="t"/>
                  <v:path o:connecttype="none"/>
                </v:shape>
                <v:line id="Line 325" style="position:absolute;flip:x;visibility:visible;mso-wrap-style:square" o:spid="_x0000_s1065" o:connectortype="straight" from="2286,16002" to="45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v:line id="Line 326" style="position:absolute;visibility:visible;mso-wrap-style:square" o:spid="_x0000_s1066" o:connectortype="straight" from="4572,16002" to="68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line id="Line 327" style="position:absolute;visibility:visible;mso-wrap-style:square" o:spid="_x0000_s1067" o:connectortype="straight" from="4572,11430" to="4578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line id="Line 328" style="position:absolute;flip:y;visibility:visible;mso-wrap-style:square" o:spid="_x0000_s1068" o:connectortype="straight" from="4572,11430" to="6858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o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"/>
                <v:line id="Line 329" style="position:absolute;visibility:visible;mso-wrap-style:square" o:spid="_x0000_s1069" o:connectortype="straight" from="2286,11430" to="4572,1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oval id="Oval 330" style="position:absolute;left:3429;top:9144;width:2286;height:2286;visibility:visible;mso-wrap-style:square;v-text-anchor:top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">
                  <v:textbox inset="5.85pt,.7pt,5.85pt,.7pt"/>
                </v:oval>
                <v:shape id="Text Box 331" style="position:absolute;left:1143;top:19431;width:11430;height:2286;visibility:visible;mso-wrap-style:square;v-text-anchor:top" o:spid="_x0000_s107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">
                  <v:textbox inset="5.85pt,.7pt,5.85pt,.7pt">
                    <w:txbxContent>
                      <w:p w:rsidR="004E7817" w:rsidP="004E7817" w:rsidRDefault="004E7817" w14:paraId="59B3D845" wp14:textId="777777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  <v:shape id="Text Box 332" style="position:absolute;left:16002;top:12573;width:5715;height:2286;visibility:visible;mso-wrap-style:square;v-text-anchor:top" o:spid="_x0000_s107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">
                  <v:textbox inset="5.85pt,.7pt,5.85pt,.7pt">
                    <w:txbxContent>
                      <w:p w:rsidR="004E7817" w:rsidP="004E7817" w:rsidRDefault="004E7817" w14:paraId="52398403" wp14:textId="77777777">
                        <w:r>
                          <w:t>Log in</w:t>
                        </w:r>
                      </w:p>
                    </w:txbxContent>
                  </v:textbox>
                </v:shape>
                <v:shape id="Text Box 333" style="position:absolute;left:37052;top:6381;width:14097;height:3334;visibility:visible;mso-wrap-style:square;v-text-anchor:top" o:spid="_x0000_s107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">
                  <v:textbox inset="5.85pt,.7pt,5.85pt,.7pt">
                    <w:txbxContent>
                      <w:p w:rsidRPr="00E940DF" w:rsidR="004E7817" w:rsidP="004E7817" w:rsidRDefault="004E7817" w14:paraId="1EEAFD96" wp14:textId="77777777">
                        <w:pPr>
                          <w:rPr>
                            <w:rFonts w:hint="eastAsia"/>
                          </w:rPr>
                        </w:pPr>
                        <w:r>
                          <w:t>Add/Delete employees’ account</w:t>
                        </w:r>
                      </w:p>
                    </w:txbxContent>
                  </v:textbox>
                </v:shape>
                <v:shape id="Text Box 334" style="position:absolute;left:36576;top:476;width:15811;height:3905;visibility:visible;mso-wrap-style:square;v-text-anchor:top" o:spid="_x0000_s107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">
                  <v:textbox inset="5.85pt,.7pt,5.85pt,.7pt">
                    <w:txbxContent>
                      <w:p w:rsidR="004E7817" w:rsidP="004E7817" w:rsidRDefault="004E7817" w14:paraId="5A6B7BE1" wp14:textId="77777777">
                        <w:r>
                          <w:t>Edit employees’ account</w:t>
                        </w:r>
                      </w:p>
                    </w:txbxContent>
                  </v:textbox>
                </v:shape>
                <v:oval id="Oval 335" style="position:absolute;left:32004;width:24003;height:4572;visibility:visible;mso-wrap-style:square;v-text-anchor:top" o:spid="_x0000_s1075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">
                  <v:textbox inset="5.85pt,.7pt,5.85pt,.7pt"/>
                </v:oval>
                <v:oval id="Oval 336" style="position:absolute;left:14859;top:11430;width:9144;height:4572;visibility:visible;mso-wrap-style:square;v-text-anchor:top" o:spid="_x0000_s1076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">
                  <v:textbox inset="5.85pt,.7pt,5.85pt,.7pt"/>
                </v:oval>
                <v:shape id="Text Box 337" style="position:absolute;left:39338;top:18954;width:8001;height:2286;visibility:visible;mso-wrap-style:square;v-text-anchor:top" o:spid="_x0000_s107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">
                  <v:textbox inset="5.85pt,.7pt,5.85pt,.7pt">
                    <w:txbxContent>
                      <w:p w:rsidRPr="00E940DF" w:rsidR="004E7817" w:rsidP="004E7817" w:rsidRDefault="004E7817" w14:paraId="5329688A" wp14:textId="77777777">
                        <w:pPr>
                          <w:rPr>
                            <w:rFonts w:hint="eastAsia"/>
                          </w:rPr>
                        </w:pPr>
                        <w:r>
                          <w:t>Log off</w:t>
                        </w:r>
                      </w:p>
                    </w:txbxContent>
                  </v:textbox>
                </v:shape>
                <v:shape id="Text Box 338" style="position:absolute;left:36385;top:12573;width:17240;height:3619;visibility:visible;mso-wrap-style:square;v-text-anchor:top" o:spid="_x0000_s107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">
                  <v:textbox inset="5.85pt,.7pt,5.85pt,.7pt">
                    <w:txbxContent>
                      <w:p w:rsidRPr="00CC4B3E" w:rsidR="004E7817" w:rsidP="004E7817" w:rsidRDefault="004E7817" w14:paraId="3AA01AF7" wp14:textId="77777777">
                        <w:r>
                          <w:t>Modify order data in each employee</w:t>
                        </w:r>
                      </w:p>
                    </w:txbxContent>
                  </v:textbox>
                </v:shape>
                <v:shape id="Text Box 339" style="position:absolute;left:37338;top:25050;width:13716;height:2286;visibility:visible;mso-wrap-style:square;v-text-anchor:top" o:spid="_x0000_s107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">
                  <v:textbox inset="5.85pt,.7pt,5.85pt,.7pt">
                    <w:txbxContent>
                      <w:p w:rsidRPr="00E940DF" w:rsidR="004E7817" w:rsidP="004E7817" w:rsidRDefault="004E7817" w14:paraId="6BC504F8" wp14:textId="77777777">
                        <w:pPr>
                          <w:rPr>
                            <w:rFonts w:hint="eastAsia"/>
                          </w:rPr>
                        </w:pPr>
                        <w:r>
                          <w:t>Delete order data</w:t>
                        </w:r>
                      </w:p>
                    </w:txbxContent>
                  </v:textbox>
                </v:shape>
                <v:oval id="Oval 340" style="position:absolute;left:32004;top:5715;width:24003;height:4572;visibility:visible;mso-wrap-style:square;v-text-anchor:top" o:spid="_x0000_s1080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">
                  <v:textbox inset="5.85pt,.7pt,5.85pt,.7pt"/>
                </v:oval>
                <v:oval id="Oval 341" style="position:absolute;left:31337;top:17811;width:24003;height:4572;visibility:visible;mso-wrap-style:square;v-text-anchor:top" o:spid="_x0000_s1081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">
                  <v:textbox inset="5.85pt,.7pt,5.85pt,.7pt"/>
                </v:oval>
                <v:oval id="Oval 342" style="position:absolute;left:31623;top:11906;width:24003;height:4572;visibility:visible;mso-wrap-style:square;v-text-anchor:top" o:spid="_x0000_s1082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">
                  <v:textbox inset="5.85pt,.7pt,5.85pt,.7pt"/>
                </v:oval>
                <v:oval id="Oval 343" style="position:absolute;left:31623;top:23907;width:24003;height:4572;visibility:visible;mso-wrap-style:square;v-text-anchor:top" o:spid="_x0000_s1083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">
                  <v:textbox inset="5.85pt,.7pt,5.85pt,.7pt"/>
                </v:oval>
                <v:line id="Line 344" style="position:absolute;visibility:visible;mso-wrap-style:square" o:spid="_x0000_s1084" strokeweight="2pt" o:connectortype="straight" from="6381,13493" to="14954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">
                  <v:stroke endarrow="classic" endarrowwidth="wide" endarrowlength="long"/>
                </v:line>
                <v:line id="Line 345" style="position:absolute;flip:y;visibility:visible;mso-wrap-style:square" o:spid="_x0000_s1085" strokeweight="2pt" o:connectortype="straight" from="23812,2286" to="31908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">
                  <v:stroke endarrow="classic" endarrowwidth="wide" endarrowlength="long"/>
                </v:line>
                <v:line id="Line 346" style="position:absolute;flip:y;visibility:visible;mso-wrap-style:square" o:spid="_x0000_s1086" strokeweight="2pt" o:connectortype="straight" from="23856,7715" to="32048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">
                  <v:stroke endarrow="classic" endarrowwidth="wide" endarrowlength="long"/>
                </v:line>
                <v:line id="Line 347" style="position:absolute;visibility:visible;mso-wrap-style:square" o:spid="_x0000_s1087" strokeweight="2pt" o:connectortype="straight" from="23952,13855" to="31762,1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">
                  <v:stroke endarrow="classic" endarrowwidth="wide" endarrowlength="long"/>
                </v:line>
                <v:line id="Line 348" style="position:absolute;visibility:visible;mso-wrap-style:square" o:spid="_x0000_s1088" strokeweight="2pt" o:connectortype="straight" from="23622,13519" to="31432,1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">
                  <v:stroke endarrow="classic" endarrowwidth="wide" endarrowlength="long"/>
                </v:line>
                <v:line id="Line 349" style="position:absolute;visibility:visible;mso-wrap-style:square" o:spid="_x0000_s1089" strokeweight="2pt" o:connectortype="straight" from="23622,13804" to="31908,2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">
                  <v:stroke endarrow="classic" endarrowwidth="wide" endarrowlength="long"/>
                </v:line>
                <v:oval id="Oval 350" style="position:absolute;left:31432;top:30092;width:24003;height:4572;visibility:visible;mso-wrap-style:square;v-text-anchor:top" o:spid="_x0000_s1090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">
                  <v:textbox inset="5.85pt,.7pt,5.85pt,.7pt"/>
                </v:oval>
                <v:shape id="Text Box 351" style="position:absolute;left:37052;top:30340;width:13716;height:3810;visibility:visible;mso-wrap-style:square;v-text-anchor:top" o:spid="_x0000_s109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">
                  <v:textbox inset="5.85pt,.7pt,5.85pt,.7pt">
                    <w:txbxContent>
                      <w:p w:rsidRPr="00E940DF" w:rsidR="004E7817" w:rsidP="004E7817" w:rsidRDefault="004E7817" w14:paraId="180B747C" wp14:textId="77777777">
                        <w:pPr>
                          <w:rPr>
                            <w:rFonts w:hint="eastAsia"/>
                          </w:rPr>
                        </w:pPr>
                        <w:r>
                          <w:t>Modify cost fee parameters</w:t>
                        </w:r>
                      </w:p>
                    </w:txbxContent>
                  </v:textbox>
                </v:shape>
                <v:line id="Line 352" style="position:absolute;visibility:visible;mso-wrap-style:square" o:spid="_x0000_s1092" strokeweight="2pt" o:connectortype="straight" from="23666,13950" to="31476,3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">
                  <v:stroke endarrow="classic" endarrowwidth="wide" endarrowlength="long"/>
                </v:line>
                <w10:anchorlock/>
              </v:group>
            </w:pict>
          </mc:Fallback>
        </mc:AlternateContent>
      </w:r>
    </w:p>
    <w:p xmlns:wp14="http://schemas.microsoft.com/office/word/2010/wordml" w:rsidRPr="004E7817" w:rsidR="004E7817" w:rsidP="004E7817" w:rsidRDefault="004E7817" w14:paraId="53637B45" wp14:textId="77777777">
      <w:pPr>
        <w:jc w:val="center"/>
        <w:rPr>
          <w:b/>
        </w:rPr>
      </w:pPr>
      <w:r w:rsidRPr="004E7817">
        <w:rPr>
          <w:b/>
        </w:rPr>
        <w:t>Figure 4.1: Administrator use case</w:t>
      </w:r>
    </w:p>
    <w:p xmlns:wp14="http://schemas.microsoft.com/office/word/2010/wordml" w:rsidR="00F9242B" w:rsidP="00F9242B" w:rsidRDefault="00F9242B" w14:paraId="68087D6D" wp14:textId="77777777">
      <w:pPr>
        <w:pStyle w:val="Heading2"/>
      </w:pPr>
      <w:bookmarkStart w:name="_Toc271071071" w:id="22"/>
      <w:r>
        <w:t>Employee</w:t>
      </w:r>
      <w:bookmarkEnd w:id="22"/>
    </w:p>
    <w:p xmlns:wp14="http://schemas.microsoft.com/office/word/2010/wordml" w:rsidR="00F9242B" w:rsidP="00F9242B" w:rsidRDefault="00D50DBD" w14:paraId="0AF1AE91" wp14:textId="77777777">
      <w:pPr>
        <w:pStyle w:val="Heading3"/>
        <w:numPr>
          <w:ilvl w:val="0"/>
          <w:numId w:val="0"/>
        </w:numPr>
      </w:pPr>
      <w:r>
        <w:rPr>
          <w:noProof/>
        </w:rPr>
        <mc:AlternateContent>
          <mc:Choice Requires="wpc">
            <w:drawing>
              <wp:inline xmlns:wp14="http://schemas.microsoft.com/office/word/2010/wordprocessingDrawing" distT="0" distB="0" distL="0" distR="0" wp14:anchorId="419930EA" wp14:editId="7777777">
                <wp:extent cx="5829300" cy="1752600"/>
                <wp:effectExtent l="0" t="0" r="0" b="0"/>
                <wp:docPr id="296" name="Canvas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8" name="Line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1019175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457200" y="1019175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457200" y="56197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0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561975"/>
                            <a:ext cx="2286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228600" y="561975"/>
                            <a:ext cx="228600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342900" y="33337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4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362075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F9242B" w:rsidP="00F9242B" w:rsidRDefault="00F9242B" w14:paraId="5223FC50" wp14:textId="777777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Employees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76275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F9242B" w:rsidP="00F9242B" w:rsidRDefault="00F9242B" w14:paraId="1AB2152C" wp14:textId="77777777">
                              <w:r>
                                <w:t>Log in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6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25" y="638175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E7817" w:rsidR="00F9242B" w:rsidP="004E7817" w:rsidRDefault="004E7817" w14:paraId="0D921F98" wp14:textId="77777777">
                              <w:r>
                                <w:t>Create a new order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7" name="Oval 308"/>
                        <wps:cNvSpPr>
                          <a:spLocks noChangeArrowheads="1"/>
                        </wps:cNvSpPr>
                        <wps:spPr bwMode="auto">
                          <a:xfrm>
                            <a:off x="3171825" y="571500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8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485900" y="561975"/>
                            <a:ext cx="9144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9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5" y="131445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940DF" w:rsidR="00F9242B" w:rsidP="00F9242B" w:rsidRDefault="00F9242B" w14:paraId="0D30850F" wp14:textId="7777777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Log off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3133725" y="1200150"/>
                            <a:ext cx="24003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638175" y="768350"/>
                            <a:ext cx="85725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2395220" y="804545"/>
                            <a:ext cx="78105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2362200" y="818515"/>
                            <a:ext cx="781050" cy="5911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09EB5A4A">
              <v:group id="Canvas 296" style="width:459pt;height:138pt;mso-position-horizontal-relative:char;mso-position-vertical-relative:line" coordsize="58293,17526" o:spid="_x0000_s1093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">
                <v:shape id="_x0000_s1094" style="position:absolute;width:58293;height:17526;visibility:visible;mso-wrap-style:square" type="#_x0000_t75">
                  <v:fill o:detectmouseclick="t"/>
                  <v:path o:connecttype="none"/>
                </v:shape>
                <v:line id="Line 298" style="position:absolute;flip:x;visibility:visible;mso-wrap-style:square" o:spid="_x0000_s1095" o:connectortype="straight" from="2286,10191" to="4572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299" style="position:absolute;visibility:visible;mso-wrap-style:square" o:spid="_x0000_s1096" o:connectortype="straight" from="4572,10191" to="6858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300" style="position:absolute;visibility:visible;mso-wrap-style:square" o:spid="_x0000_s1097" o:connectortype="straight" from="4572,5619" to="4578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301" style="position:absolute;flip:y;visibility:visible;mso-wrap-style:square" o:spid="_x0000_s1098" o:connectortype="straight" from="4572,5619" to="6858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line id="Line 302" style="position:absolute;visibility:visible;mso-wrap-style:square" o:spid="_x0000_s1099" o:connectortype="straight" from="2286,5619" to="4572,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oval id="Oval 303" style="position:absolute;left:3429;top:3333;width:2286;height:2286;visibility:visible;mso-wrap-style:square;v-text-anchor:top" o:spid="_x0000_s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">
                  <v:textbox inset="5.85pt,.7pt,5.85pt,.7pt"/>
                </v:oval>
                <v:shape id="Text Box 304" style="position:absolute;left:1143;top:13620;width:11430;height:2286;visibility:visible;mso-wrap-style:square;v-text-anchor:top" o:spid="_x0000_s110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">
                  <v:textbox inset="5.85pt,.7pt,5.85pt,.7pt">
                    <w:txbxContent>
                      <w:p w:rsidR="00F9242B" w:rsidP="00F9242B" w:rsidRDefault="00F9242B" w14:paraId="223D3409" wp14:textId="777777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Employees</w:t>
                        </w:r>
                      </w:p>
                    </w:txbxContent>
                  </v:textbox>
                </v:shape>
                <v:shape id="Text Box 305" style="position:absolute;left:16002;top:6762;width:5715;height:2286;visibility:visible;mso-wrap-style:square;v-text-anchor:top" o:spid="_x0000_s110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">
                  <v:textbox inset="5.85pt,.7pt,5.85pt,.7pt">
                    <w:txbxContent>
                      <w:p w:rsidR="00F9242B" w:rsidP="00F9242B" w:rsidRDefault="00F9242B" w14:paraId="6A020C5D" wp14:textId="77777777">
                        <w:r>
                          <w:t>Log in</w:t>
                        </w:r>
                      </w:p>
                    </w:txbxContent>
                  </v:textbox>
                </v:shape>
                <v:shape id="Text Box 307" style="position:absolute;left:36290;top:6381;width:15811;height:2858;visibility:visible;mso-wrap-style:square;v-text-anchor:top" o:spid="_x0000_s110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">
                  <v:textbox inset="5.85pt,.7pt,5.85pt,.7pt">
                    <w:txbxContent>
                      <w:p w:rsidRPr="004E7817" w:rsidR="00F9242B" w:rsidP="004E7817" w:rsidRDefault="004E7817" w14:paraId="2541A6CA" wp14:textId="77777777">
                        <w:r>
                          <w:t>Create a new order</w:t>
                        </w:r>
                      </w:p>
                    </w:txbxContent>
                  </v:textbox>
                </v:shape>
                <v:oval id="Oval 308" style="position:absolute;left:31718;top:5715;width:24003;height:4572;visibility:visible;mso-wrap-style:square;v-text-anchor:top" o:spid="_x0000_s1104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">
                  <v:textbox inset="5.85pt,.7pt,5.85pt,.7pt"/>
                </v:oval>
                <v:oval id="Oval 309" style="position:absolute;left:14859;top:5619;width:9144;height:4572;visibility:visible;mso-wrap-style:square;v-text-anchor:top" o:spid="_x0000_s1105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">
                  <v:textbox inset="5.85pt,.7pt,5.85pt,.7pt"/>
                </v:oval>
                <v:shape id="Text Box 310" style="position:absolute;left:39338;top:13144;width:8001;height:2286;visibility:visible;mso-wrap-style:square;v-text-anchor:top" o:spid="_x0000_s110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">
                  <v:textbox inset="5.85pt,.7pt,5.85pt,.7pt">
                    <w:txbxContent>
                      <w:p w:rsidRPr="00E940DF" w:rsidR="00F9242B" w:rsidP="00F9242B" w:rsidRDefault="00F9242B" w14:paraId="2888946D" wp14:textId="77777777">
                        <w:pPr>
                          <w:rPr>
                            <w:rFonts w:hint="eastAsia"/>
                          </w:rPr>
                        </w:pPr>
                        <w:r>
                          <w:t>Log off</w:t>
                        </w:r>
                      </w:p>
                    </w:txbxContent>
                  </v:textbox>
                </v:shape>
                <v:oval id="Oval 314" style="position:absolute;left:31337;top:12001;width:24003;height:4572;visibility:visible;mso-wrap-style:square;v-text-anchor:top" o:spid="_x0000_s1107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">
                  <v:textbox inset="5.85pt,.7pt,5.85pt,.7pt"/>
                </v:oval>
                <v:line id="Line 317" style="position:absolute;visibility:visible;mso-wrap-style:square" o:spid="_x0000_s1108" strokeweight="2pt" o:connectortype="straight" from="6381,7683" to="14954,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">
                  <v:stroke endarrow="classic" endarrowwidth="wide" endarrowlength="long"/>
                </v:line>
                <v:line id="Line 320" style="position:absolute;visibility:visible;mso-wrap-style:square" o:spid="_x0000_s1109" strokeweight="2pt" o:connectortype="straight" from="23952,8045" to="31762,8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">
                  <v:stroke endarrow="classic" endarrowwidth="wide" endarrowlength="long"/>
                </v:line>
                <v:line id="Line 321" style="position:absolute;visibility:visible;mso-wrap-style:square" o:spid="_x0000_s1110" strokeweight="2pt" o:connectortype="straight" from="23622,8185" to="3143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">
                  <v:stroke endarrow="classic" endarrowwidth="wide" endarrowlength="long"/>
                </v:line>
                <w10:anchorlock/>
              </v:group>
            </w:pict>
          </mc:Fallback>
        </mc:AlternateContent>
      </w:r>
    </w:p>
    <w:p xmlns:wp14="http://schemas.microsoft.com/office/word/2010/wordml" w:rsidRPr="004E7817" w:rsidR="00F9242B" w:rsidP="004E7817" w:rsidRDefault="004E7817" w14:paraId="692F4C9F" wp14:textId="77777777">
      <w:pPr>
        <w:jc w:val="center"/>
        <w:rPr>
          <w:b/>
        </w:rPr>
      </w:pPr>
      <w:r w:rsidRPr="004E7817">
        <w:rPr>
          <w:b/>
        </w:rPr>
        <w:t>Figure 4.2: Employees use case</w:t>
      </w:r>
    </w:p>
    <w:p xmlns:wp14="http://schemas.microsoft.com/office/word/2010/wordml" w:rsidR="00F9242B" w:rsidP="00F9242B" w:rsidRDefault="00F9242B" w14:paraId="33D28B4B" wp14:textId="77777777"/>
    <w:p xmlns:wp14="http://schemas.microsoft.com/office/word/2010/wordml" w:rsidR="00F9242B" w:rsidP="00F9242B" w:rsidRDefault="00F9242B" w14:paraId="37EFA3E3" wp14:textId="77777777"/>
    <w:p xmlns:wp14="http://schemas.microsoft.com/office/word/2010/wordml" w:rsidR="00F9242B" w:rsidP="00F9242B" w:rsidRDefault="00F9242B" w14:paraId="41C6AC2A" wp14:textId="77777777"/>
    <w:p xmlns:wp14="http://schemas.microsoft.com/office/word/2010/wordml" w:rsidR="00F9242B" w:rsidP="00F9242B" w:rsidRDefault="00F9242B" w14:paraId="2DC44586" wp14:textId="77777777"/>
    <w:p xmlns:wp14="http://schemas.microsoft.com/office/word/2010/wordml" w:rsidRPr="00F9242B" w:rsidR="00F9242B" w:rsidP="00F9242B" w:rsidRDefault="00F9242B" w14:paraId="4FFCBC07" wp14:textId="77777777"/>
    <w:p xmlns:wp14="http://schemas.microsoft.com/office/word/2010/wordml" w:rsidRPr="00D43430" w:rsidR="00FC3AD8" w:rsidP="0085174B" w:rsidRDefault="00FC3AD8" w14:paraId="4FF548FA" wp14:textId="77777777">
      <w:pPr>
        <w:pStyle w:val="Heading1"/>
      </w:pPr>
      <w:r w:rsidRPr="00D43430">
        <w:t xml:space="preserve"> </w:t>
      </w:r>
      <w:bookmarkStart w:name="_Toc271071073" w:id="23"/>
      <w:r w:rsidRPr="00D43430">
        <w:t>Data Flow Diagram (DFD)</w:t>
      </w:r>
      <w:bookmarkEnd w:id="23"/>
    </w:p>
    <w:p xmlns:wp14="http://schemas.microsoft.com/office/word/2010/wordml" w:rsidR="00FC3AD8" w:rsidRDefault="00FC3AD8" w14:paraId="1728B4D0" wp14:textId="77777777"/>
    <w:p xmlns:wp14="http://schemas.microsoft.com/office/word/2010/wordml" w:rsidR="00FC3AD8" w:rsidRDefault="00D90133" w14:paraId="44595B55" wp14:textId="77777777">
      <w:pPr>
        <w:ind w:left="720"/>
      </w:pPr>
      <w:r>
        <w:t>We describe entity level in our application</w:t>
      </w:r>
      <w:r w:rsidR="00FC3AD8">
        <w:t>.</w:t>
      </w:r>
    </w:p>
    <w:p xmlns:wp14="http://schemas.microsoft.com/office/word/2010/wordml" w:rsidR="00FC3AD8" w:rsidRDefault="00D50DBD" w14:paraId="1BD557E5" wp14:textId="77777777">
      <w:r>
        <w:rPr>
          <w:noProof/>
        </w:rPr>
        <mc:AlternateContent>
          <mc:Choice Requires="wpc">
            <w:drawing>
              <wp:inline xmlns:wp14="http://schemas.microsoft.com/office/word/2010/wordprocessingDrawing" distT="0" distB="0" distL="0" distR="0" wp14:anchorId="77526A77" wp14:editId="7777777">
                <wp:extent cx="5486400" cy="3644265"/>
                <wp:effectExtent l="0" t="0" r="0" b="3810"/>
                <wp:docPr id="168" name="Canvas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4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534162" y="426003"/>
                            <a:ext cx="1028700" cy="915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072C96" w:rsidP="00B95159" w:rsidRDefault="00072C96" w14:paraId="34959D4B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</w:p>
                            <w:p xmlns:wp14="http://schemas.microsoft.com/office/word/2010/wordml" w:rsidR="00072C96" w:rsidP="00B95159" w:rsidRDefault="00072C96" w14:paraId="7BD58BA2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</w:p>
                            <w:p xmlns:wp14="http://schemas.microsoft.com/office/word/2010/wordml" w:rsidR="00072C96" w:rsidP="00B95159" w:rsidRDefault="00072C96" w14:paraId="4AA838C4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Customer</w:t>
                              </w:r>
                            </w:p>
                            <w:p xmlns:wp14="http://schemas.microsoft.com/office/word/2010/wordml" w:rsidR="0088388D" w:rsidP="00B95159" w:rsidRDefault="0088388D" w14:paraId="6AA543C2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(Employee)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5" name="Oval 354"/>
                        <wps:cNvSpPr>
                          <a:spLocks noChangeArrowheads="1"/>
                        </wps:cNvSpPr>
                        <wps:spPr bwMode="auto">
                          <a:xfrm>
                            <a:off x="3448812" y="255297"/>
                            <a:ext cx="1371600" cy="1143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355891"/>
                            <a:ext cx="1485900" cy="209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72C96" w:rsidP="00B95159" w:rsidRDefault="0088388D" w14:paraId="4C2597B5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Placing a new order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7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686306" y="717117"/>
                            <a:ext cx="171450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705356" y="1231521"/>
                            <a:ext cx="1600200" cy="38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34824" w:rsidR="00072C96" w:rsidP="00B95159" w:rsidRDefault="0088388D" w14:paraId="1BAE810B" wp14:textId="77777777">
                              <w:pPr>
                                <w:jc w:val="center"/>
                              </w:pPr>
                              <w:r>
                                <w:t>checking details of advertisement fee.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9" name="Line 3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5356" y="1050146"/>
                            <a:ext cx="171450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241276"/>
                            <a:ext cx="1028700" cy="91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88388D" w:rsidP="00B95159" w:rsidRDefault="0088388D" w14:paraId="4357A966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</w:p>
                            <w:p xmlns:wp14="http://schemas.microsoft.com/office/word/2010/wordml" w:rsidR="0088388D" w:rsidP="00B95159" w:rsidRDefault="0088388D" w14:paraId="44690661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</w:p>
                            <w:p xmlns:wp14="http://schemas.microsoft.com/office/word/2010/wordml" w:rsidR="0088388D" w:rsidP="00B95159" w:rsidRDefault="0088388D" w14:paraId="7CA7277B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1" name="Oval 360"/>
                        <wps:cNvSpPr>
                          <a:spLocks noChangeArrowheads="1"/>
                        </wps:cNvSpPr>
                        <wps:spPr bwMode="auto">
                          <a:xfrm>
                            <a:off x="3515106" y="2059901"/>
                            <a:ext cx="1371600" cy="11438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1686306" y="2469900"/>
                            <a:ext cx="171450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67256" y="2860847"/>
                            <a:ext cx="171450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648456" y="497638"/>
                            <a:ext cx="914400" cy="686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88388D" w:rsidP="00B95159" w:rsidRDefault="0088388D" w14:paraId="19F14E3C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1</w:t>
                              </w:r>
                            </w:p>
                            <w:p xmlns:wp14="http://schemas.microsoft.com/office/word/2010/wordml" w:rsidR="0088388D" w:rsidP="00B95159" w:rsidRDefault="00B95159" w14:paraId="072AE291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ADagent desktop application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5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822133"/>
                            <a:ext cx="1485900" cy="533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95159" w:rsidP="00B95159" w:rsidRDefault="00B95159" w14:paraId="097ACBD5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Managing employee information and cost fees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2888282"/>
                            <a:ext cx="1600200" cy="506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E34824" w:rsidR="00B95159" w:rsidP="00B95159" w:rsidRDefault="00B95159" w14:paraId="119C4285" wp14:textId="77777777">
                              <w:pPr>
                                <w:jc w:val="center"/>
                              </w:pPr>
                              <w:r>
                                <w:t>checking details of ordering information in each employee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3686556" y="2260328"/>
                            <a:ext cx="914400" cy="685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95159" w:rsidP="00B95159" w:rsidRDefault="00B95159" w14:paraId="065D2414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1</w:t>
                              </w:r>
                            </w:p>
                            <w:p xmlns:wp14="http://schemas.microsoft.com/office/word/2010/wordml" w:rsidR="00B95159" w:rsidP="00B95159" w:rsidRDefault="00B95159" w14:paraId="03F1AF0B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ADagent desktop application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14652E9A">
              <v:group id="Canvas 168" style="width:6in;height:286.95pt;mso-position-horizontal-relative:char;mso-position-vertical-relative:line" coordsize="54864,36442" o:spid="_x0000_s1111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">
                <v:shape id="_x0000_s1112" style="position:absolute;width:54864;height:36442;visibility:visible;mso-wrap-style:square" type="#_x0000_t75">
                  <v:fill o:detectmouseclick="t"/>
                  <v:path o:connecttype="none"/>
                </v:shape>
                <v:shape id="Text Box 353" style="position:absolute;left:5341;top:4260;width:10287;height:9152;visibility:visible;mso-wrap-style:square;v-text-anchor:top" o:spid="_x0000_s111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">
                  <v:textbox inset="5.85pt,.7pt,5.85pt,.7pt">
                    <w:txbxContent>
                      <w:p w:rsidR="00072C96" w:rsidP="00B95159" w:rsidRDefault="00072C96" w14:paraId="74539910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</w:p>
                      <w:p w:rsidR="00072C96" w:rsidP="00B95159" w:rsidRDefault="00072C96" w14:paraId="5A7E0CF2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</w:p>
                      <w:p w:rsidR="00072C96" w:rsidP="00B95159" w:rsidRDefault="00072C96" w14:paraId="394790C9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Customer</w:t>
                        </w:r>
                      </w:p>
                      <w:p w:rsidR="0088388D" w:rsidP="00B95159" w:rsidRDefault="0088388D" w14:paraId="79CA361D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(Employee)</w:t>
                        </w:r>
                      </w:p>
                    </w:txbxContent>
                  </v:textbox>
                </v:shape>
                <v:oval id="Oval 354" style="position:absolute;left:34488;top:2552;width:13716;height:11432;visibility:visible;mso-wrap-style:square;v-text-anchor:top" o:spid="_x0000_s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/>
                <v:shape id="Text Box 355" style="position:absolute;left:18669;top:3558;width:14859;height:2096;visibility:visible;mso-wrap-style:square;v-text-anchor:top" o:spid="_x0000_s111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">
                  <v:textbox inset="5.85pt,.7pt,5.85pt,.7pt">
                    <w:txbxContent>
                      <w:p w:rsidR="00072C96" w:rsidP="00B95159" w:rsidRDefault="0088388D" w14:paraId="1441F64A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Placing a new order</w:t>
                        </w:r>
                      </w:p>
                    </w:txbxContent>
                  </v:textbox>
                </v:shape>
                <v:line id="Line 356" style="position:absolute;visibility:visible;mso-wrap-style:square" o:spid="_x0000_s1116" o:connectortype="straight" from="16863,7171" to="34008,7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shape id="Text Box 357" style="position:absolute;left:17053;top:12315;width:16002;height:3810;visibility:visible;mso-wrap-style:square;v-text-anchor:top" o:spid="_x0000_s111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">
                  <v:textbox inset="5.85pt,.7pt,5.85pt,.7pt">
                    <w:txbxContent>
                      <w:p w:rsidRPr="00E34824" w:rsidR="00072C96" w:rsidP="00B95159" w:rsidRDefault="0088388D" w14:paraId="649BA091" wp14:textId="77777777">
                        <w:pPr>
                          <w:jc w:val="center"/>
                        </w:pPr>
                        <w:r>
                          <w:t>checking details of advertisement fee.</w:t>
                        </w:r>
                      </w:p>
                    </w:txbxContent>
                  </v:textbox>
                </v:shape>
                <v:line id="Line 358" style="position:absolute;flip:x;visibility:visible;mso-wrap-style:square" o:spid="_x0000_s1118" o:connectortype="straight" from="17053,10501" to="34198,10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">
                  <v:stroke endarrow="block"/>
                </v:line>
                <v:shape id="Text Box 359" style="position:absolute;left:6096;top:22412;width:10287;height:9145;visibility:visible;mso-wrap-style:square;v-text-anchor:top" o:spid="_x0000_s1119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">
                  <v:textbox inset="5.85pt,.7pt,5.85pt,.7pt">
                    <w:txbxContent>
                      <w:p w:rsidR="0088388D" w:rsidP="00B95159" w:rsidRDefault="0088388D" w14:paraId="60FA6563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</w:p>
                      <w:p w:rsidR="0088388D" w:rsidP="00B95159" w:rsidRDefault="0088388D" w14:paraId="1AC5CDBE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</w:p>
                      <w:p w:rsidR="0088388D" w:rsidP="00B95159" w:rsidRDefault="0088388D" w14:paraId="4C1C2FF1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Administrator</w:t>
                        </w:r>
                      </w:p>
                    </w:txbxContent>
                  </v:textbox>
                </v:shape>
                <v:oval id="Oval 360" style="position:absolute;left:35151;top:20599;width:13716;height:11438;visibility:visible;mso-wrap-style:square;v-text-anchor:top" o:spid="_x0000_s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o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C3zPxAr15AAAA//8DAFBLAQItABQABgAIAAAAIQDb4fbL7gAAAIUBAAATAAAAAAAAAAAAAAAA&#10;AAAAAABbQ29udGVudF9UeXBlc10ueG1sUEsBAi0AFAAGAAgAAAAhAFr0LFu/AAAAFQEAAAsAAAAA&#10;AAAAAAAAAAAAHwEAAF9yZWxzLy5yZWxzUEsBAi0AFAAGAAgAAAAhAAs0WqjBAAAA3AAAAA8AAAAA&#10;AAAAAAAAAAAABwIAAGRycy9kb3ducmV2LnhtbFBLBQYAAAAAAwADALcAAAD1AgAAAAA=&#10;"/>
                <v:line id="Line 361" style="position:absolute;visibility:visible;mso-wrap-style:square" o:spid="_x0000_s1121" o:connectortype="straight" from="16863,24699" to="34008,2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Line 362" style="position:absolute;flip:x;visibility:visible;mso-wrap-style:square" o:spid="_x0000_s1122" o:connectortype="straight" from="16672,28608" to="33817,2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9z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">
                  <v:stroke endarrow="block"/>
                </v:line>
                <v:shape id="Text Box 363" style="position:absolute;left:36484;top:4976;width:9144;height:6866;visibility:visible;mso-wrap-style:square;v-text-anchor:top" o:spid="_x0000_s112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">
                  <v:textbox inset="5.85pt,.7pt,5.85pt,.7pt">
                    <w:txbxContent>
                      <w:p w:rsidR="0088388D" w:rsidP="00B95159" w:rsidRDefault="0088388D" w14:paraId="2E32D521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1</w:t>
                        </w:r>
                      </w:p>
                      <w:p w:rsidR="0088388D" w:rsidP="00B95159" w:rsidRDefault="00B95159" w14:paraId="2A2C586B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ADagent desktop application</w:t>
                        </w:r>
                      </w:p>
                    </w:txbxContent>
                  </v:textbox>
                </v:shape>
                <v:shape id="Text Box 364" style="position:absolute;left:18478;top:18221;width:14859;height:5334;visibility:visible;mso-wrap-style:square;v-text-anchor:top" o:spid="_x0000_s112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">
                  <v:textbox inset="5.85pt,.7pt,5.85pt,.7pt">
                    <w:txbxContent>
                      <w:p w:rsidR="00B95159" w:rsidP="00B95159" w:rsidRDefault="00B95159" w14:paraId="2616FC0C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Managing employee information and cost fees</w:t>
                        </w:r>
                      </w:p>
                    </w:txbxContent>
                  </v:textbox>
                </v:shape>
                <v:shape id="Text Box 365" style="position:absolute;left:17907;top:28882;width:16002;height:5061;visibility:visible;mso-wrap-style:square;v-text-anchor:top" o:spid="_x0000_s112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">
                  <v:textbox inset="5.85pt,.7pt,5.85pt,.7pt">
                    <w:txbxContent>
                      <w:p w:rsidRPr="00E34824" w:rsidR="00B95159" w:rsidP="00B95159" w:rsidRDefault="00B95159" w14:paraId="5818AC43" wp14:textId="77777777">
                        <w:pPr>
                          <w:jc w:val="center"/>
                        </w:pPr>
                        <w:r>
                          <w:t>checking details of ordering information in each employee</w:t>
                        </w:r>
                      </w:p>
                    </w:txbxContent>
                  </v:textbox>
                </v:shape>
                <v:shape id="Text Box 366" style="position:absolute;left:36865;top:22603;width:9144;height:6859;visibility:visible;mso-wrap-style:square;v-text-anchor:top" o:spid="_x0000_s112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">
                  <v:textbox inset="5.85pt,.7pt,5.85pt,.7pt">
                    <w:txbxContent>
                      <w:p w:rsidR="00B95159" w:rsidP="00B95159" w:rsidRDefault="00B95159" w14:paraId="0C50080F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1</w:t>
                        </w:r>
                      </w:p>
                      <w:p w:rsidR="00B95159" w:rsidP="00B95159" w:rsidRDefault="00B95159" w14:paraId="0937D438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ADagent desktop application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="00FC3AD8" w:rsidRDefault="00FC3AD8" w14:paraId="342D4C27" wp14:textId="77777777">
      <w:pPr>
        <w:ind w:left="720"/>
      </w:pPr>
    </w:p>
    <w:p xmlns:wp14="http://schemas.microsoft.com/office/word/2010/wordml" w:rsidR="00FC3AD8" w:rsidRDefault="00FC3AD8" w14:paraId="3572E399" wp14:textId="77777777">
      <w:pPr>
        <w:ind w:left="720"/>
        <w:jc w:val="center"/>
        <w:rPr>
          <w:b/>
        </w:rPr>
      </w:pPr>
    </w:p>
    <w:p xmlns:wp14="http://schemas.microsoft.com/office/word/2010/wordml" w:rsidR="00FC3AD8" w:rsidRDefault="00FC3AD8" w14:paraId="1AA21CB9" wp14:textId="77777777">
      <w:pPr>
        <w:ind w:left="720"/>
        <w:jc w:val="center"/>
        <w:rPr>
          <w:b/>
        </w:rPr>
      </w:pPr>
      <w:r>
        <w:rPr>
          <w:b/>
        </w:rPr>
        <w:t>Fig</w:t>
      </w:r>
      <w:r w:rsidR="00D90133">
        <w:rPr>
          <w:b/>
        </w:rPr>
        <w:t>ure 5</w:t>
      </w:r>
      <w:r>
        <w:rPr>
          <w:b/>
        </w:rPr>
        <w:t xml:space="preserve">.1: DFD LEVEL 0 – </w:t>
      </w:r>
      <w:r w:rsidR="00D90133">
        <w:rPr>
          <w:b/>
        </w:rPr>
        <w:t>ADagent</w:t>
      </w:r>
    </w:p>
    <w:p xmlns:wp14="http://schemas.microsoft.com/office/word/2010/wordml" w:rsidR="00FC3AD8" w:rsidRDefault="00FC3AD8" w14:paraId="6CEB15CE" wp14:textId="77777777"/>
    <w:p xmlns:wp14="http://schemas.microsoft.com/office/word/2010/wordml" w:rsidR="00FC3AD8" w:rsidRDefault="00FC3AD8" w14:paraId="66518E39" wp14:textId="77777777"/>
    <w:p xmlns:wp14="http://schemas.microsoft.com/office/word/2010/wordml" w:rsidR="00FC3AD8" w:rsidP="002742C7" w:rsidRDefault="00D50DBD" w14:paraId="38738E86" wp14:textId="77777777">
      <w:pPr>
        <w:pageBreakBefore/>
        <w:ind w:left="720"/>
      </w:pPr>
      <w:r>
        <w:rPr>
          <w:noProof/>
          <w:lang w:eastAsia="en-US"/>
        </w:rPr>
        <mc:AlternateContent>
          <mc:Choice Requires="wpc">
            <w:drawing>
              <wp:anchor xmlns:wp14="http://schemas.microsoft.com/office/word/2010/wordprocessingDrawing" distT="0" distB="0" distL="114300" distR="114300" simplePos="0" relativeHeight="251661824" behindDoc="0" locked="0" layoutInCell="1" allowOverlap="1" wp14:anchorId="38E51579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10860" cy="6753225"/>
                <wp:effectExtent l="3175" t="0" r="0" b="0"/>
                <wp:wrapSquare wrapText="bothSides"/>
                <wp:docPr id="367" name="Canvas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219075"/>
                            <a:ext cx="68580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6E07BD" w:rsidR="002742C7" w:rsidP="003A7E43" w:rsidRDefault="002742C7" w14:paraId="0F87023F" wp14:textId="77777777"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3200400"/>
                            <a:ext cx="5715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D001CA" w:rsidR="002742C7" w:rsidP="003A7E43" w:rsidRDefault="002742C7" w14:paraId="41A8D222" wp14:textId="77777777">
                              <w:r>
                                <w:t xml:space="preserve">Retrieve Details </w:t>
                              </w:r>
                              <w:r w:rsidR="0005042A">
                                <w:t>of Orders</w:t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257300"/>
                            <a:ext cx="5715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38F58840" wp14:textId="77777777">
                              <w:r>
                                <w:t>Display list of</w:t>
                              </w:r>
                            </w:p>
                            <w:p xmlns:wp14="http://schemas.microsoft.com/office/word/2010/wordml" w:rsidRPr="003437A0" w:rsidR="002742C7" w:rsidP="003A7E43" w:rsidRDefault="007540D4" w14:paraId="2DBE63F6" wp14:textId="77777777">
                              <w:r>
                                <w:t>Advertise Orders</w:t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0" name="Line 3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1800" y="571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1" name="Group 426"/>
                        <wpg:cNvGrpSpPr>
                          <a:grpSpLocks/>
                        </wpg:cNvGrpSpPr>
                        <wpg:grpSpPr bwMode="auto">
                          <a:xfrm>
                            <a:off x="2247900" y="5200650"/>
                            <a:ext cx="1028700" cy="914400"/>
                            <a:chOff x="3097" y="12023"/>
                            <a:chExt cx="1620" cy="1440"/>
                          </a:xfrm>
                        </wpg:grpSpPr>
                        <wps:wsp>
                          <wps:cNvPr id="42" name="Oval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12023"/>
                              <a:ext cx="162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3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" y="12413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2742C7" w:rsidP="003A7E43" w:rsidRDefault="001D4353" w14:paraId="29B4EA11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6</w:t>
                                </w:r>
                              </w:p>
                              <w:p xmlns:wp14="http://schemas.microsoft.com/office/word/2010/wordml" w:rsidR="002742C7" w:rsidP="003A7E43" w:rsidRDefault="002742C7" w14:paraId="3F3FD770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Log on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wgp>
                      <wps:wsp>
                        <wps:cNvPr id="44" name="Oval 378"/>
                        <wps:cNvSpPr>
                          <a:spLocks noChangeArrowheads="1"/>
                        </wps:cNvSpPr>
                        <wps:spPr bwMode="auto">
                          <a:xfrm>
                            <a:off x="3505200" y="4572000"/>
                            <a:ext cx="2095500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5" name="Group 439"/>
                        <wpg:cNvGrpSpPr>
                          <a:grpSpLocks/>
                        </wpg:cNvGrpSpPr>
                        <wpg:grpSpPr bwMode="auto">
                          <a:xfrm>
                            <a:off x="561975" y="1543050"/>
                            <a:ext cx="1371600" cy="914400"/>
                            <a:chOff x="1972" y="7523"/>
                            <a:chExt cx="2160" cy="1440"/>
                          </a:xfrm>
                        </wpg:grpSpPr>
                        <wps:wsp>
                          <wps:cNvPr id="46" name="Oval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" y="7523"/>
                              <a:ext cx="216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" y="7718"/>
                              <a:ext cx="1620" cy="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2742C7" w:rsidP="003A7E43" w:rsidRDefault="001D4353" w14:paraId="44B0A208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8</w:t>
                                </w:r>
                              </w:p>
                              <w:p xmlns:wp14="http://schemas.microsoft.com/office/word/2010/wordml" w:rsidR="002742C7" w:rsidP="003A7E43" w:rsidRDefault="00ED73CF" w14:paraId="45602A99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Display Employee list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wgp>
                      <wps:wsp>
                        <wps:cNvPr id="48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3667125" y="4686300"/>
                            <a:ext cx="15906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279935FF" wp14:textId="7777777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xmlns:wp14="http://schemas.microsoft.com/office/word/2010/wordml" w:rsidRPr="00D001CA" w:rsidR="002742C7" w:rsidP="003A7E43" w:rsidRDefault="002742C7" w14:paraId="561FB92D" wp14:textId="77777777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r w:rsidR="007540D4">
                                <w:t>Orders</w:t>
                              </w:r>
                              <w: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2200275" y="27432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1825" y="75247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24003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ED73CF" w14:paraId="0DEB40F5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4105275"/>
                            <a:ext cx="800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663E6BFF" wp14:textId="77777777">
                              <w:r>
                                <w:t>User ID &amp;</w:t>
                              </w:r>
                            </w:p>
                            <w:p xmlns:wp14="http://schemas.microsoft.com/office/word/2010/wordml" w:rsidRPr="006E07BD" w:rsidR="002742C7" w:rsidP="003A7E43" w:rsidRDefault="002742C7" w14:paraId="0B9A9426" wp14:textId="77777777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28600"/>
                            <a:ext cx="1028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7E75FCD0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</w:p>
                            <w:p xmlns:wp14="http://schemas.microsoft.com/office/word/2010/wordml" w:rsidR="002742C7" w:rsidP="003A7E43" w:rsidRDefault="007540D4" w14:paraId="062FA0BD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4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200275" y="1371600"/>
                            <a:ext cx="5715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ED73CF" w14:paraId="0FDA7E08" wp14:textId="77777777">
                              <w:r>
                                <w:t>Admin</w:t>
                              </w:r>
                              <w:r w:rsidR="002742C7">
                                <w:t xml:space="preserve"> ID &amp;</w:t>
                              </w:r>
                            </w:p>
                            <w:p xmlns:wp14="http://schemas.microsoft.com/office/word/2010/wordml" w:rsidRPr="006E07BD" w:rsidR="002742C7" w:rsidP="003A7E43" w:rsidRDefault="002742C7" w14:paraId="44FE6EAE" wp14:textId="77777777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5" name="Line 3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7475" y="1028700"/>
                            <a:ext cx="635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2190750" y="22860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1485900"/>
                            <a:ext cx="3429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4721CD3B" wp14:textId="77777777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Log on</w:t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8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5146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6289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7540D4" w14:paraId="5D45A338" wp14:textId="77777777">
                              <w:r>
                                <w:t>Order</w:t>
                              </w:r>
                            </w:p>
                            <w:p xmlns:wp14="http://schemas.microsoft.com/office/word/2010/wordml" w:rsidRPr="003437A0" w:rsidR="002742C7" w:rsidP="003A7E43" w:rsidRDefault="002742C7" w14:paraId="0231F8D0" wp14:textId="77777777"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1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2886075" y="1028700"/>
                            <a:ext cx="635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102870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0"/>
                            <a:ext cx="5715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7E2EAB24" wp14:textId="77777777">
                              <w:r>
                                <w:t>Retrieve list of</w:t>
                              </w:r>
                            </w:p>
                            <w:p xmlns:wp14="http://schemas.microsoft.com/office/word/2010/wordml" w:rsidRPr="003437A0" w:rsidR="002742C7" w:rsidP="003A7E43" w:rsidRDefault="0005042A" w14:paraId="69362647" wp14:textId="77777777">
                              <w:r>
                                <w:t>Available</w:t>
                              </w:r>
                              <w:r w:rsidR="002742C7">
                                <w:t xml:space="preserve"> </w:t>
                              </w:r>
                              <w:r>
                                <w:t>Orders</w:t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4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4800600" y="102870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308610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3314700"/>
                            <a:ext cx="5715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16AE544C" wp14:textId="77777777">
                              <w:r>
                                <w:t>Display</w:t>
                              </w:r>
                            </w:p>
                            <w:p xmlns:wp14="http://schemas.microsoft.com/office/word/2010/wordml" w:rsidRPr="003437A0" w:rsidR="002742C7" w:rsidP="003A7E43" w:rsidRDefault="007540D4" w14:paraId="3B834BF3" wp14:textId="77777777">
                              <w:r>
                                <w:t>Orders</w:t>
                              </w:r>
                              <w:r w:rsidR="002742C7">
                                <w:t xml:space="preserve"> Details</w:t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7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800600" y="308610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407"/>
                        <wps:cNvSpPr>
                          <a:spLocks noChangeArrowheads="1"/>
                        </wps:cNvSpPr>
                        <wps:spPr bwMode="auto">
                          <a:xfrm>
                            <a:off x="3543300" y="114300"/>
                            <a:ext cx="205740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3429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7A036E3D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3</w:t>
                              </w:r>
                            </w:p>
                            <w:p xmlns:wp14="http://schemas.microsoft.com/office/word/2010/wordml" w:rsidR="002742C7" w:rsidP="003A7E43" w:rsidRDefault="007540D4" w14:paraId="490A7407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Display Order</w:t>
                              </w:r>
                              <w:r w:rsidR="002742C7">
                                <w:rPr>
                                  <w:lang w:eastAsia="ja-JP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0" name="Oval 410"/>
                        <wps:cNvSpPr>
                          <a:spLocks noChangeArrowheads="1"/>
                        </wps:cNvSpPr>
                        <wps:spPr bwMode="auto">
                          <a:xfrm>
                            <a:off x="3933825" y="5648325"/>
                            <a:ext cx="125730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4171950" y="5762625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2742C7" w:rsidP="003A7E43" w:rsidRDefault="002742C7" w14:paraId="78941E47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5</w:t>
                              </w:r>
                            </w:p>
                            <w:p xmlns:wp14="http://schemas.microsoft.com/office/word/2010/wordml" w:rsidR="002742C7" w:rsidP="003A7E43" w:rsidRDefault="00ED73CF" w14:paraId="1A299704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Placing a new Order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wgp>
                        <wpg:cNvPr id="72" name="Group 434"/>
                        <wpg:cNvGrpSpPr>
                          <a:grpSpLocks/>
                        </wpg:cNvGrpSpPr>
                        <wpg:grpSpPr bwMode="auto">
                          <a:xfrm>
                            <a:off x="2152650" y="3352800"/>
                            <a:ext cx="1257300" cy="457835"/>
                            <a:chOff x="4102" y="9923"/>
                            <a:chExt cx="1980" cy="721"/>
                          </a:xfrm>
                        </wpg:grpSpPr>
                        <wps:wsp>
                          <wps:cNvPr id="73" name="Line 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2" y="992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2" y="1064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2" y="10103"/>
                              <a:ext cx="19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2742C7" w:rsidP="003A7E43" w:rsidRDefault="007540D4" w14:paraId="0556C4B7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Employee</w:t>
                                </w:r>
                                <w:r w:rsidR="002742C7">
                                  <w:rPr>
                                    <w:lang w:eastAsia="ja-JP"/>
                                  </w:rPr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wgp>
                      <wps:wsp>
                        <wps:cNvPr id="76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619250" y="2352675"/>
                            <a:ext cx="98171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81760" y="2428875"/>
                            <a:ext cx="91376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8" name="Group 427"/>
                        <wpg:cNvGrpSpPr>
                          <a:grpSpLocks/>
                        </wpg:cNvGrpSpPr>
                        <wpg:grpSpPr bwMode="auto">
                          <a:xfrm>
                            <a:off x="2167255" y="123825"/>
                            <a:ext cx="1028700" cy="914400"/>
                            <a:chOff x="3097" y="12023"/>
                            <a:chExt cx="1620" cy="1440"/>
                          </a:xfrm>
                        </wpg:grpSpPr>
                        <wps:wsp>
                          <wps:cNvPr id="79" name="Oval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12023"/>
                              <a:ext cx="162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" y="12413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7540D4" w:rsidP="003A7E43" w:rsidRDefault="007540D4" w14:paraId="7842F596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2</w:t>
                                </w:r>
                              </w:p>
                              <w:p xmlns:wp14="http://schemas.microsoft.com/office/word/2010/wordml" w:rsidR="007540D4" w:rsidP="003A7E43" w:rsidRDefault="007540D4" w14:paraId="363B567A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Log on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wgp>
                      <wps:wsp>
                        <wps:cNvPr id="81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500380" y="5343525"/>
                            <a:ext cx="1028700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540D4" w:rsidP="003A7E43" w:rsidRDefault="007540D4" w14:paraId="10FDAA0E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</w:p>
                            <w:p xmlns:wp14="http://schemas.microsoft.com/office/word/2010/wordml" w:rsidR="007540D4" w:rsidP="003A7E43" w:rsidRDefault="00ED73CF" w14:paraId="4574932E" wp14:textId="77777777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2" name="Line 4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1920" y="3829050"/>
                            <a:ext cx="17145" cy="131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915" y="3819525"/>
                            <a:ext cx="5080" cy="1362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8580" y="570865"/>
                            <a:ext cx="7905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5" name="Group 438"/>
                        <wpg:cNvGrpSpPr>
                          <a:grpSpLocks/>
                        </wpg:cNvGrpSpPr>
                        <wpg:grpSpPr bwMode="auto">
                          <a:xfrm>
                            <a:off x="328930" y="2781300"/>
                            <a:ext cx="1371600" cy="914400"/>
                            <a:chOff x="2025" y="5693"/>
                            <a:chExt cx="2160" cy="1440"/>
                          </a:xfrm>
                        </wpg:grpSpPr>
                        <wps:wsp>
                          <wps:cNvPr id="86" name="Oval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5693"/>
                              <a:ext cx="216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4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0" y="5888"/>
                              <a:ext cx="1620" cy="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ED73CF" w:rsidP="003A7E43" w:rsidRDefault="001D4353" w14:paraId="75697EEC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7</w:t>
                                </w:r>
                              </w:p>
                              <w:p xmlns:wp14="http://schemas.microsoft.com/office/word/2010/wordml" w:rsidR="00ED73CF" w:rsidP="003A7E43" w:rsidRDefault="00ED73CF" w14:paraId="40412DDF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Display cost fees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wgp>
                      <wpg:wgp>
                        <wpg:cNvPr id="88" name="Group 440"/>
                        <wpg:cNvGrpSpPr>
                          <a:grpSpLocks/>
                        </wpg:cNvGrpSpPr>
                        <wpg:grpSpPr bwMode="auto">
                          <a:xfrm>
                            <a:off x="357505" y="4281170"/>
                            <a:ext cx="1257300" cy="457835"/>
                            <a:chOff x="4102" y="9923"/>
                            <a:chExt cx="1980" cy="721"/>
                          </a:xfrm>
                        </wpg:grpSpPr>
                        <wps:wsp>
                          <wps:cNvPr id="89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2" y="992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2" y="1064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2" y="10103"/>
                              <a:ext cx="19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D66454" w:rsidP="003A7E43" w:rsidRDefault="00D66454" w14:paraId="40599E11" wp14:textId="77777777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Cost fee tables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wgp>
                      <wps:wsp>
                        <wps:cNvPr id="92" name="AutoShape 444"/>
                        <wps:cNvCnPr>
                          <a:cxnSpLocks noChangeShapeType="1"/>
                          <a:stCxn id="53" idx="1"/>
                          <a:endCxn id="86" idx="2"/>
                        </wps:cNvCnPr>
                        <wps:spPr bwMode="auto">
                          <a:xfrm rot="10800000" flipH="1" flipV="1">
                            <a:off x="304800" y="571500"/>
                            <a:ext cx="24130" cy="2667000"/>
                          </a:xfrm>
                          <a:prstGeom prst="bentConnector3">
                            <a:avLst>
                              <a:gd name="adj1" fmla="val -9473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38605" y="719455"/>
                            <a:ext cx="628650" cy="818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8155" y="890905"/>
                            <a:ext cx="561975" cy="742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150" y="899795"/>
                            <a:ext cx="635" cy="2105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895350" y="3700780"/>
                            <a:ext cx="635" cy="600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3950" y="3686175"/>
                            <a:ext cx="635" cy="590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3050" y="5652770"/>
                            <a:ext cx="7143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3246120" y="5686425"/>
                            <a:ext cx="661670" cy="400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12465" y="5481955"/>
                            <a:ext cx="728980" cy="400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14450" y="691515"/>
                            <a:ext cx="838200" cy="8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6855" y="5543550"/>
                            <a:ext cx="727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1205" y="5253355"/>
                            <a:ext cx="14605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4802AB">
              <v:group id="Canvas 367" style="position:absolute;left:0;text-align:left;margin-left:0;margin-top:0;width:441.8pt;height:531.75pt;z-index:251661824;mso-position-horizontal:center;mso-position-horizontal-relative:text;mso-position-vertical-relative:text" coordsize="56108,67532" o:spid="_x0000_s1127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">
                <v:shape id="_x0000_s1128" style="position:absolute;width:56108;height:67532;visibility:visible;mso-wrap-style:square" type="#_x0000_t75">
                  <v:fill o:detectmouseclick="t"/>
                  <v:path o:connecttype="none"/>
                </v:shape>
                <v:shape id="Text Box 371" style="position:absolute;left:30670;top:2190;width:6858;height:2743;visibility:visible;mso-wrap-style:square;v-text-anchor:top" o:spid="_x0000_s112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">
                  <v:textbox inset="5.85pt,.7pt,5.85pt,.7pt">
                    <w:txbxContent>
                      <w:p w:rsidRPr="006E07BD" w:rsidR="002742C7" w:rsidP="003A7E43" w:rsidRDefault="002742C7" w14:paraId="66352C66" wp14:textId="77777777">
                        <w:r>
                          <w:t>Submit</w:t>
                        </w:r>
                      </w:p>
                    </w:txbxContent>
                  </v:textbox>
                </v:shape>
                <v:shape id="Text Box 372" style="position:absolute;left:40005;top:32004;width:5715;height:12573;visibility:visible;mso-wrap-style:square;v-text-anchor:top" o:spid="_x0000_s113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">
                  <v:textbox style="layout-flow:vertical;mso-layout-flow-alt:bottom-to-top" inset="5.85pt,.7pt,5.85pt,.7pt">
                    <w:txbxContent>
                      <w:p w:rsidRPr="00D001CA" w:rsidR="002742C7" w:rsidP="003A7E43" w:rsidRDefault="002742C7" w14:paraId="6AC72E01" wp14:textId="77777777">
                        <w:r>
                          <w:t xml:space="preserve">Retrieve Details </w:t>
                        </w:r>
                        <w:r w:rsidR="0005042A">
                          <w:t>of Orders</w:t>
                        </w:r>
                      </w:p>
                    </w:txbxContent>
                  </v:textbox>
                </v:shape>
                <v:shape id="Text Box 373" style="position:absolute;left:40005;top:12573;width:5715;height:11430;visibility:visible;mso-wrap-style:square;v-text-anchor:top" o:spid="_x0000_s113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">
                  <v:textbox style="layout-flow:vertical;mso-layout-flow-alt:bottom-to-top" inset="5.85pt,.7pt,5.85pt,.7pt">
                    <w:txbxContent>
                      <w:p w:rsidR="002742C7" w:rsidP="003A7E43" w:rsidRDefault="002742C7" w14:paraId="3134A44E" wp14:textId="77777777">
                        <w:r>
                          <w:t>Display list of</w:t>
                        </w:r>
                      </w:p>
                      <w:p w:rsidRPr="003437A0" w:rsidR="002742C7" w:rsidP="003A7E43" w:rsidRDefault="007540D4" w14:paraId="0D091E67" wp14:textId="77777777">
                        <w:r>
                          <w:t>Advertise Orders</w:t>
                        </w:r>
                      </w:p>
                    </w:txbxContent>
                  </v:textbox>
                </v:shape>
                <v:line id="Line 375" style="position:absolute;flip:y;visibility:visible;mso-wrap-style:square" o:spid="_x0000_s1132" o:connectortype="straight" from="29718,5715" to="35433,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<v:stroke endarrow="block"/>
                </v:line>
                <v:group id="Group 426" style="position:absolute;left:22479;top:52006;width:10287;height:9144" coordsize="1620,1440" coordorigin="3097,12023" o:spid="_x0000_s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374" style="position:absolute;left:3097;top:12023;width:1620;height:1440;visibility:visible;mso-wrap-style:square;v-text-anchor:top" o:spid="_x0000_s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<v:shape id="Text Box 376" style="position:absolute;left:3352;top:12413;width:1080;height:720;visibility:visible;mso-wrap-style:square;v-text-anchor:top" o:spid="_x0000_s113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">
                    <v:textbox inset="5.85pt,.7pt,5.85pt,.7pt">
                      <w:txbxContent>
                        <w:p w:rsidR="002742C7" w:rsidP="003A7E43" w:rsidRDefault="001D4353" w14:paraId="1B87E3DE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6</w:t>
                          </w:r>
                        </w:p>
                        <w:p w:rsidR="002742C7" w:rsidP="003A7E43" w:rsidRDefault="002742C7" w14:paraId="63754D31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Log on</w:t>
                          </w:r>
                        </w:p>
                      </w:txbxContent>
                    </v:textbox>
                  </v:shape>
                </v:group>
                <v:oval id="Oval 378" style="position:absolute;left:35052;top:45720;width:20955;height:6858;visibility:visible;mso-wrap-style:square;v-text-anchor:top" o:spid="_x0000_s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<v:group id="Group 439" style="position:absolute;left:5619;top:15430;width:13716;height:9144" coordsize="2160,1440" coordorigin="1972,7523" o:spid="_x0000_s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377" style="position:absolute;left:1972;top:7523;width:2160;height:1440;visibility:visible;mso-wrap-style:square;v-text-anchor:top" o:spid="_x0000_s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  <v:shape id="Text Box 379" style="position:absolute;left:2197;top:7718;width:1620;height:990;visibility:visible;mso-wrap-style:square;v-text-anchor:top" o:spid="_x0000_s11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">
                    <v:textbox inset="5.85pt,.7pt,5.85pt,.7pt">
                      <w:txbxContent>
                        <w:p w:rsidR="002742C7" w:rsidP="003A7E43" w:rsidRDefault="001D4353" w14:paraId="03853697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8</w:t>
                          </w:r>
                        </w:p>
                        <w:p w:rsidR="002742C7" w:rsidP="003A7E43" w:rsidRDefault="00ED73CF" w14:paraId="0B737CE1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Display Employee list</w:t>
                          </w:r>
                        </w:p>
                      </w:txbxContent>
                    </v:textbox>
                  </v:shape>
                </v:group>
                <v:shape id="Text Box 380" style="position:absolute;left:36671;top:46863;width:15907;height:4572;visibility:visible;mso-wrap-style:square;v-text-anchor:top" o:spid="_x0000_s11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">
                  <v:textbox inset="5.85pt,.7pt,5.85pt,.7pt">
                    <w:txbxContent>
                      <w:p w:rsidR="002742C7" w:rsidP="003A7E43" w:rsidRDefault="002742C7" w14:paraId="7C964D78" wp14:textId="77777777">
                        <w:pPr>
                          <w:jc w:val="center"/>
                        </w:pPr>
                        <w:r>
                          <w:t>4</w:t>
                        </w:r>
                      </w:p>
                      <w:p w:rsidRPr="00D001CA" w:rsidR="002742C7" w:rsidP="003A7E43" w:rsidRDefault="002742C7" w14:paraId="68BD1594" wp14:textId="77777777">
                        <w:pPr>
                          <w:jc w:val="center"/>
                        </w:pPr>
                        <w:r>
                          <w:t xml:space="preserve">Display </w:t>
                        </w:r>
                        <w:r w:rsidR="007540D4">
                          <w:t>Orders</w:t>
                        </w:r>
                        <w:r>
                          <w:t xml:space="preserve"> Details</w:t>
                        </w:r>
                      </w:p>
                    </w:txbxContent>
                  </v:textbox>
                </v:shape>
                <v:line id="Line 381" style="position:absolute;visibility:visible;mso-wrap-style:square" o:spid="_x0000_s1141" o:connectortype="straight" from="22002,27432" to="33432,2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385" style="position:absolute;flip:x;visibility:visible;mso-wrap-style:square" o:spid="_x0000_s1142" o:connectortype="straight" from="31718,7524" to="36290,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shape id="Text Box 386" style="position:absolute;left:23622;top:24003;width:6858;height:2286;visibility:visible;mso-wrap-style:square;v-text-anchor:top" o:spid="_x0000_s114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">
                  <v:textbox inset="5.85pt,.7pt,5.85pt,.7pt">
                    <w:txbxContent>
                      <w:p w:rsidR="002742C7" w:rsidP="003A7E43" w:rsidRDefault="00ED73CF" w14:paraId="6F596D6F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Admin</w:t>
                        </w:r>
                      </w:p>
                    </w:txbxContent>
                  </v:textbox>
                </v:shape>
                <v:shape id="Text Box 387" style="position:absolute;left:24098;top:41052;width:8001;height:4572;visibility:visible;mso-wrap-style:square;v-text-anchor:top" o:spid="_x0000_s114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">
                  <v:textbox inset="5.85pt,.7pt,5.85pt,.7pt">
                    <w:txbxContent>
                      <w:p w:rsidR="002742C7" w:rsidP="003A7E43" w:rsidRDefault="002742C7" w14:paraId="0A4F4AC3" wp14:textId="77777777">
                        <w:r>
                          <w:t>User ID &amp;</w:t>
                        </w:r>
                      </w:p>
                      <w:p w:rsidRPr="006E07BD" w:rsidR="002742C7" w:rsidP="003A7E43" w:rsidRDefault="002742C7" w14:paraId="1D5AFEC1" wp14:textId="77777777">
                        <w:r>
                          <w:t>Password</w:t>
                        </w:r>
                      </w:p>
                    </w:txbxContent>
                  </v:textbox>
                </v:shape>
                <v:shape id="Text Box 389" style="position:absolute;left:3048;top:2286;width:10287;height:6858;visibility:visible;mso-wrap-style:square;v-text-anchor:top" o:spid="_x0000_s1145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Rt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">
                  <v:textbox inset="5.85pt,.7pt,5.85pt,.7pt">
                    <w:txbxContent>
                      <w:p w:rsidR="002742C7" w:rsidP="003A7E43" w:rsidRDefault="002742C7" w14:paraId="774AF2BF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</w:p>
                      <w:p w:rsidR="002742C7" w:rsidP="003A7E43" w:rsidRDefault="007540D4" w14:paraId="07DA6A08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Administrator</w:t>
                        </w:r>
                      </w:p>
                    </w:txbxContent>
                  </v:textbox>
                </v:shape>
                <v:shape id="Text Box 391" style="position:absolute;left:22002;top:13716;width:5715;height:8001;visibility:visible;mso-wrap-style:square;v-text-anchor:top" o:spid="_x0000_s114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">
                  <v:textbox style="layout-flow:vertical;mso-layout-flow-alt:bottom-to-top" inset="5.85pt,.7pt,5.85pt,.7pt">
                    <w:txbxContent>
                      <w:p w:rsidR="002742C7" w:rsidP="003A7E43" w:rsidRDefault="00ED73CF" w14:paraId="0B5CD06C" wp14:textId="77777777">
                        <w:r>
                          <w:t>Admin</w:t>
                        </w:r>
                        <w:r w:rsidR="002742C7">
                          <w:t xml:space="preserve"> ID &amp;</w:t>
                        </w:r>
                      </w:p>
                      <w:p w:rsidRPr="006E07BD" w:rsidR="002742C7" w:rsidP="003A7E43" w:rsidRDefault="002742C7" w14:paraId="7144B81C" wp14:textId="77777777">
                        <w:r>
                          <w:t>Password</w:t>
                        </w:r>
                      </w:p>
                    </w:txbxContent>
                  </v:textbox>
                </v:shape>
                <v:line id="Line 392" style="position:absolute;flip:y;visibility:visible;mso-wrap-style:square" o:spid="_x0000_s1147" o:connectortype="straight" from="26574,10287" to="2658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  <v:line id="Line 393" style="position:absolute;visibility:visible;mso-wrap-style:square" o:spid="_x0000_s1148" o:connectortype="straight" from="21907,22860" to="33337,2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shape id="Text Box 394" style="position:absolute;left:28860;top:14859;width:3429;height:5715;visibility:visible;mso-wrap-style:square;v-text-anchor:top" o:spid="_x0000_s114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">
                  <v:textbox style="layout-flow:vertical;mso-layout-flow-alt:bottom-to-top" inset="5.85pt,.7pt,5.85pt,.7pt">
                    <w:txbxContent>
                      <w:p w:rsidR="002742C7" w:rsidP="003A7E43" w:rsidRDefault="002742C7" w14:paraId="6ABE62F1" wp14:textId="77777777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Log on</w:t>
                        </w:r>
                      </w:p>
                    </w:txbxContent>
                  </v:textbox>
                </v:shape>
                <v:line id="Line 395" style="position:absolute;visibility:visible;mso-wrap-style:square" o:spid="_x0000_s1150" o:connectortype="straight" from="42291,25146" to="53721,2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396" style="position:absolute;visibility:visible;mso-wrap-style:square" o:spid="_x0000_s1151" o:connectortype="straight" from="42291,30861" to="53721,3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shape id="Text Box 397" style="position:absolute;left:44577;top:26289;width:8001;height:3429;visibility:visible;mso-wrap-style:square;v-text-anchor:top" o:spid="_x0000_s115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">
                  <v:textbox inset="5.85pt,.7pt,5.85pt,.7pt">
                    <w:txbxContent>
                      <w:p w:rsidR="002742C7" w:rsidP="003A7E43" w:rsidRDefault="007540D4" w14:paraId="0287752D" wp14:textId="77777777">
                        <w:r>
                          <w:t>Order</w:t>
                        </w:r>
                      </w:p>
                      <w:p w:rsidRPr="003437A0" w:rsidR="002742C7" w:rsidP="003A7E43" w:rsidRDefault="002742C7" w14:paraId="437649DC" wp14:textId="77777777">
                        <w:r>
                          <w:t>Details</w:t>
                        </w:r>
                      </w:p>
                    </w:txbxContent>
                  </v:textbox>
                </v:shape>
                <v:line id="Line 398" style="position:absolute;visibility:visible;mso-wrap-style:square" o:spid="_x0000_s1153" o:connectortype="straight" from="28860,10287" to="28867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Line 399" style="position:absolute;flip:y;visibility:visible;mso-wrap-style:square" o:spid="_x0000_s1154" o:connectortype="straight" from="45720,10287" to="45726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j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DmH/y0RADr/AwAA//8DAFBLAQItABQABgAIAAAAIQDb4fbL7gAAAIUBAAATAAAAAAAAAAAA&#10;AAAAAAAAAABbQ29udGVudF9UeXBlc10ueG1sUEsBAi0AFAAGAAgAAAAhAFr0LFu/AAAAFQEAAAsA&#10;AAAAAAAAAAAAAAAAHwEAAF9yZWxzLy5yZWxzUEsBAi0AFAAGAAgAAAAhAHiHwOPEAAAA2wAAAA8A&#10;AAAAAAAAAAAAAAAABwIAAGRycy9kb3ducmV2LnhtbFBLBQYAAAAAAwADALcAAAD4AgAAAAA=&#10;">
                  <v:stroke endarrow="block"/>
                </v:line>
                <v:shape id="Text Box 400" style="position:absolute;left:48006;top:11430;width:5715;height:12573;visibility:visible;mso-wrap-style:square;v-text-anchor:top" o:spid="_x0000_s115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">
                  <v:textbox style="layout-flow:vertical;mso-layout-flow-alt:bottom-to-top" inset="5.85pt,.7pt,5.85pt,.7pt">
                    <w:txbxContent>
                      <w:p w:rsidR="002742C7" w:rsidP="003A7E43" w:rsidRDefault="002742C7" w14:paraId="7CC8DF0C" wp14:textId="77777777">
                        <w:r>
                          <w:t>Retrieve list of</w:t>
                        </w:r>
                      </w:p>
                      <w:p w:rsidRPr="003437A0" w:rsidR="002742C7" w:rsidP="003A7E43" w:rsidRDefault="0005042A" w14:paraId="7FEA1C75" wp14:textId="77777777">
                        <w:r>
                          <w:t>Available</w:t>
                        </w:r>
                        <w:r w:rsidR="002742C7">
                          <w:t xml:space="preserve"> </w:t>
                        </w:r>
                        <w:r>
                          <w:t>Orders</w:t>
                        </w:r>
                      </w:p>
                    </w:txbxContent>
                  </v:textbox>
                </v:shape>
                <v:line id="Line 401" style="position:absolute;visibility:visible;mso-wrap-style:square" o:spid="_x0000_s1156" o:connectortype="straight" from="48006,10287" to="48012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1C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AVhH1CxQAAANsAAAAP&#10;AAAAAAAAAAAAAAAAAAcCAABkcnMvZG93bnJldi54bWxQSwUGAAAAAAMAAwC3AAAA+QIAAAAA&#10;">
                  <v:stroke endarrow="block"/>
                </v:line>
                <v:line id="Line 404" style="position:absolute;flip:y;visibility:visible;mso-wrap-style:square" o:spid="_x0000_s1157" o:connectortype="straight" from="45720,30861" to="4572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iX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D3bliXxQAAANsAAAAP&#10;AAAAAAAAAAAAAAAAAAcCAABkcnMvZG93bnJldi54bWxQSwUGAAAAAAMAAwC3AAAA+QIAAAAA&#10;">
                  <v:stroke endarrow="block"/>
                </v:line>
                <v:shape id="Text Box 405" style="position:absolute;left:48006;top:33147;width:5715;height:11430;visibility:visible;mso-wrap-style:square;v-text-anchor:top" o:spid="_x0000_s115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">
                  <v:textbox style="layout-flow:vertical;mso-layout-flow-alt:bottom-to-top" inset="5.85pt,.7pt,5.85pt,.7pt">
                    <w:txbxContent>
                      <w:p w:rsidR="002742C7" w:rsidP="003A7E43" w:rsidRDefault="002742C7" w14:paraId="4C79FA5E" wp14:textId="77777777">
                        <w:r>
                          <w:t>Display</w:t>
                        </w:r>
                      </w:p>
                      <w:p w:rsidRPr="003437A0" w:rsidR="002742C7" w:rsidP="003A7E43" w:rsidRDefault="007540D4" w14:paraId="0A6F7F2F" wp14:textId="77777777">
                        <w:r>
                          <w:t>Orders</w:t>
                        </w:r>
                        <w:r w:rsidR="002742C7">
                          <w:t xml:space="preserve"> Details</w:t>
                        </w:r>
                      </w:p>
                    </w:txbxContent>
                  </v:textbox>
                </v:shape>
                <v:line id="Line 406" style="position:absolute;visibility:visible;mso-wrap-style:square" o:spid="_x0000_s1159" o:connectortype="straight" from="48006,30861" to="4801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<v:stroke endarrow="block"/>
                </v:line>
                <v:oval id="Oval 407" style="position:absolute;left:35433;top:1143;width:20574;height:9144;visibility:visible;mso-wrap-style:square;v-text-anchor:top" o:spid="_x0000_s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<v:shape id="Text Box 408" style="position:absolute;left:37719;top:3429;width:16002;height:4572;visibility:visible;mso-wrap-style:square;v-text-anchor:top" o:spid="_x0000_s116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">
                  <v:textbox inset="5.85pt,.7pt,5.85pt,.7pt">
                    <w:txbxContent>
                      <w:p w:rsidR="002742C7" w:rsidP="003A7E43" w:rsidRDefault="002742C7" w14:paraId="68D9363B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3</w:t>
                        </w:r>
                      </w:p>
                      <w:p w:rsidR="002742C7" w:rsidP="003A7E43" w:rsidRDefault="007540D4" w14:paraId="3EADC0AD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Display Order</w:t>
                        </w:r>
                        <w:r w:rsidR="002742C7">
                          <w:rPr>
                            <w:lang w:eastAsia="ja-JP"/>
                          </w:rPr>
                          <w:t xml:space="preserve"> List</w:t>
                        </w:r>
                      </w:p>
                    </w:txbxContent>
                  </v:textbox>
                </v:shape>
                <v:oval id="Oval 410" style="position:absolute;left:39338;top:56483;width:12573;height:9144;visibility:visible;mso-wrap-style:square;v-text-anchor:top" o:spid="_x0000_s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<v:shape id="Text Box 411" style="position:absolute;left:41719;top:57626;width:8001;height:6858;visibility:visible;mso-wrap-style:square;v-text-anchor:top" o:spid="_x0000_s116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">
                  <v:textbox inset="5.85pt,.7pt,5.85pt,.7pt">
                    <w:txbxContent>
                      <w:p w:rsidR="002742C7" w:rsidP="003A7E43" w:rsidRDefault="002742C7" w14:paraId="44240AAE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5</w:t>
                        </w:r>
                      </w:p>
                      <w:p w:rsidR="002742C7" w:rsidP="003A7E43" w:rsidRDefault="00ED73CF" w14:paraId="1A691AA5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Placing a new Order</w:t>
                        </w:r>
                      </w:p>
                    </w:txbxContent>
                  </v:textbox>
                </v:shape>
                <v:group id="Group 434" style="position:absolute;left:21526;top:33528;width:12573;height:4578" coordsize="1980,721" coordorigin="4102,9923" o:spid="_x0000_s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Line 412" style="position:absolute;visibility:visible;mso-wrap-style:square" o:spid="_x0000_s1165" o:connectortype="straight" from="4102,9923" to="6082,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<v:line id="Line 413" style="position:absolute;visibility:visible;mso-wrap-style:square" o:spid="_x0000_s1166" o:connectortype="straight" from="4102,10643" to="6082,1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<v:shape id="Text Box 414" style="position:absolute;left:4102;top:10103;width:1980;height:360;visibility:visible;mso-wrap-style:square;v-text-anchor:top" o:spid="_x0000_s116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">
                    <v:textbox inset="5.85pt,.7pt,5.85pt,.7pt">
                      <w:txbxContent>
                        <w:p w:rsidR="002742C7" w:rsidP="003A7E43" w:rsidRDefault="007540D4" w14:paraId="622583D1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Employee</w:t>
                          </w:r>
                          <w:r w:rsidR="002742C7">
                            <w:rPr>
                              <w:lang w:eastAsia="ja-JP"/>
                            </w:rPr>
                            <w:t xml:space="preserve"> Details</w:t>
                          </w:r>
                        </w:p>
                      </w:txbxContent>
                    </v:textbox>
                  </v:shape>
                </v:group>
                <v:line id="Line 416" style="position:absolute;visibility:visible;mso-wrap-style:square" o:spid="_x0000_s1168" o:connectortype="straight" from="16192,23526" to="26009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">
                  <v:stroke endarrow="block"/>
                </v:line>
                <v:line id="Line 418" style="position:absolute;flip:x y;visibility:visible;mso-wrap-style:square" o:spid="_x0000_s1169" o:connectortype="straight" from="13817,24288" to="2295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">
                  <v:stroke endarrow="block"/>
                </v:line>
                <v:group id="Group 427" style="position:absolute;left:21672;top:1238;width:10287;height:9144" coordsize="1620,1440" coordorigin="3097,12023" o:spid="_x0000_s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oval id="Oval 428" style="position:absolute;left:3097;top:12023;width:1620;height:1440;visibility:visible;mso-wrap-style:square;v-text-anchor:top" o:spid="_x0000_s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<v:shape id="Text Box 429" style="position:absolute;left:3352;top:12413;width:1080;height:720;visibility:visible;mso-wrap-style:square;v-text-anchor:top" o:spid="_x0000_s117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">
                    <v:textbox inset="5.85pt,.7pt,5.85pt,.7pt">
                      <w:txbxContent>
                        <w:p w:rsidR="007540D4" w:rsidP="003A7E43" w:rsidRDefault="007540D4" w14:paraId="2CC21B90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2</w:t>
                          </w:r>
                        </w:p>
                        <w:p w:rsidR="007540D4" w:rsidP="003A7E43" w:rsidRDefault="007540D4" w14:paraId="71A804AC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Log on</w:t>
                          </w:r>
                        </w:p>
                      </w:txbxContent>
                    </v:textbox>
                  </v:shape>
                </v:group>
                <v:shape id="Text Box 430" style="position:absolute;left:5003;top:53435;width:10287;height:6286;visibility:visible;mso-wrap-style:square;v-text-anchor:top" o:spid="_x0000_s117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">
                  <v:textbox inset="5.85pt,.7pt,5.85pt,.7pt">
                    <w:txbxContent>
                      <w:p w:rsidR="007540D4" w:rsidP="003A7E43" w:rsidRDefault="007540D4" w14:paraId="7A292896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</w:p>
                      <w:p w:rsidR="007540D4" w:rsidP="003A7E43" w:rsidRDefault="00ED73CF" w14:paraId="2ADE83E2" wp14:textId="77777777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Employee</w:t>
                        </w:r>
                      </w:p>
                    </w:txbxContent>
                  </v:textbox>
                </v:shape>
                <v:line id="Line 431" style="position:absolute;flip:y;visibility:visible;mso-wrap-style:square" o:spid="_x0000_s1174" o:connectortype="straight" from="26619,38290" to="2679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">
                  <v:stroke endarrow="block"/>
                </v:line>
                <v:line id="Line 432" style="position:absolute;flip:x;visibility:visible;mso-wrap-style:square" o:spid="_x0000_s1175" o:connectortype="straight" from="28759,38195" to="28809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OCxAAAANs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hn8bokA0MsfAAAA//8DAFBLAQItABQABgAIAAAAIQDb4fbL7gAAAIUBAAATAAAAAAAAAAAA&#10;AAAAAAAAAABbQ29udGVudF9UeXBlc10ueG1sUEsBAi0AFAAGAAgAAAAhAFr0LFu/AAAAFQEAAAsA&#10;AAAAAAAAAAAAAAAAHwEAAF9yZWxzLy5yZWxzUEsBAi0AFAAGAAgAAAAhAKfHg4LEAAAA2wAAAA8A&#10;AAAAAAAAAAAAAAAABwIAAGRycy9kb3ducmV2LnhtbFBLBQYAAAAAAwADALcAAAD4AgAAAAA=&#10;">
                  <v:stroke endarrow="block"/>
                </v:line>
                <v:line id="Line 435" style="position:absolute;flip:y;visibility:visible;mso-wrap-style:square" o:spid="_x0000_s1176" o:connectortype="straight" from="13385,5708" to="2129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<v:stroke endarrow="block"/>
                </v:line>
                <v:group id="Group 438" style="position:absolute;left:3289;top:27813;width:13716;height:9144" coordsize="2160,1440" coordorigin="2025,5693" o:spid="_x0000_s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Oval 436" style="position:absolute;left:2025;top:5693;width:2160;height:1440;visibility:visible;mso-wrap-style:square;v-text-anchor:top" o:spid="_x0000_s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/>
                  <v:shape id="Text Box 437" style="position:absolute;left:2250;top:5888;width:1620;height:990;visibility:visible;mso-wrap-style:square;v-text-anchor:top" o:spid="_x0000_s117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">
                    <v:textbox inset="5.85pt,.7pt,5.85pt,.7pt">
                      <w:txbxContent>
                        <w:p w:rsidR="00ED73CF" w:rsidP="003A7E43" w:rsidRDefault="001D4353" w14:paraId="109B8484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7</w:t>
                          </w:r>
                        </w:p>
                        <w:p w:rsidR="00ED73CF" w:rsidP="003A7E43" w:rsidRDefault="00ED73CF" w14:paraId="26430234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Display cost fees</w:t>
                          </w:r>
                        </w:p>
                      </w:txbxContent>
                    </v:textbox>
                  </v:shape>
                </v:group>
                <v:group id="Group 440" style="position:absolute;left:3575;top:42811;width:12573;height:4579" coordsize="1980,721" coordorigin="4102,9923" o:spid="_x0000_s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441" style="position:absolute;visibility:visible;mso-wrap-style:square" o:spid="_x0000_s1181" o:connectortype="straight" from="4102,9923" to="6082,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<v:line id="Line 442" style="position:absolute;visibility:visible;mso-wrap-style:square" o:spid="_x0000_s1182" o:connectortype="straight" from="4102,10643" to="6082,1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shape id="Text Box 443" style="position:absolute;left:4102;top:10103;width:1980;height:360;visibility:visible;mso-wrap-style:square;v-text-anchor:top" o:spid="_x0000_s118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">
                    <v:textbox inset="5.85pt,.7pt,5.85pt,.7pt">
                      <w:txbxContent>
                        <w:p w:rsidR="00D66454" w:rsidP="003A7E43" w:rsidRDefault="00D66454" w14:paraId="2E06425B" wp14:textId="77777777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Cost fee tables</w:t>
                          </w:r>
                        </w:p>
                      </w:txbxContent>
                    </v:textbox>
                  </v:shape>
                </v:group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AutoShape 444" style="position:absolute;left:3048;top:5715;width:241;height:26670;rotation:180;flip:x y;visibility:visible;mso-wrap-style:square" o:spid="_x0000_s1184" o:connectortype="elbow" type="#_x0000_t34" adj="-20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">
                  <v:stroke endarrow="block"/>
                </v:shape>
                <v:line id="Line 445" style="position:absolute;flip:x;visibility:visible;mso-wrap-style:square" o:spid="_x0000_s1185" o:connectortype="straight" from="15386,7194" to="21672,1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Vf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wCyD65YIAL28AAAA//8DAFBLAQItABQABgAIAAAAIQDb4fbL7gAAAIUBAAATAAAAAAAAAAAA&#10;AAAAAAAAAABbQ29udGVudF9UeXBlc10ueG1sUEsBAi0AFAAGAAgAAAAhAFr0LFu/AAAAFQEAAAsA&#10;AAAAAAAAAAAAAAAAHwEAAF9yZWxzLy5yZWxzUEsBAi0AFAAGAAgAAAAhACIeFV/EAAAA2wAAAA8A&#10;AAAAAAAAAAAAAAAABwIAAGRycy9kb3ducmV2LnhtbFBLBQYAAAAAAwADALcAAAD4AgAAAAA=&#10;">
                  <v:stroke endarrow="block"/>
                </v:line>
                <v:line id="Line 446" style="position:absolute;flip:y;visibility:visible;mso-wrap-style:square" o:spid="_x0000_s1186" o:connectortype="straight" from="17481,8909" to="23101,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0r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K33jSvEAAAA2wAAAA8A&#10;AAAAAAAAAAAAAAAABwIAAGRycy9kb3ducmV2LnhtbFBLBQYAAAAAAwADALcAAAD4AgAAAAA=&#10;">
                  <v:stroke endarrow="block"/>
                </v:line>
                <v:line id="Line 447" style="position:absolute;flip:y;visibility:visible;mso-wrap-style:square" o:spid="_x0000_s1187" o:connectortype="straight" from="4381,8997" to="4387,3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iw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MK7KLDEAAAA2wAAAA8A&#10;AAAAAAAAAAAAAAAABwIAAGRycy9kb3ducmV2LnhtbFBLBQYAAAAAAwADALcAAAD4AgAAAAA=&#10;">
                  <v:stroke endarrow="block"/>
                </v:line>
                <v:line id="Line 448" style="position:absolute;visibility:visible;mso-wrap-style:square" o:spid="_x0000_s1188" o:connectortype="straight" from="8953,37007" to="8959,4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aJ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8hX8f0k/QO7+AAAA//8DAFBLAQItABQABgAIAAAAIQDb4fbL7gAAAIUBAAATAAAAAAAAAAAA&#10;AAAAAAAAAABbQ29udGVudF9UeXBlc10ueG1sUEsBAi0AFAAGAAgAAAAhAFr0LFu/AAAAFQEAAAsA&#10;AAAAAAAAAAAAAAAAHwEAAF9yZWxzLy5yZWxzUEsBAi0AFAAGAAgAAAAhAL/PNonEAAAA2wAAAA8A&#10;AAAAAAAAAAAAAAAABwIAAGRycy9kb3ducmV2LnhtbFBLBQYAAAAAAwADALcAAAD4AgAAAAA=&#10;">
                  <v:stroke endarrow="block"/>
                </v:line>
                <v:line id="Line 449" style="position:absolute;flip:y;visibility:visible;mso-wrap-style:square" o:spid="_x0000_s1189" o:connectortype="straight" from="11239,36861" to="11245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Nc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B3DY0sEgF7cAQAA//8DAFBLAQItABQABgAIAAAAIQDb4fbL7gAAAIUBAAATAAAAAAAAAAAA&#10;AAAAAAAAAABbQ29udGVudF9UeXBlc10ueG1sUEsBAi0AFAAGAAgAAAAhAFr0LFu/AAAAFQEAAAsA&#10;AAAAAAAAAAAAAAAAHwEAAF9yZWxzLy5yZWxzUEsBAi0AFAAGAAgAAAAhAF0lE1zEAAAA2wAAAA8A&#10;AAAAAAAAAAAAAAAABwIAAGRycy9kb3ducmV2LnhtbFBLBQYAAAAAAwADALcAAAD4AgAAAAA=&#10;">
                  <v:stroke endarrow="block"/>
                </v:line>
                <v:line id="Line 450" style="position:absolute;flip:y;visibility:visible;mso-wrap-style:square" o:spid="_x0000_s1190" o:connectortype="straight" from="15430,56527" to="22574,5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">
                  <v:stroke endarrow="block"/>
                </v:line>
                <v:line id="Line 451" style="position:absolute;visibility:visible;mso-wrap-style:square" o:spid="_x0000_s1191" o:connectortype="straight" from="32461,56864" to="39077,6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">
                  <v:stroke endarrow="block"/>
                </v:line>
                <v:line id="Line 452" style="position:absolute;flip:x y;visibility:visible;mso-wrap-style:square" o:spid="_x0000_s1192" o:connectortype="straight" from="32124,54819" to="39414,5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">
                  <v:stroke endarrow="block"/>
                </v:line>
                <v:line id="Line 453" style="position:absolute;flip:x y;visibility:visible;mso-wrap-style:square" o:spid="_x0000_s1193" o:connectortype="straight" from="13144,6915" to="21526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">
                  <v:stroke endarrow="block"/>
                </v:line>
                <v:line id="Line 454" style="position:absolute;flip:x;visibility:visible;mso-wrap-style:square" o:spid="_x0000_s1194" o:connectortype="straight" from="15068,55435" to="22339,5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">
                  <v:stroke endarrow="block"/>
                </v:line>
                <v:line id="Line 455" style="position:absolute;flip:y;visibility:visible;mso-wrap-style:square" o:spid="_x0000_s1195" o:connectortype="straight" from="45612,52533" to="45758,5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">
                  <v:stroke endarrow="block"/>
                </v:line>
                <w10:wrap type="square"/>
              </v:group>
            </w:pict>
          </mc:Fallback>
        </mc:AlternateContent>
      </w:r>
    </w:p>
    <w:p xmlns:wp14="http://schemas.microsoft.com/office/word/2010/wordml" w:rsidR="00FC3AD8" w:rsidRDefault="00D50DBD" w14:paraId="1BEAC308" wp14:textId="77777777">
      <w:pPr>
        <w:ind w:left="7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24960" behindDoc="0" locked="0" layoutInCell="1" allowOverlap="1" wp14:anchorId="4F01F764" wp14:editId="7777777">
                <wp:simplePos x="0" y="0"/>
                <wp:positionH relativeFrom="column">
                  <wp:posOffset>3271520</wp:posOffset>
                </wp:positionH>
                <wp:positionV relativeFrom="paragraph">
                  <wp:posOffset>123190</wp:posOffset>
                </wp:positionV>
                <wp:extent cx="942975" cy="478790"/>
                <wp:effectExtent l="4445" t="0" r="0" b="0"/>
                <wp:wrapNone/>
                <wp:docPr id="3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CD11F4">
              <v:rect id="Rectangle 67" style="position:absolute;margin-left:257.6pt;margin-top:9.7pt;width:74.25pt;height:37.7pt;z-index:25162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w14:anchorId="7DC6B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">
                <v:stroke joinstyle="round"/>
              </v:rect>
            </w:pict>
          </mc:Fallback>
        </mc:AlternateContent>
      </w:r>
      <w:r w:rsidR="00FC3AD8">
        <w:rPr>
          <w:b/>
        </w:rPr>
        <w:t>Fig</w:t>
      </w:r>
      <w:r w:rsidR="00CC30F1">
        <w:rPr>
          <w:b/>
        </w:rPr>
        <w:t>ure 5</w:t>
      </w:r>
      <w:r w:rsidR="00FC3AD8">
        <w:rPr>
          <w:b/>
        </w:rPr>
        <w:t xml:space="preserve">.2: DFD LEVEL 1 </w:t>
      </w:r>
      <w:r w:rsidR="00B95159">
        <w:rPr>
          <w:b/>
        </w:rPr>
        <w:t>–</w:t>
      </w:r>
      <w:r w:rsidR="00FC3AD8">
        <w:rPr>
          <w:b/>
        </w:rPr>
        <w:t xml:space="preserve"> </w:t>
      </w:r>
      <w:r w:rsidR="00B95159">
        <w:rPr>
          <w:b/>
        </w:rPr>
        <w:t xml:space="preserve">ADagent desktop application </w:t>
      </w:r>
    </w:p>
    <w:p xmlns:wp14="http://schemas.microsoft.com/office/word/2010/wordml" w:rsidR="00FC3AD8" w:rsidRDefault="00FC3AD8" w14:paraId="2191599E" wp14:textId="77777777"/>
    <w:p xmlns:wp14="http://schemas.microsoft.com/office/word/2010/wordml" w:rsidR="00FC3AD8" w:rsidRDefault="00FC3AD8" w14:paraId="7673E5AE" wp14:textId="77777777">
      <w:pPr>
        <w:pageBreakBefore/>
      </w:pPr>
    </w:p>
    <w:p xmlns:wp14="http://schemas.microsoft.com/office/word/2010/wordml" w:rsidRPr="00D43430" w:rsidR="00FC3AD8" w:rsidP="0085174B" w:rsidRDefault="00FC3AD8" w14:paraId="4E44A9EF" wp14:textId="77777777">
      <w:pPr>
        <w:pStyle w:val="Heading1"/>
      </w:pPr>
      <w:bookmarkStart w:name="_Toc271071074" w:id="24"/>
      <w:r w:rsidRPr="00D43430">
        <w:t>Flowchart</w:t>
      </w:r>
      <w:bookmarkEnd w:id="24"/>
    </w:p>
    <w:p xmlns:wp14="http://schemas.microsoft.com/office/word/2010/wordml" w:rsidR="00FC3AD8" w:rsidP="00F55770" w:rsidRDefault="00F55770" w14:paraId="6F1DF754" wp14:textId="77777777">
      <w:pPr>
        <w:pStyle w:val="Heading2"/>
      </w:pPr>
      <w:bookmarkStart w:name="_Toc271071075" w:id="25"/>
      <w:r>
        <w:t>Booting up</w:t>
      </w:r>
      <w:bookmarkEnd w:id="25"/>
    </w:p>
    <w:p xmlns:wp14="http://schemas.microsoft.com/office/word/2010/wordml" w:rsidR="00F55770" w:rsidP="00F55770" w:rsidRDefault="00D50DBD" w14:paraId="350D758B" wp14:textId="77777777">
      <w:pPr>
        <w:pStyle w:val="Heading3"/>
        <w:numPr>
          <w:ilvl w:val="0"/>
          <w:numId w:val="0"/>
        </w:numPr>
        <w:ind w:left="360"/>
      </w:pPr>
      <w:bookmarkStart w:name="_Toc271071076" w:id="26"/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848" behindDoc="0" locked="0" layoutInCell="1" allowOverlap="1" wp14:anchorId="1CE6EC3C" wp14:editId="7777777">
                <wp:simplePos x="0" y="0"/>
                <wp:positionH relativeFrom="column">
                  <wp:posOffset>1185545</wp:posOffset>
                </wp:positionH>
                <wp:positionV relativeFrom="paragraph">
                  <wp:posOffset>53975</wp:posOffset>
                </wp:positionV>
                <wp:extent cx="752475" cy="381000"/>
                <wp:effectExtent l="13970" t="6350" r="5080" b="12700"/>
                <wp:wrapNone/>
                <wp:docPr id="35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5770" w:rsidRDefault="00F55770" w14:paraId="6AEFCEFE" wp14:textId="7777777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B611BD">
              <v:oval id="Oval 456" style="position:absolute;left:0;text-align:left;margin-left:93.35pt;margin-top:4.25pt;width:59.25pt;height:3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">
                <v:textbox>
                  <w:txbxContent>
                    <w:p w:rsidR="00F55770" w:rsidRDefault="00F55770" w14:paraId="4396A391" wp14:textId="77777777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End w:id="26"/>
    </w:p>
    <w:p xmlns:wp14="http://schemas.microsoft.com/office/word/2010/wordml" w:rsidRPr="00F55770" w:rsidR="00F55770" w:rsidP="00F55770" w:rsidRDefault="00D50DBD" w14:paraId="1788DD0A" wp14:textId="77777777"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19840" behindDoc="0" locked="0" layoutInCell="1" allowOverlap="1" wp14:anchorId="6F268B63" wp14:editId="7777777">
                <wp:simplePos x="0" y="0"/>
                <wp:positionH relativeFrom="column">
                  <wp:posOffset>1524000</wp:posOffset>
                </wp:positionH>
                <wp:positionV relativeFrom="paragraph">
                  <wp:posOffset>92710</wp:posOffset>
                </wp:positionV>
                <wp:extent cx="0" cy="2943225"/>
                <wp:effectExtent l="57150" t="6985" r="57150" b="21590"/>
                <wp:wrapNone/>
                <wp:docPr id="34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D38149">
              <v:shape id="AutoShape 464" style="position:absolute;margin-left:120pt;margin-top:7.3pt;width:0;height:231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" w14:anchorId="10E37507">
                <v:stroke endarrow="block"/>
              </v:shape>
            </w:pict>
          </mc:Fallback>
        </mc:AlternateContent>
      </w:r>
    </w:p>
    <w:p xmlns:wp14="http://schemas.microsoft.com/office/word/2010/wordml" w:rsidR="00F55770" w:rsidRDefault="00D50DBD" w14:paraId="7E7C056D" wp14:textId="77777777"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872" behindDoc="0" locked="0" layoutInCell="1" allowOverlap="1" wp14:anchorId="12027D34" wp14:editId="7777777">
                <wp:simplePos x="0" y="0"/>
                <wp:positionH relativeFrom="column">
                  <wp:posOffset>966470</wp:posOffset>
                </wp:positionH>
                <wp:positionV relativeFrom="paragraph">
                  <wp:posOffset>128905</wp:posOffset>
                </wp:positionV>
                <wp:extent cx="1190625" cy="419100"/>
                <wp:effectExtent l="13970" t="5080" r="5080" b="13970"/>
                <wp:wrapNone/>
                <wp:docPr id="33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5770" w:rsidRDefault="00F55770" w14:paraId="79CAF238" wp14:textId="77777777">
                            <w:r>
                              <w:t>Create Entity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65A559">
              <v:rect id="Rectangle 457" style="position:absolute;margin-left:76.1pt;margin-top:10.15pt;width:93.7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">
                <v:textbox>
                  <w:txbxContent>
                    <w:p w:rsidR="00F55770" w:rsidRDefault="00F55770" w14:paraId="6CFAB3EC" wp14:textId="77777777">
                      <w:r>
                        <w:t>Create Entity Manager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55770" w:rsidRDefault="00F55770" w14:paraId="041D98D7" wp14:textId="77777777"/>
    <w:p xmlns:wp14="http://schemas.microsoft.com/office/word/2010/wordml" w:rsidR="00F55770" w:rsidRDefault="00F55770" w14:paraId="5AB7C0C5" wp14:textId="77777777"/>
    <w:p xmlns:wp14="http://schemas.microsoft.com/office/word/2010/wordml" w:rsidR="00F55770" w:rsidRDefault="00F55770" w14:paraId="55B33694" wp14:textId="77777777"/>
    <w:p xmlns:wp14="http://schemas.microsoft.com/office/word/2010/wordml" w:rsidR="00F55770" w:rsidRDefault="00D50DBD" w14:paraId="22F51A46" wp14:textId="77777777"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896" behindDoc="0" locked="0" layoutInCell="1" allowOverlap="1" wp14:anchorId="180DFE54" wp14:editId="7777777">
                <wp:simplePos x="0" y="0"/>
                <wp:positionH relativeFrom="column">
                  <wp:posOffset>966470</wp:posOffset>
                </wp:positionH>
                <wp:positionV relativeFrom="paragraph">
                  <wp:posOffset>58420</wp:posOffset>
                </wp:positionV>
                <wp:extent cx="1190625" cy="419100"/>
                <wp:effectExtent l="13970" t="10795" r="5080" b="8255"/>
                <wp:wrapNone/>
                <wp:docPr id="32" name="Rectangl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5770" w:rsidP="00F55770" w:rsidRDefault="00F55770" w14:paraId="56C3323E" wp14:textId="77777777">
                            <w:r>
                              <w:t>Get Employee user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42412B">
              <v:rect id="Rectangle 458" style="position:absolute;margin-left:76.1pt;margin-top:4.6pt;width:93.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">
                <v:textbox>
                  <w:txbxContent>
                    <w:p w:rsidR="00F55770" w:rsidP="00F55770" w:rsidRDefault="00F55770" w14:paraId="2C3B81DE" wp14:textId="77777777">
                      <w:r>
                        <w:t>Get Employee user list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55770" w:rsidP="00F55770" w:rsidRDefault="00F55770" w14:paraId="4455F193" wp14:textId="77777777">
      <w:pPr>
        <w:ind w:left="720"/>
      </w:pPr>
    </w:p>
    <w:p xmlns:wp14="http://schemas.microsoft.com/office/word/2010/wordml" w:rsidR="00F55770" w:rsidP="00F55770" w:rsidRDefault="00F55770" w14:paraId="1C2776EB" wp14:textId="77777777">
      <w:pPr>
        <w:ind w:left="720"/>
      </w:pPr>
    </w:p>
    <w:p xmlns:wp14="http://schemas.microsoft.com/office/word/2010/wordml" w:rsidR="00F55770" w:rsidP="00F55770" w:rsidRDefault="00D50DBD" w14:paraId="00B337C2" wp14:textId="77777777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920" behindDoc="0" locked="0" layoutInCell="1" allowOverlap="1" wp14:anchorId="59F7CDE3" wp14:editId="7777777">
                <wp:simplePos x="0" y="0"/>
                <wp:positionH relativeFrom="column">
                  <wp:posOffset>966470</wp:posOffset>
                </wp:positionH>
                <wp:positionV relativeFrom="paragraph">
                  <wp:posOffset>163195</wp:posOffset>
                </wp:positionV>
                <wp:extent cx="1190625" cy="523875"/>
                <wp:effectExtent l="13970" t="10795" r="5080" b="8255"/>
                <wp:wrapNone/>
                <wp:docPr id="31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5770" w:rsidRDefault="00F55770" w14:paraId="1DA96CFC" wp14:textId="77777777">
                            <w:r>
                              <w:t>Create GUI swing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3519F5">
              <v:rect id="Rectangle 459" style="position:absolute;left:0;text-align:left;margin-left:76.1pt;margin-top:12.85pt;width:93.75pt;height:41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">
                <v:textbox>
                  <w:txbxContent>
                    <w:p w:rsidR="00F55770" w:rsidRDefault="00F55770" w14:paraId="26C9D091" wp14:textId="77777777">
                      <w:r>
                        <w:t>Create GUI swing parts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55770" w:rsidP="00F55770" w:rsidRDefault="00F55770" w14:paraId="15342E60" wp14:textId="77777777">
      <w:pPr>
        <w:ind w:left="720"/>
      </w:pPr>
    </w:p>
    <w:p xmlns:wp14="http://schemas.microsoft.com/office/word/2010/wordml" w:rsidR="00F55770" w:rsidP="00F55770" w:rsidRDefault="00F55770" w14:paraId="5EB89DE8" wp14:textId="77777777">
      <w:pPr>
        <w:ind w:left="720"/>
      </w:pPr>
    </w:p>
    <w:p xmlns:wp14="http://schemas.microsoft.com/office/word/2010/wordml" w:rsidR="00F55770" w:rsidP="00F55770" w:rsidRDefault="00F55770" w14:paraId="7D62D461" wp14:textId="77777777">
      <w:pPr>
        <w:ind w:left="720"/>
      </w:pPr>
    </w:p>
    <w:p xmlns:wp14="http://schemas.microsoft.com/office/word/2010/wordml" w:rsidR="00F55770" w:rsidP="00F55770" w:rsidRDefault="00F55770" w14:paraId="078B034E" wp14:textId="77777777">
      <w:pPr>
        <w:ind w:left="720"/>
      </w:pPr>
    </w:p>
    <w:p xmlns:wp14="http://schemas.microsoft.com/office/word/2010/wordml" w:rsidR="00F55770" w:rsidP="00F55770" w:rsidRDefault="00D50DBD" w14:paraId="4EC43A58" wp14:textId="77777777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944" behindDoc="0" locked="0" layoutInCell="1" allowOverlap="1" wp14:anchorId="6DA5D3EA" wp14:editId="7777777">
                <wp:simplePos x="0" y="0"/>
                <wp:positionH relativeFrom="column">
                  <wp:posOffset>967105</wp:posOffset>
                </wp:positionH>
                <wp:positionV relativeFrom="paragraph">
                  <wp:posOffset>22225</wp:posOffset>
                </wp:positionV>
                <wp:extent cx="1190625" cy="523875"/>
                <wp:effectExtent l="5080" t="12700" r="13970" b="6350"/>
                <wp:wrapNone/>
                <wp:docPr id="30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5770" w:rsidP="00F55770" w:rsidRDefault="00F55770" w14:paraId="0A1529E5" wp14:textId="77777777">
                            <w:r>
                              <w:t>Disable Tab bar panel.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B90463">
              <v:rect id="Rectangle 461" style="position:absolute;left:0;text-align:left;margin-left:76.15pt;margin-top:1.75pt;width:93.75pt;height:4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">
                <v:textbox>
                  <w:txbxContent>
                    <w:p w:rsidR="00F55770" w:rsidP="00F55770" w:rsidRDefault="00F55770" w14:paraId="2AAEA4AD" wp14:textId="77777777">
                      <w:r>
                        <w:t>Disable Tab bar panel.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55770" w:rsidP="00F55770" w:rsidRDefault="00F55770" w14:paraId="492506DD" wp14:textId="77777777">
      <w:pPr>
        <w:ind w:left="720"/>
      </w:pPr>
    </w:p>
    <w:p xmlns:wp14="http://schemas.microsoft.com/office/word/2010/wordml" w:rsidR="00F55770" w:rsidP="00F55770" w:rsidRDefault="00F55770" w14:paraId="31CD0C16" wp14:textId="77777777">
      <w:pPr>
        <w:ind w:left="720"/>
      </w:pPr>
    </w:p>
    <w:p xmlns:wp14="http://schemas.microsoft.com/office/word/2010/wordml" w:rsidR="00F55770" w:rsidP="00F55770" w:rsidRDefault="00F55770" w14:paraId="7FD8715F" wp14:textId="77777777">
      <w:pPr>
        <w:ind w:left="720"/>
      </w:pPr>
    </w:p>
    <w:p xmlns:wp14="http://schemas.microsoft.com/office/word/2010/wordml" w:rsidR="00F55770" w:rsidP="00F55770" w:rsidRDefault="00D50DBD" w14:paraId="34D41EDA" wp14:textId="77777777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968" behindDoc="0" locked="0" layoutInCell="1" allowOverlap="1" wp14:anchorId="4F7B4281" wp14:editId="7777777">
                <wp:simplePos x="0" y="0"/>
                <wp:positionH relativeFrom="column">
                  <wp:posOffset>1185545</wp:posOffset>
                </wp:positionH>
                <wp:positionV relativeFrom="paragraph">
                  <wp:posOffset>57150</wp:posOffset>
                </wp:positionV>
                <wp:extent cx="752475" cy="381000"/>
                <wp:effectExtent l="13970" t="9525" r="5080" b="9525"/>
                <wp:wrapNone/>
                <wp:docPr id="29" name="Oval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5770" w:rsidP="00F55770" w:rsidRDefault="00F55770" w14:paraId="380B31D6" wp14:textId="7777777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622FC6">
              <v:oval id="Oval 462" style="position:absolute;left:0;text-align:left;margin-left:93.35pt;margin-top:4.5pt;width:59.25pt;height:3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">
                <v:textbox>
                  <w:txbxContent>
                    <w:p w:rsidR="00F55770" w:rsidP="00F55770" w:rsidRDefault="00F55770" w14:paraId="28781CA2" wp14:textId="777777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="00F55770" w:rsidP="00F55770" w:rsidRDefault="00F55770" w14:paraId="6BDFDFC2" wp14:textId="77777777">
      <w:pPr>
        <w:ind w:left="720"/>
      </w:pPr>
    </w:p>
    <w:p xmlns:wp14="http://schemas.microsoft.com/office/word/2010/wordml" w:rsidR="00F55770" w:rsidP="00F55770" w:rsidRDefault="00F55770" w14:paraId="41F9AE5E" wp14:textId="77777777"/>
    <w:p xmlns:wp14="http://schemas.microsoft.com/office/word/2010/wordml" w:rsidR="00F55770" w:rsidP="00F55770" w:rsidRDefault="00F55770" w14:paraId="00F03A6D" wp14:textId="77777777">
      <w:pPr>
        <w:ind w:left="720"/>
      </w:pPr>
    </w:p>
    <w:p xmlns:wp14="http://schemas.microsoft.com/office/word/2010/wordml" w:rsidR="00FC3AD8" w:rsidRDefault="00CC30F1" w14:paraId="41D8ADCA" wp14:textId="77777777">
      <w:pPr>
        <w:ind w:left="720"/>
      </w:pPr>
      <w:r w:rsidRPr="008E7338">
        <w:rPr>
          <w:b/>
        </w:rPr>
        <w:t>Figure 6.1</w:t>
      </w:r>
      <w:r w:rsidRPr="008E7338" w:rsidR="00FC3AD8">
        <w:rPr>
          <w:b/>
        </w:rPr>
        <w:t xml:space="preserve"> shows the flowchart for the application</w:t>
      </w:r>
      <w:r w:rsidR="00FC3AD8">
        <w:t>.</w:t>
      </w:r>
    </w:p>
    <w:p xmlns:wp14="http://schemas.microsoft.com/office/word/2010/wordml" w:rsidR="00F55770" w:rsidP="001607A9" w:rsidRDefault="00F55770" w14:paraId="6930E822" wp14:textId="77777777"/>
    <w:p xmlns:wp14="http://schemas.microsoft.com/office/word/2010/wordml" w:rsidR="00F55770" w:rsidP="00F55770" w:rsidRDefault="001607A9" w14:paraId="136D9E5E" wp14:textId="77777777">
      <w:pPr>
        <w:pStyle w:val="Heading2"/>
      </w:pPr>
      <w:r>
        <w:br w:type="page"/>
      </w:r>
      <w:bookmarkStart w:name="_Toc271071077" w:id="27"/>
      <w:r>
        <w:t>Login</w:t>
      </w:r>
      <w:bookmarkEnd w:id="27"/>
    </w:p>
    <w:p xmlns:wp14="http://schemas.microsoft.com/office/word/2010/wordml" w:rsidR="001607A9" w:rsidP="001607A9" w:rsidRDefault="00D50DBD" w14:paraId="6F8B0D2F" wp14:textId="77777777">
      <w:pPr>
        <w:pStyle w:val="Heading3"/>
        <w:numPr>
          <w:ilvl w:val="0"/>
          <w:numId w:val="0"/>
        </w:numPr>
        <w:ind w:left="360"/>
      </w:pPr>
      <w:bookmarkStart w:name="_Toc271071078" w:id="28"/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992" behindDoc="0" locked="0" layoutInCell="1" allowOverlap="1" wp14:anchorId="43EFECA4" wp14:editId="7777777">
                <wp:simplePos x="0" y="0"/>
                <wp:positionH relativeFrom="column">
                  <wp:posOffset>2128520</wp:posOffset>
                </wp:positionH>
                <wp:positionV relativeFrom="paragraph">
                  <wp:posOffset>5080</wp:posOffset>
                </wp:positionV>
                <wp:extent cx="752475" cy="381000"/>
                <wp:effectExtent l="13970" t="5080" r="5080" b="13970"/>
                <wp:wrapNone/>
                <wp:docPr id="28" name="Oval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4ECDCEB4" wp14:textId="7777777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8A72AF">
              <v:oval id="Oval 471" style="position:absolute;left:0;text-align:left;margin-left:167.6pt;margin-top:.4pt;width:59.25pt;height:3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">
                <v:textbox>
                  <w:txbxContent>
                    <w:p w:rsidR="001607A9" w:rsidP="001607A9" w:rsidRDefault="001607A9" w14:paraId="5A4A4EC5" wp14:textId="77777777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End w:id="28"/>
    </w:p>
    <w:p xmlns:wp14="http://schemas.microsoft.com/office/word/2010/wordml" w:rsidRPr="001607A9" w:rsidR="001607A9" w:rsidP="001607A9" w:rsidRDefault="00D50DBD" w14:paraId="74F493E4" wp14:textId="77777777"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18816" behindDoc="0" locked="0" layoutInCell="1" allowOverlap="1" wp14:anchorId="0A9490B4" wp14:editId="7777777">
                <wp:simplePos x="0" y="0"/>
                <wp:positionH relativeFrom="column">
                  <wp:posOffset>2457450</wp:posOffset>
                </wp:positionH>
                <wp:positionV relativeFrom="paragraph">
                  <wp:posOffset>43815</wp:posOffset>
                </wp:positionV>
                <wp:extent cx="19050" cy="1466850"/>
                <wp:effectExtent l="38100" t="5715" r="57150" b="22860"/>
                <wp:wrapNone/>
                <wp:docPr id="27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E96FB3">
              <v:shape id="AutoShape 488" style="position:absolute;margin-left:193.5pt;margin-top:3.45pt;width:1.5pt;height:115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" w14:anchorId="7D4A1F3F">
                <v:stroke endarrow="block"/>
              </v:shape>
            </w:pict>
          </mc:Fallback>
        </mc:AlternateContent>
      </w:r>
    </w:p>
    <w:p xmlns:wp14="http://schemas.microsoft.com/office/word/2010/wordml" w:rsidR="00FC3AD8" w:rsidRDefault="00D50DBD" w14:paraId="7E85A862" wp14:textId="77777777"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016" behindDoc="0" locked="0" layoutInCell="1" allowOverlap="1" wp14:anchorId="70EF4A93" wp14:editId="7777777">
                <wp:simplePos x="0" y="0"/>
                <wp:positionH relativeFrom="column">
                  <wp:posOffset>1957070</wp:posOffset>
                </wp:positionH>
                <wp:positionV relativeFrom="paragraph">
                  <wp:posOffset>80010</wp:posOffset>
                </wp:positionV>
                <wp:extent cx="1190625" cy="419100"/>
                <wp:effectExtent l="13970" t="13335" r="5080" b="5715"/>
                <wp:wrapNone/>
                <wp:docPr id="26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03A1730C" wp14:textId="77777777">
                            <w:r>
                              <w:t>Show login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191FC8">
              <v:rect id="Rectangle 472" style="position:absolute;margin-left:154.1pt;margin-top:6.3pt;width:93.75pt;height:3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">
                <v:textbox>
                  <w:txbxContent>
                    <w:p w:rsidR="001607A9" w:rsidP="001607A9" w:rsidRDefault="001607A9" w14:paraId="262C1EAD" wp14:textId="77777777">
                      <w:r>
                        <w:t>Show login dialog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20E36DAB" wp14:textId="77777777"/>
    <w:p xmlns:wp14="http://schemas.microsoft.com/office/word/2010/wordml" w:rsidR="00FC3AD8" w:rsidRDefault="00FC3AD8" w14:paraId="32D85219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D50DBD" w14:paraId="0845299A" wp14:textId="77777777">
      <w:pPr>
        <w:ind w:left="720"/>
        <w:rPr>
          <w:sz w:val="32"/>
          <w:szCs w:val="32"/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040" behindDoc="0" locked="0" layoutInCell="1" allowOverlap="1" wp14:anchorId="2856FCFC" wp14:editId="7777777">
                <wp:simplePos x="0" y="0"/>
                <wp:positionH relativeFrom="column">
                  <wp:posOffset>1957070</wp:posOffset>
                </wp:positionH>
                <wp:positionV relativeFrom="paragraph">
                  <wp:posOffset>126365</wp:posOffset>
                </wp:positionV>
                <wp:extent cx="1190625" cy="419100"/>
                <wp:effectExtent l="13970" t="12065" r="5080" b="6985"/>
                <wp:wrapNone/>
                <wp:docPr id="25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5B11F6A6" wp14:textId="77777777">
                            <w:r>
                              <w:t>Wait for clicking 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6BBA84">
              <v:rect id="Rectangle 473" style="position:absolute;left:0;text-align:left;margin-left:154.1pt;margin-top:9.95pt;width:93.75pt;height:3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">
                <v:textbox>
                  <w:txbxContent>
                    <w:p w:rsidR="001607A9" w:rsidP="001607A9" w:rsidRDefault="001607A9" w14:paraId="2238DE7A" wp14:textId="77777777">
                      <w:r>
                        <w:t>Wait for clicking OK.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0CE19BC3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FC3AD8" w14:paraId="63966B72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D50DBD" w14:paraId="0DAEE178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088" behindDoc="0" locked="0" layoutInCell="1" allowOverlap="1" wp14:anchorId="1CB7DA98" wp14:editId="7777777">
                <wp:simplePos x="0" y="0"/>
                <wp:positionH relativeFrom="column">
                  <wp:posOffset>1719580</wp:posOffset>
                </wp:positionH>
                <wp:positionV relativeFrom="paragraph">
                  <wp:posOffset>50165</wp:posOffset>
                </wp:positionV>
                <wp:extent cx="1571625" cy="876300"/>
                <wp:effectExtent l="14605" t="12065" r="23495" b="6985"/>
                <wp:wrapNone/>
                <wp:docPr id="24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76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RDefault="001607A9" w14:paraId="19FBB4D2" wp14:textId="77777777">
                            <w:r>
                              <w:t>Check the input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41BF32">
              <v:shapetype id="_x0000_t4" coordsize="21600,21600" o:spt="4" path="m10800,l,10800,10800,21600,21600,10800xe">
                <v:stroke joinstyle="miter"/>
                <v:path textboxrect="5400,5400,16200,16200" gradientshapeok="t" o:connecttype="rect"/>
              </v:shapetype>
              <v:shape id="AutoShape 477" style="position:absolute;left:0;text-align:left;margin-left:135.4pt;margin-top:3.95pt;width:123.75pt;height:6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5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">
                <v:textbox>
                  <w:txbxContent>
                    <w:p w:rsidR="001607A9" w:rsidRDefault="001607A9" w14:paraId="7E8CB4EE" wp14:textId="77777777">
                      <w:r>
                        <w:t>Check the input text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C3AD8" w:rsidRDefault="00FC3AD8" w14:paraId="23536548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D50DBD" w14:paraId="6BF75DFD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304" behindDoc="0" locked="0" layoutInCell="1" allowOverlap="1" wp14:anchorId="3CC2A56E" wp14:editId="7777777">
                <wp:simplePos x="0" y="0"/>
                <wp:positionH relativeFrom="column">
                  <wp:posOffset>-280670</wp:posOffset>
                </wp:positionH>
                <wp:positionV relativeFrom="paragraph">
                  <wp:posOffset>97155</wp:posOffset>
                </wp:positionV>
                <wp:extent cx="680720" cy="342900"/>
                <wp:effectExtent l="5080" t="11430" r="9525" b="7620"/>
                <wp:wrapNone/>
                <wp:docPr id="23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37CB843A" wp14:textId="77777777">
                            <w: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185BFB">
              <v:shape id="Text Box 486" style="position:absolute;left:0;text-align:left;margin-left:-22.1pt;margin-top:7.65pt;width:53.6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">
                <v:textbox>
                  <w:txbxContent>
                    <w:p w:rsidR="001607A9" w:rsidP="001607A9" w:rsidRDefault="001607A9" w14:paraId="568256E7" wp14:textId="77777777">
                      <w: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256" behindDoc="0" locked="0" layoutInCell="1" allowOverlap="1" wp14:anchorId="466048A9" wp14:editId="7777777">
                <wp:simplePos x="0" y="0"/>
                <wp:positionH relativeFrom="column">
                  <wp:posOffset>400050</wp:posOffset>
                </wp:positionH>
                <wp:positionV relativeFrom="paragraph">
                  <wp:posOffset>20955</wp:posOffset>
                </wp:positionV>
                <wp:extent cx="1319530" cy="1304925"/>
                <wp:effectExtent l="19050" t="11430" r="13970" b="55245"/>
                <wp:wrapNone/>
                <wp:docPr id="22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19530" cy="1304925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208337">
              <v:shape id="AutoShape 484" style="position:absolute;margin-left:31.5pt;margin-top:1.65pt;width:103.9pt;height:102.75pt;rotation:180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2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" w14:anchorId="6C165B40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184" behindDoc="0" locked="0" layoutInCell="1" allowOverlap="1" wp14:anchorId="191485F8" wp14:editId="7777777">
                <wp:simplePos x="0" y="0"/>
                <wp:positionH relativeFrom="column">
                  <wp:posOffset>4143375</wp:posOffset>
                </wp:positionH>
                <wp:positionV relativeFrom="paragraph">
                  <wp:posOffset>97155</wp:posOffset>
                </wp:positionV>
                <wp:extent cx="1390650" cy="409575"/>
                <wp:effectExtent l="9525" t="11430" r="9525" b="7620"/>
                <wp:wrapNone/>
                <wp:docPr id="21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RDefault="001607A9" w14:paraId="2CADCCC5" wp14:textId="77777777">
                            <w:r>
                              <w:t>User = “admin”</w:t>
                            </w:r>
                          </w:p>
                          <w:p xmlns:wp14="http://schemas.microsoft.com/office/word/2010/wordml" w:rsidR="001607A9" w:rsidRDefault="001607A9" w14:paraId="65FBE82D" wp14:textId="77777777">
                            <w:r>
                              <w:t>Password = “123”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5B0E15">
              <v:shape id="Text Box 481" style="position:absolute;left:0;text-align:left;margin-left:326.25pt;margin-top:7.65pt;width:109.5pt;height:32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">
                <v:textbox>
                  <w:txbxContent>
                    <w:p w:rsidR="001607A9" w:rsidRDefault="001607A9" w14:paraId="0B69F31B" wp14:textId="77777777">
                      <w:r>
                        <w:t>User = “admin”</w:t>
                      </w:r>
                    </w:p>
                    <w:p w:rsidR="001607A9" w:rsidRDefault="001607A9" w14:paraId="160ABF79" wp14:textId="77777777">
                      <w:r>
                        <w:t>Password = “123”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112" behindDoc="0" locked="0" layoutInCell="1" allowOverlap="1" wp14:anchorId="784CA97F" wp14:editId="7777777">
                <wp:simplePos x="0" y="0"/>
                <wp:positionH relativeFrom="column">
                  <wp:posOffset>3216910</wp:posOffset>
                </wp:positionH>
                <wp:positionV relativeFrom="paragraph">
                  <wp:posOffset>95250</wp:posOffset>
                </wp:positionV>
                <wp:extent cx="1000125" cy="852170"/>
                <wp:effectExtent l="5080" t="11430" r="57150" b="17145"/>
                <wp:wrapNone/>
                <wp:docPr id="20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00125" cy="852170"/>
                        </a:xfrm>
                        <a:prstGeom prst="bentConnector3">
                          <a:avLst>
                            <a:gd name="adj1" fmla="val -57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29ED8C">
              <v:shape id="AutoShape 478" style="position:absolute;margin-left:253.3pt;margin-top:7.5pt;width:78.75pt;height:67.1pt;rotation:90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-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" w14:anchorId="3E1D4938">
                <v:stroke endarrow="block"/>
              </v:shape>
            </w:pict>
          </mc:Fallback>
        </mc:AlternateContent>
      </w:r>
    </w:p>
    <w:p xmlns:wp14="http://schemas.microsoft.com/office/word/2010/wordml" w:rsidR="00FC3AD8" w:rsidRDefault="00D50DBD" w14:paraId="01A7D87E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232" behindDoc="0" locked="0" layoutInCell="1" allowOverlap="1" wp14:anchorId="6C10928C" wp14:editId="7777777">
                <wp:simplePos x="0" y="0"/>
                <wp:positionH relativeFrom="column">
                  <wp:posOffset>2514600</wp:posOffset>
                </wp:positionH>
                <wp:positionV relativeFrom="paragraph">
                  <wp:posOffset>225425</wp:posOffset>
                </wp:positionV>
                <wp:extent cx="0" cy="809625"/>
                <wp:effectExtent l="57150" t="6350" r="57150" b="22225"/>
                <wp:wrapNone/>
                <wp:docPr id="19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5E49F8">
              <v:shape id="AutoShape 483" style="position:absolute;margin-left:198pt;margin-top:17.75pt;width:0;height:63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" w14:anchorId="2E4565CD">
                <v:stroke endarrow="block"/>
              </v:shape>
            </w:pict>
          </mc:Fallback>
        </mc:AlternateContent>
      </w:r>
    </w:p>
    <w:p xmlns:wp14="http://schemas.microsoft.com/office/word/2010/wordml" w:rsidR="00FC3AD8" w:rsidRDefault="00D50DBD" w14:paraId="5ABA7129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208" behindDoc="0" locked="0" layoutInCell="1" allowOverlap="1" wp14:anchorId="0BC653C5" wp14:editId="7777777">
                <wp:simplePos x="0" y="0"/>
                <wp:positionH relativeFrom="column">
                  <wp:posOffset>838200</wp:posOffset>
                </wp:positionH>
                <wp:positionV relativeFrom="paragraph">
                  <wp:posOffset>153670</wp:posOffset>
                </wp:positionV>
                <wp:extent cx="1676400" cy="457200"/>
                <wp:effectExtent l="9525" t="10795" r="9525" b="8255"/>
                <wp:wrapNone/>
                <wp:docPr id="18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2E9E737C" wp14:textId="77777777">
                            <w:r>
                              <w:t>User = list.user</w:t>
                            </w:r>
                          </w:p>
                          <w:p xmlns:wp14="http://schemas.microsoft.com/office/word/2010/wordml" w:rsidR="001607A9" w:rsidP="001607A9" w:rsidRDefault="001607A9" w14:paraId="5B4EB485" wp14:textId="77777777">
                            <w:r>
                              <w:t>Password = list.passwd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757400">
              <v:shape id="Text Box 482" style="position:absolute;left:0;text-align:left;margin-left:66pt;margin-top:12.1pt;width:132pt;height:3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">
                <v:textbox>
                  <w:txbxContent>
                    <w:p w:rsidR="001607A9" w:rsidP="001607A9" w:rsidRDefault="001607A9" w14:paraId="67E4A616" wp14:textId="77777777">
                      <w:r>
                        <w:t>User = list.user</w:t>
                      </w:r>
                    </w:p>
                    <w:p w:rsidR="001607A9" w:rsidP="001607A9" w:rsidRDefault="001607A9" w14:paraId="0CC6692F" wp14:textId="77777777">
                      <w:r>
                        <w:t>Password = list.passwd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C3AD8" w:rsidRDefault="00FC3AD8" w14:paraId="271AE1F2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D50DBD" w14:paraId="7EE05CDA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136" behindDoc="0" locked="0" layoutInCell="1" allowOverlap="1" wp14:anchorId="031B42D4" wp14:editId="7777777">
                <wp:simplePos x="0" y="0"/>
                <wp:positionH relativeFrom="column">
                  <wp:posOffset>3500120</wp:posOffset>
                </wp:positionH>
                <wp:positionV relativeFrom="paragraph">
                  <wp:posOffset>86360</wp:posOffset>
                </wp:positionV>
                <wp:extent cx="1390650" cy="400050"/>
                <wp:effectExtent l="13970" t="10160" r="5080" b="8890"/>
                <wp:wrapNone/>
                <wp:docPr id="17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RDefault="001607A9" w14:paraId="25ED945A" wp14:textId="77777777">
                            <w:r>
                              <w:t>dologinAdmin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A46D74">
              <v:rect id="Rectangle 479" style="position:absolute;left:0;text-align:left;margin-left:275.6pt;margin-top:6.8pt;width:109.5pt;height:31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">
                <v:textbox>
                  <w:txbxContent>
                    <w:p w:rsidR="001607A9" w:rsidRDefault="001607A9" w14:paraId="676CA69F" wp14:textId="77777777">
                      <w:r>
                        <w:t>dologinAdmin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D50DBD" w14:paraId="050BAF8D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160" behindDoc="0" locked="0" layoutInCell="1" allowOverlap="1" wp14:anchorId="04A6FF1F" wp14:editId="7777777">
                <wp:simplePos x="0" y="0"/>
                <wp:positionH relativeFrom="column">
                  <wp:posOffset>1833880</wp:posOffset>
                </wp:positionH>
                <wp:positionV relativeFrom="paragraph">
                  <wp:posOffset>100330</wp:posOffset>
                </wp:positionV>
                <wp:extent cx="1390650" cy="400050"/>
                <wp:effectExtent l="5080" t="5080" r="13970" b="13970"/>
                <wp:wrapNone/>
                <wp:docPr id="16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1A1CDD17" wp14:textId="77777777">
                            <w:r>
                              <w:t>dologinEmployee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761DA9B">
              <v:rect id="Rectangle 480" style="position:absolute;left:0;text-align:left;margin-left:144.4pt;margin-top:7.9pt;width:109.5pt;height:31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">
                <v:textbox>
                  <w:txbxContent>
                    <w:p w:rsidR="001607A9" w:rsidP="001607A9" w:rsidRDefault="001607A9" w14:paraId="29410C10" wp14:textId="77777777">
                      <w:r>
                        <w:t>dologinEmployee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280" behindDoc="0" locked="0" layoutInCell="1" allowOverlap="1" wp14:anchorId="4286FD02" wp14:editId="7777777">
                <wp:simplePos x="0" y="0"/>
                <wp:positionH relativeFrom="column">
                  <wp:posOffset>-252730</wp:posOffset>
                </wp:positionH>
                <wp:positionV relativeFrom="paragraph">
                  <wp:posOffset>157480</wp:posOffset>
                </wp:positionV>
                <wp:extent cx="1390650" cy="466725"/>
                <wp:effectExtent l="13970" t="5080" r="5080" b="13970"/>
                <wp:wrapNone/>
                <wp:docPr id="15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39D9155F" wp14:textId="77777777">
                            <w:r>
                              <w:t>Show login failure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A43AB8">
              <v:rect id="Rectangle 485" style="position:absolute;left:0;text-align:left;margin-left:-19.9pt;margin-top:12.4pt;width:109.5pt;height:3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">
                <v:textbox>
                  <w:txbxContent>
                    <w:p w:rsidR="001607A9" w:rsidP="001607A9" w:rsidRDefault="001607A9" w14:paraId="5CD6DEEC" wp14:textId="77777777">
                      <w:r>
                        <w:t>Show login failure dialog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D50DBD" w14:paraId="6DE85CDC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400" behindDoc="0" locked="0" layoutInCell="1" allowOverlap="1" wp14:anchorId="1DF2E667" wp14:editId="7777777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</wp:posOffset>
                </wp:positionV>
                <wp:extent cx="1666875" cy="457200"/>
                <wp:effectExtent l="9525" t="9525" r="9525" b="9525"/>
                <wp:wrapNone/>
                <wp:docPr id="14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666875" cy="457200"/>
                        </a:xfrm>
                        <a:prstGeom prst="bentConnector3">
                          <a:avLst>
                            <a:gd name="adj1" fmla="val 2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DB34D3">
              <v:shape id="AutoShape 492" style="position:absolute;margin-left:195pt;margin-top:1.5pt;width:131.25pt;height:36pt;rotation:180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" w14:anchorId="3A92CA71"/>
            </w:pict>
          </mc:Fallback>
        </mc:AlternateContent>
      </w:r>
    </w:p>
    <w:p xmlns:wp14="http://schemas.microsoft.com/office/word/2010/wordml" w:rsidR="00FC3AD8" w:rsidRDefault="00D50DBD" w14:paraId="45140F77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352" behindDoc="0" locked="0" layoutInCell="1" allowOverlap="1" wp14:anchorId="79182601" wp14:editId="7777777">
                <wp:simplePos x="0" y="0"/>
                <wp:positionH relativeFrom="column">
                  <wp:posOffset>2476500</wp:posOffset>
                </wp:positionH>
                <wp:positionV relativeFrom="paragraph">
                  <wp:posOffset>33655</wp:posOffset>
                </wp:positionV>
                <wp:extent cx="0" cy="1524000"/>
                <wp:effectExtent l="57150" t="5080" r="57150" b="23495"/>
                <wp:wrapNone/>
                <wp:docPr id="13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304976">
              <v:shape id="AutoShape 491" style="position:absolute;margin-left:195pt;margin-top:2.65pt;width:0;height:120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" w14:anchorId="1683ABC3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328" behindDoc="0" locked="0" layoutInCell="1" allowOverlap="1" wp14:anchorId="22F57ED9" wp14:editId="7777777">
                <wp:simplePos x="0" y="0"/>
                <wp:positionH relativeFrom="column">
                  <wp:posOffset>400050</wp:posOffset>
                </wp:positionH>
                <wp:positionV relativeFrom="paragraph">
                  <wp:posOffset>157480</wp:posOffset>
                </wp:positionV>
                <wp:extent cx="2076450" cy="1085850"/>
                <wp:effectExtent l="19050" t="5080" r="9525" b="13970"/>
                <wp:wrapNone/>
                <wp:docPr id="12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1085850"/>
                        </a:xfrm>
                        <a:prstGeom prst="bentConnector3">
                          <a:avLst>
                            <a:gd name="adj1" fmla="val -4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370123">
              <v:shape id="AutoShape 490" style="position:absolute;margin-left:31.5pt;margin-top:12.4pt;width:163.5pt;height:85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-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" w14:anchorId="129D5D45"/>
            </w:pict>
          </mc:Fallback>
        </mc:AlternateContent>
      </w:r>
    </w:p>
    <w:p xmlns:wp14="http://schemas.microsoft.com/office/word/2010/wordml" w:rsidR="00FC3AD8" w:rsidRDefault="00D50DBD" w14:paraId="352E5892" wp14:textId="77777777">
      <w:pPr>
        <w:ind w:left="720"/>
        <w:rPr>
          <w:sz w:val="32"/>
          <w:szCs w:val="32"/>
          <w:lang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376" behindDoc="0" locked="0" layoutInCell="1" allowOverlap="1" wp14:anchorId="45FB6DA5" wp14:editId="7777777">
                <wp:simplePos x="0" y="0"/>
                <wp:positionH relativeFrom="column">
                  <wp:posOffset>1833880</wp:posOffset>
                </wp:positionH>
                <wp:positionV relativeFrom="paragraph">
                  <wp:posOffset>142875</wp:posOffset>
                </wp:positionV>
                <wp:extent cx="1390650" cy="400050"/>
                <wp:effectExtent l="5080" t="9525" r="13970" b="9525"/>
                <wp:wrapNone/>
                <wp:docPr id="11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6E5589C9" wp14:textId="77777777">
                            <w:r>
                              <w:t>dologinSuccess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C7F7C8">
              <v:rect id="Rectangle 487" style="position:absolute;left:0;text-align:left;margin-left:144.4pt;margin-top:11.25pt;width:109.5pt;height:31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">
                <v:textbox>
                  <w:txbxContent>
                    <w:p w:rsidR="001607A9" w:rsidP="001607A9" w:rsidRDefault="001607A9" w14:paraId="260E20BE" wp14:textId="77777777">
                      <w:r>
                        <w:t>dologinSuccess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4AE5B7AF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FC3AD8" w14:paraId="3955E093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FC3AD8" w14:paraId="12C42424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FC3AD8" w14:paraId="379CA55B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D50DBD" w14:paraId="256F1908" wp14:textId="77777777">
      <w:pPr>
        <w:ind w:left="720"/>
        <w:rPr>
          <w:sz w:val="32"/>
          <w:szCs w:val="32"/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064" behindDoc="0" locked="0" layoutInCell="1" allowOverlap="1" wp14:anchorId="09D09DE6" wp14:editId="7777777">
                <wp:simplePos x="0" y="0"/>
                <wp:positionH relativeFrom="column">
                  <wp:posOffset>2128520</wp:posOffset>
                </wp:positionH>
                <wp:positionV relativeFrom="paragraph">
                  <wp:posOffset>155575</wp:posOffset>
                </wp:positionV>
                <wp:extent cx="752475" cy="381000"/>
                <wp:effectExtent l="13970" t="12700" r="5080" b="6350"/>
                <wp:wrapNone/>
                <wp:docPr id="10" name="Oval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07A9" w:rsidP="001607A9" w:rsidRDefault="001607A9" w14:paraId="202B9C7D" wp14:textId="7777777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FBA5C6">
              <v:oval id="Oval 476" style="position:absolute;left:0;text-align:left;margin-left:167.6pt;margin-top:12.25pt;width:59.25pt;height:3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">
                <v:textbox>
                  <w:txbxContent>
                    <w:p w:rsidR="001607A9" w:rsidP="001607A9" w:rsidRDefault="001607A9" w14:paraId="5C036ADD" wp14:textId="777777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="00FC3AD8" w:rsidRDefault="00FC3AD8" w14:paraId="5ABF93C4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FC3AD8" w14:paraId="71DCB018" wp14:textId="77777777">
      <w:pPr>
        <w:ind w:left="720"/>
        <w:rPr>
          <w:sz w:val="32"/>
          <w:szCs w:val="32"/>
          <w:lang/>
        </w:rPr>
      </w:pPr>
    </w:p>
    <w:p xmlns:wp14="http://schemas.microsoft.com/office/word/2010/wordml" w:rsidR="00FC3AD8" w:rsidRDefault="00FC3AD8" w14:paraId="4B644A8D" wp14:textId="77777777">
      <w:pPr>
        <w:jc w:val="center"/>
        <w:rPr>
          <w:b/>
        </w:rPr>
      </w:pPr>
    </w:p>
    <w:p xmlns:wp14="http://schemas.microsoft.com/office/word/2010/wordml" w:rsidR="00FC3AD8" w:rsidRDefault="00FC3AD8" w14:paraId="496B0116" wp14:textId="77777777">
      <w:pPr>
        <w:jc w:val="center"/>
        <w:rPr>
          <w:b/>
        </w:rPr>
      </w:pPr>
      <w:r>
        <w:rPr>
          <w:b/>
        </w:rPr>
        <w:t>F</w:t>
      </w:r>
      <w:r w:rsidR="00CC30F1">
        <w:rPr>
          <w:b/>
        </w:rPr>
        <w:t>ig</w:t>
      </w:r>
      <w:r w:rsidR="008E7338">
        <w:rPr>
          <w:b/>
        </w:rPr>
        <w:t>ure</w:t>
      </w:r>
      <w:r w:rsidR="00CC30F1">
        <w:rPr>
          <w:b/>
        </w:rPr>
        <w:t xml:space="preserve"> 6</w:t>
      </w:r>
      <w:r w:rsidR="008E7338">
        <w:rPr>
          <w:b/>
        </w:rPr>
        <w:t>.2</w:t>
      </w:r>
      <w:r>
        <w:rPr>
          <w:b/>
        </w:rPr>
        <w:t>: Flow Chart for Comparison</w:t>
      </w:r>
    </w:p>
    <w:p xmlns:wp14="http://schemas.microsoft.com/office/word/2010/wordml" w:rsidR="00FC3AD8" w:rsidRDefault="00FC3AD8" w14:paraId="082C48EB" wp14:textId="77777777"/>
    <w:p xmlns:wp14="http://schemas.microsoft.com/office/word/2010/wordml" w:rsidR="00FC3AD8" w:rsidP="008E7338" w:rsidRDefault="008E7338" w14:paraId="3298A475" wp14:textId="77777777">
      <w:pPr>
        <w:pStyle w:val="Heading2"/>
      </w:pPr>
      <w:r>
        <w:br w:type="page"/>
      </w:r>
      <w:bookmarkStart w:name="_Toc271071079" w:id="29"/>
      <w:r>
        <w:t>editCustomerOK</w:t>
      </w:r>
      <w:bookmarkEnd w:id="29"/>
    </w:p>
    <w:p xmlns:wp14="http://schemas.microsoft.com/office/word/2010/wordml" w:rsidR="00FC3AD8" w:rsidRDefault="00D50DBD" w14:paraId="2708EA0E" wp14:textId="77777777"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448" behindDoc="0" locked="0" layoutInCell="1" allowOverlap="1" wp14:anchorId="4958B817" wp14:editId="7777777">
                <wp:simplePos x="0" y="0"/>
                <wp:positionH relativeFrom="column">
                  <wp:posOffset>2341245</wp:posOffset>
                </wp:positionH>
                <wp:positionV relativeFrom="paragraph">
                  <wp:posOffset>157480</wp:posOffset>
                </wp:positionV>
                <wp:extent cx="752475" cy="381000"/>
                <wp:effectExtent l="7620" t="5080" r="11430" b="13970"/>
                <wp:wrapNone/>
                <wp:docPr id="9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8E7338" w:rsidP="008E7338" w:rsidRDefault="008E7338" w14:paraId="5E6199C1" wp14:textId="7777777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E8D79B">
              <v:oval id="Oval 500" style="position:absolute;margin-left:184.35pt;margin-top:12.4pt;width:59.25pt;height:30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">
                <v:textbox>
                  <w:txbxContent>
                    <w:p w:rsidR="008E7338" w:rsidP="008E7338" w:rsidRDefault="008E7338" w14:paraId="2369512A" wp14:textId="77777777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="00FC3AD8" w:rsidRDefault="00FC3AD8" w14:paraId="2677290C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249BF8C6" wp14:textId="77777777">
      <w:pPr>
        <w:ind w:left="720"/>
        <w:rPr>
          <w:lang/>
        </w:rPr>
      </w:pPr>
    </w:p>
    <w:p xmlns:wp14="http://schemas.microsoft.com/office/word/2010/wordml" w:rsidR="00FC3AD8" w:rsidRDefault="00D50DBD" w14:paraId="04028FCC" wp14:textId="77777777">
      <w:pPr>
        <w:ind w:left="720"/>
        <w:rPr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17792" behindDoc="0" locked="0" layoutInCell="1" allowOverlap="1" wp14:anchorId="7C7614F7" wp14:editId="7777777">
                <wp:simplePos x="0" y="0"/>
                <wp:positionH relativeFrom="column">
                  <wp:posOffset>2705100</wp:posOffset>
                </wp:positionH>
                <wp:positionV relativeFrom="paragraph">
                  <wp:posOffset>12700</wp:posOffset>
                </wp:positionV>
                <wp:extent cx="0" cy="4962525"/>
                <wp:effectExtent l="57150" t="12700" r="57150" b="15875"/>
                <wp:wrapNone/>
                <wp:docPr id="8" name="Auto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6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7B31B7">
              <v:shape id="AutoShape 506" style="position:absolute;margin-left:213pt;margin-top:1pt;width:0;height:390.7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" w14:anchorId="17BEE9DA">
                <v:stroke endarrow="block"/>
              </v:shape>
            </w:pict>
          </mc:Fallback>
        </mc:AlternateContent>
      </w:r>
    </w:p>
    <w:p xmlns:wp14="http://schemas.microsoft.com/office/word/2010/wordml" w:rsidR="00FC3AD8" w:rsidRDefault="00D50DBD" w14:paraId="2E00AA53" wp14:textId="77777777">
      <w:pPr>
        <w:ind w:left="720"/>
        <w:rPr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424" behindDoc="0" locked="0" layoutInCell="1" allowOverlap="1" wp14:anchorId="06FE3725" wp14:editId="7777777">
                <wp:simplePos x="0" y="0"/>
                <wp:positionH relativeFrom="column">
                  <wp:posOffset>2009775</wp:posOffset>
                </wp:positionH>
                <wp:positionV relativeFrom="paragraph">
                  <wp:posOffset>104775</wp:posOffset>
                </wp:positionV>
                <wp:extent cx="1414780" cy="541020"/>
                <wp:effectExtent l="9525" t="9525" r="13970" b="11430"/>
                <wp:wrapNone/>
                <wp:docPr id="7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8E7338" w:rsidP="008E7338" w:rsidRDefault="008E7338" w14:paraId="11E69BCA" wp14:textId="77777777">
                            <w:r>
                              <w:t>Get Content Type fee from Table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E4CC31">
              <v:rect id="Rectangle 494" style="position:absolute;left:0;text-align:left;margin-left:158.25pt;margin-top:8.25pt;width:111.4pt;height:4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">
                <v:textbox>
                  <w:txbxContent>
                    <w:p w:rsidR="008E7338" w:rsidP="008E7338" w:rsidRDefault="008E7338" w14:paraId="5EBC2652" wp14:textId="77777777">
                      <w:r>
                        <w:t>Get Content Type fee from Table data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0EF46479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3AB58C42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4EA9BA15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7332107B" wp14:textId="77777777">
      <w:pPr>
        <w:ind w:left="720"/>
        <w:rPr>
          <w:lang/>
        </w:rPr>
      </w:pPr>
    </w:p>
    <w:p xmlns:wp14="http://schemas.microsoft.com/office/word/2010/wordml" w:rsidR="00FC3AD8" w:rsidRDefault="00D50DBD" w14:paraId="098A1763" wp14:textId="77777777">
      <w:pPr>
        <w:ind w:left="720"/>
        <w:rPr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472" behindDoc="0" locked="0" layoutInCell="1" allowOverlap="1" wp14:anchorId="4910DBDA" wp14:editId="7777777">
                <wp:simplePos x="0" y="0"/>
                <wp:positionH relativeFrom="column">
                  <wp:posOffset>2009775</wp:posOffset>
                </wp:positionH>
                <wp:positionV relativeFrom="paragraph">
                  <wp:posOffset>36830</wp:posOffset>
                </wp:positionV>
                <wp:extent cx="1414780" cy="541020"/>
                <wp:effectExtent l="9525" t="8255" r="13970" b="12700"/>
                <wp:wrapNone/>
                <wp:docPr id="6" name="Rectangl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8E7338" w:rsidP="008E7338" w:rsidRDefault="008E7338" w14:paraId="66DAC45D" wp14:textId="77777777">
                            <w:r>
                              <w:t xml:space="preserve">Get </w:t>
                            </w:r>
                            <w:r w:rsidR="007A21E3">
                              <w:t>Page</w:t>
                            </w:r>
                            <w:r>
                              <w:t xml:space="preserve"> Type fee from Table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EA2138">
              <v:rect id="Rectangle 501" style="position:absolute;left:0;text-align:left;margin-left:158.25pt;margin-top:2.9pt;width:111.4pt;height:42.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">
                <v:textbox>
                  <w:txbxContent>
                    <w:p w:rsidR="008E7338" w:rsidP="008E7338" w:rsidRDefault="008E7338" w14:paraId="0EF945F1" wp14:textId="77777777">
                      <w:r>
                        <w:t xml:space="preserve">Get </w:t>
                      </w:r>
                      <w:r w:rsidR="007A21E3">
                        <w:t>Page</w:t>
                      </w:r>
                      <w:r>
                        <w:t xml:space="preserve"> Type fee from Table data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5D98A3F1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50C86B8C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60EDCC55" wp14:textId="77777777">
      <w:pPr>
        <w:ind w:left="720"/>
        <w:rPr>
          <w:lang/>
        </w:rPr>
      </w:pPr>
    </w:p>
    <w:p xmlns:wp14="http://schemas.microsoft.com/office/word/2010/wordml" w:rsidR="00FC3AD8" w:rsidRDefault="00D50DBD" w14:paraId="45A533DD" wp14:textId="77777777">
      <w:pPr>
        <w:ind w:left="720"/>
        <w:rPr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0496" behindDoc="0" locked="0" layoutInCell="1" allowOverlap="1" wp14:anchorId="3E055CAF" wp14:editId="7777777">
                <wp:simplePos x="0" y="0"/>
                <wp:positionH relativeFrom="column">
                  <wp:posOffset>2009775</wp:posOffset>
                </wp:positionH>
                <wp:positionV relativeFrom="paragraph">
                  <wp:posOffset>144145</wp:posOffset>
                </wp:positionV>
                <wp:extent cx="1414780" cy="714375"/>
                <wp:effectExtent l="9525" t="10795" r="13970" b="8255"/>
                <wp:wrapNone/>
                <wp:docPr id="5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8E7338" w:rsidP="008E7338" w:rsidRDefault="008E7338" w14:paraId="4BC34CC8" wp14:textId="77777777">
                            <w:r>
                              <w:t>Get Size T</w:t>
                            </w:r>
                            <w:r w:rsidR="007A21E3">
                              <w:t>ype multiply</w:t>
                            </w:r>
                            <w:r>
                              <w:t xml:space="preserve"> from Table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ED7B1C">
              <v:rect id="Rectangle 502" style="position:absolute;left:0;text-align:left;margin-left:158.25pt;margin-top:11.35pt;width:111.4pt;height:56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">
                <v:textbox>
                  <w:txbxContent>
                    <w:p w:rsidR="008E7338" w:rsidP="008E7338" w:rsidRDefault="008E7338" w14:paraId="032702F5" wp14:textId="77777777">
                      <w:r>
                        <w:t>Get Size T</w:t>
                      </w:r>
                      <w:r w:rsidR="007A21E3">
                        <w:t>ype multiply</w:t>
                      </w:r>
                      <w:r>
                        <w:t xml:space="preserve"> from Table data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3BBB8815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55B91B0D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6810F0D1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74E797DC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25AF7EAE" wp14:textId="77777777">
      <w:pPr>
        <w:ind w:left="720"/>
        <w:rPr>
          <w:lang/>
        </w:rPr>
      </w:pPr>
    </w:p>
    <w:p xmlns:wp14="http://schemas.microsoft.com/office/word/2010/wordml" w:rsidR="00FC3AD8" w:rsidRDefault="00D50DBD" w14:paraId="516DA38A" wp14:textId="77777777">
      <w:pPr>
        <w:ind w:left="720"/>
        <w:rPr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520" behindDoc="0" locked="0" layoutInCell="1" allowOverlap="1" wp14:anchorId="1B2DBB33" wp14:editId="7777777">
                <wp:simplePos x="0" y="0"/>
                <wp:positionH relativeFrom="column">
                  <wp:posOffset>1457960</wp:posOffset>
                </wp:positionH>
                <wp:positionV relativeFrom="paragraph">
                  <wp:posOffset>74295</wp:posOffset>
                </wp:positionV>
                <wp:extent cx="2519045" cy="847725"/>
                <wp:effectExtent l="10160" t="7620" r="13970" b="11430"/>
                <wp:wrapNone/>
                <wp:docPr id="4" name="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A21E3" w:rsidP="007A21E3" w:rsidRDefault="007A21E3" w14:paraId="076F17C8" wp14:textId="77777777">
                            <w:r>
                              <w:t>Calculate bill</w:t>
                            </w:r>
                          </w:p>
                          <w:p xmlns:wp14="http://schemas.microsoft.com/office/word/2010/wordml" w:rsidR="007A21E3" w:rsidP="007A21E3" w:rsidRDefault="007A21E3" w14:paraId="27678473" wp14:textId="77777777">
                            <w:r>
                              <w:t xml:space="preserve">= </w:t>
                            </w:r>
                            <w:r w:rsidRPr="007A21E3">
                              <w:t>(Content type fee + Page type fee) * Size type multiplex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9CBFCD">
              <v:rect id="Rectangle 503" style="position:absolute;left:0;text-align:left;margin-left:114.8pt;margin-top:5.85pt;width:198.35pt;height:66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">
                <v:textbox>
                  <w:txbxContent>
                    <w:p w:rsidR="007A21E3" w:rsidP="007A21E3" w:rsidRDefault="007A21E3" w14:paraId="2B702DBD" wp14:textId="77777777">
                      <w:r>
                        <w:t>Calculate bill</w:t>
                      </w:r>
                    </w:p>
                    <w:p w:rsidR="007A21E3" w:rsidP="007A21E3" w:rsidRDefault="007A21E3" w14:paraId="143CF8BF" wp14:textId="77777777">
                      <w:r>
                        <w:t xml:space="preserve">= </w:t>
                      </w:r>
                      <w:r w:rsidRPr="007A21E3">
                        <w:t>(Content type fee + Page type fee) * Size type multiplex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2633CEB9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4B1D477B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65BE1F1D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6AFAB436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042C5D41" wp14:textId="77777777">
      <w:pPr>
        <w:ind w:left="720"/>
        <w:rPr>
          <w:lang/>
        </w:rPr>
      </w:pPr>
    </w:p>
    <w:p xmlns:wp14="http://schemas.microsoft.com/office/word/2010/wordml" w:rsidR="00FC3AD8" w:rsidRDefault="00D50DBD" w14:paraId="7E8DD186" wp14:textId="77777777">
      <w:pPr>
        <w:ind w:left="720"/>
        <w:rPr>
          <w:lang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544" behindDoc="0" locked="0" layoutInCell="1" allowOverlap="1" wp14:anchorId="0AE87075" wp14:editId="7777777">
                <wp:simplePos x="0" y="0"/>
                <wp:positionH relativeFrom="column">
                  <wp:posOffset>2010410</wp:posOffset>
                </wp:positionH>
                <wp:positionV relativeFrom="paragraph">
                  <wp:posOffset>138430</wp:posOffset>
                </wp:positionV>
                <wp:extent cx="1414780" cy="714375"/>
                <wp:effectExtent l="10160" t="5080" r="13335" b="13970"/>
                <wp:wrapNone/>
                <wp:docPr id="3" name="Rectangl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A21E3" w:rsidP="007A21E3" w:rsidRDefault="007A21E3" w14:paraId="03D09231" wp14:textId="77777777">
                            <w:r>
                              <w:t>Set bill to Order Table to display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7BE65E">
              <v:rect id="Rectangle 504" style="position:absolute;left:0;text-align:left;margin-left:158.3pt;margin-top:10.9pt;width:111.4pt;height:56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">
                <v:textbox>
                  <w:txbxContent>
                    <w:p w:rsidR="007A21E3" w:rsidP="007A21E3" w:rsidRDefault="007A21E3" w14:paraId="1FBB6416" wp14:textId="77777777">
                      <w:r>
                        <w:t>Set bill to Order Table to display users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C3AD8" w:rsidRDefault="00FC3AD8" w14:paraId="4D2E12B8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308F224F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5E6D6F63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7B969857" wp14:textId="77777777">
      <w:pPr>
        <w:ind w:left="720"/>
        <w:rPr>
          <w:lang/>
        </w:rPr>
      </w:pPr>
    </w:p>
    <w:p xmlns:wp14="http://schemas.microsoft.com/office/word/2010/wordml" w:rsidR="00FC3AD8" w:rsidRDefault="00FC3AD8" w14:paraId="0FE634FD" wp14:textId="77777777">
      <w:pPr>
        <w:ind w:left="720"/>
        <w:rPr>
          <w:lang/>
        </w:rPr>
      </w:pPr>
    </w:p>
    <w:p xmlns:wp14="http://schemas.microsoft.com/office/word/2010/wordml" w:rsidR="00FC3AD8" w:rsidRDefault="00D50DBD" w14:paraId="4951418A" wp14:textId="77777777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3568" behindDoc="0" locked="0" layoutInCell="1" allowOverlap="1" wp14:anchorId="65A871D6" wp14:editId="7777777">
                <wp:simplePos x="0" y="0"/>
                <wp:positionH relativeFrom="column">
                  <wp:posOffset>2341245</wp:posOffset>
                </wp:positionH>
                <wp:positionV relativeFrom="paragraph">
                  <wp:posOffset>68580</wp:posOffset>
                </wp:positionV>
                <wp:extent cx="752475" cy="381000"/>
                <wp:effectExtent l="7620" t="11430" r="11430" b="7620"/>
                <wp:wrapNone/>
                <wp:docPr id="2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A21E3" w:rsidP="007A21E3" w:rsidRDefault="007A21E3" w14:paraId="3736ACA8" wp14:textId="7777777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1CF888">
              <v:oval id="Oval 505" style="position:absolute;left:0;text-align:left;margin-left:184.35pt;margin-top:5.4pt;width:59.25pt;height:3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">
                <v:textbox>
                  <w:txbxContent>
                    <w:p w:rsidR="007A21E3" w:rsidP="007A21E3" w:rsidRDefault="007A21E3" w14:paraId="630D04F9" wp14:textId="777777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Pr="007A21E3" w:rsidR="007A21E3" w:rsidRDefault="007A21E3" w14:paraId="62A1F980" wp14:textId="77777777">
      <w:pPr>
        <w:ind w:left="720"/>
      </w:pPr>
    </w:p>
    <w:p xmlns:wp14="http://schemas.microsoft.com/office/word/2010/wordml" w:rsidR="00FC3AD8" w:rsidRDefault="00FC3AD8" w14:paraId="300079F4" wp14:textId="77777777">
      <w:pPr>
        <w:ind w:left="720"/>
        <w:rPr>
          <w:lang/>
        </w:rPr>
      </w:pPr>
    </w:p>
    <w:p xmlns:wp14="http://schemas.microsoft.com/office/word/2010/wordml" w:rsidR="00FC3AD8" w:rsidRDefault="00CC30F1" w14:paraId="44976803" wp14:textId="77777777">
      <w:pPr>
        <w:jc w:val="center"/>
        <w:rPr>
          <w:b/>
        </w:rPr>
      </w:pPr>
      <w:r>
        <w:rPr>
          <w:b/>
        </w:rPr>
        <w:t>Figure 6</w:t>
      </w:r>
      <w:r w:rsidR="008E7338">
        <w:rPr>
          <w:b/>
        </w:rPr>
        <w:t>.3</w:t>
      </w:r>
      <w:r w:rsidR="00FC3AD8">
        <w:rPr>
          <w:b/>
        </w:rPr>
        <w:t xml:space="preserve">: Flow Chart for </w:t>
      </w:r>
      <w:r w:rsidR="007A21E3">
        <w:rPr>
          <w:b/>
        </w:rPr>
        <w:t>editCustomerOk</w:t>
      </w:r>
    </w:p>
    <w:p xmlns:wp14="http://schemas.microsoft.com/office/word/2010/wordml" w:rsidR="00FC3AD8" w:rsidRDefault="00FC3AD8" w14:paraId="299D8616" wp14:textId="77777777">
      <w:pPr>
        <w:rPr>
          <w:b/>
        </w:rPr>
      </w:pPr>
    </w:p>
    <w:p xmlns:wp14="http://schemas.microsoft.com/office/word/2010/wordml" w:rsidR="00FC3AD8" w:rsidRDefault="00FC3AD8" w14:paraId="491D2769" wp14:textId="77777777">
      <w:pPr>
        <w:pageBreakBefore/>
      </w:pPr>
    </w:p>
    <w:p xmlns:wp14="http://schemas.microsoft.com/office/word/2010/wordml" w:rsidR="00FC3AD8" w:rsidRDefault="00FC3AD8" w14:paraId="6F5CD9ED" wp14:textId="77777777"/>
    <w:p xmlns:wp14="http://schemas.microsoft.com/office/word/2010/wordml" w:rsidRPr="00D43430" w:rsidR="00FC3AD8" w:rsidP="0085174B" w:rsidRDefault="00FC3AD8" w14:paraId="0B79604B" wp14:textId="77777777">
      <w:pPr>
        <w:pStyle w:val="Heading1"/>
      </w:pPr>
      <w:bookmarkStart w:name="_Toc271071080" w:id="30"/>
      <w:r w:rsidRPr="00D43430">
        <w:t>GUI Standards Documents</w:t>
      </w:r>
      <w:bookmarkEnd w:id="30"/>
    </w:p>
    <w:p xmlns:wp14="http://schemas.microsoft.com/office/word/2010/wordml" w:rsidR="007A21E3" w:rsidRDefault="007A21E3" w14:paraId="4EF7FBD7" wp14:textId="77777777"/>
    <w:p xmlns:wp14="http://schemas.microsoft.com/office/word/2010/wordml" w:rsidR="00FC3AD8" w:rsidRDefault="007A21E3" w14:paraId="6BC4DF6A" wp14:textId="77777777">
      <w:r>
        <w:t>ADagentView.java</w:t>
      </w:r>
    </w:p>
    <w:tbl>
      <w:tblPr>
        <w:tblW w:w="0" w:type="auto"/>
        <w:tblInd w:w="643" w:type="dxa"/>
        <w:tblLayout w:type="fixed"/>
        <w:tblLook w:val="0000" w:firstRow="0" w:lastRow="0" w:firstColumn="0" w:lastColumn="0" w:noHBand="0" w:noVBand="0"/>
      </w:tblPr>
      <w:tblGrid>
        <w:gridCol w:w="5040"/>
        <w:gridCol w:w="3070"/>
      </w:tblGrid>
      <w:tr xmlns:wp14="http://schemas.microsoft.com/office/word/2010/wordml" w:rsidR="00FC3AD8" w14:paraId="5F27CBDA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79F507C6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Used Swing Parts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4BC06B82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Value name</w:t>
            </w:r>
          </w:p>
        </w:tc>
      </w:tr>
      <w:tr xmlns:wp14="http://schemas.microsoft.com/office/word/2010/wordml" w:rsidR="00FC3AD8" w14:paraId="3E29B1A2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7C569D0A" wp14:textId="77777777">
            <w:pPr>
              <w:snapToGrid w:val="0"/>
            </w:pPr>
            <w:r>
              <w:t>JFrame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1170F485" wp14:textId="77777777">
            <w:pPr>
              <w:snapToGrid w:val="0"/>
            </w:pPr>
            <w:r>
              <w:t>FrameView</w:t>
            </w:r>
          </w:p>
        </w:tc>
      </w:tr>
      <w:tr xmlns:wp14="http://schemas.microsoft.com/office/word/2010/wordml" w:rsidR="00FC3AD8" w14:paraId="1902B996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75A2CB25" wp14:textId="77777777">
            <w:pPr>
              <w:snapToGrid w:val="0"/>
            </w:pPr>
            <w:r>
              <w:t>JTabbedPane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6110E84F" wp14:textId="77777777">
            <w:pPr>
              <w:snapToGrid w:val="0"/>
            </w:pPr>
            <w:r>
              <w:t>frameTab</w:t>
            </w:r>
          </w:p>
        </w:tc>
      </w:tr>
      <w:tr xmlns:wp14="http://schemas.microsoft.com/office/word/2010/wordml" w:rsidR="00FC3AD8" w14:paraId="130219B3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7C3738C1" wp14:textId="77777777">
            <w:pPr>
              <w:snapToGrid w:val="0"/>
            </w:pPr>
            <w:r>
              <w:t>JPanel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78D4BF84" wp14:textId="77777777">
            <w:pPr>
              <w:snapToGrid w:val="0"/>
            </w:pPr>
            <w:r>
              <w:t>empPane</w:t>
            </w:r>
          </w:p>
        </w:tc>
      </w:tr>
      <w:tr xmlns:wp14="http://schemas.microsoft.com/office/word/2010/wordml" w:rsidR="00FC3AD8" w14:paraId="3F01D810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514BBEE5" wp14:textId="77777777">
            <w:pPr>
              <w:snapToGrid w:val="0"/>
            </w:pPr>
            <w:r>
              <w:t>JPanel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4AA7FDF0" wp14:textId="77777777">
            <w:pPr>
              <w:snapToGrid w:val="0"/>
            </w:pPr>
            <w:r>
              <w:t>subPane</w:t>
            </w:r>
          </w:p>
        </w:tc>
      </w:tr>
      <w:tr xmlns:wp14="http://schemas.microsoft.com/office/word/2010/wordml" w:rsidR="00FC3AD8" w14:paraId="5E9B3360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09518B88" wp14:textId="77777777">
            <w:pPr>
              <w:snapToGrid w:val="0"/>
            </w:pPr>
            <w:r>
              <w:t>JPanel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0175825C" wp14:textId="77777777">
            <w:pPr>
              <w:snapToGrid w:val="0"/>
            </w:pPr>
            <w:r>
              <w:t>mainPane</w:t>
            </w:r>
          </w:p>
        </w:tc>
      </w:tr>
      <w:tr xmlns:wp14="http://schemas.microsoft.com/office/word/2010/wordml" w:rsidR="00FC3AD8" w14:paraId="1D554CD7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16743402" wp14:textId="77777777">
            <w:pPr>
              <w:snapToGrid w:val="0"/>
            </w:pPr>
            <w:r>
              <w:t>JPanel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7710D3DF" wp14:textId="77777777">
            <w:pPr>
              <w:snapToGrid w:val="0"/>
            </w:pPr>
            <w:r>
              <w:t>statusPanel</w:t>
            </w:r>
          </w:p>
        </w:tc>
      </w:tr>
      <w:tr xmlns:wp14="http://schemas.microsoft.com/office/word/2010/wordml" w:rsidR="00FC3AD8" w14:paraId="119DEB41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6E62972D" wp14:textId="77777777">
            <w:pPr>
              <w:snapToGrid w:val="0"/>
            </w:pPr>
            <w:r>
              <w:t>JDialog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23D9B8D2" wp14:textId="77777777">
            <w:pPr>
              <w:snapToGrid w:val="0"/>
            </w:pPr>
            <w:r>
              <w:t>loginDialog</w:t>
            </w:r>
          </w:p>
        </w:tc>
      </w:tr>
      <w:tr xmlns:wp14="http://schemas.microsoft.com/office/word/2010/wordml" w:rsidR="00FC3AD8" w14:paraId="52C37D93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66AD5C58" wp14:textId="77777777">
            <w:pPr>
              <w:snapToGrid w:val="0"/>
            </w:pPr>
            <w:r>
              <w:t>JDialog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275E36" w14:paraId="1E569302" wp14:textId="77777777">
            <w:pPr>
              <w:snapToGrid w:val="0"/>
            </w:pPr>
            <w:r>
              <w:t>alertDialog</w:t>
            </w:r>
          </w:p>
        </w:tc>
      </w:tr>
    </w:tbl>
    <w:p xmlns:wp14="http://schemas.microsoft.com/office/word/2010/wordml" w:rsidR="00FC3AD8" w:rsidRDefault="00FC3AD8" w14:paraId="740C982E" wp14:textId="77777777"/>
    <w:p xmlns:wp14="http://schemas.microsoft.com/office/word/2010/wordml" w:rsidR="007A21E3" w:rsidRDefault="007A21E3" w14:paraId="63C8BB88" wp14:textId="77777777">
      <w:r>
        <w:t>CustomerOrder.java</w:t>
      </w:r>
    </w:p>
    <w:tbl>
      <w:tblPr>
        <w:tblW w:w="0" w:type="auto"/>
        <w:tblInd w:w="643" w:type="dxa"/>
        <w:tblLayout w:type="fixed"/>
        <w:tblLook w:val="0000" w:firstRow="0" w:lastRow="0" w:firstColumn="0" w:lastColumn="0" w:noHBand="0" w:noVBand="0"/>
      </w:tblPr>
      <w:tblGrid>
        <w:gridCol w:w="5040"/>
        <w:gridCol w:w="3070"/>
      </w:tblGrid>
      <w:tr xmlns:wp14="http://schemas.microsoft.com/office/word/2010/wordml" w:rsidR="007A21E3" w:rsidTr="002606DE" w14:paraId="19073B9D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5AE502E7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Used Swing Parts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747E4B4F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Value name</w:t>
            </w:r>
          </w:p>
        </w:tc>
      </w:tr>
      <w:tr xmlns:wp14="http://schemas.microsoft.com/office/word/2010/wordml" w:rsidR="007A21E3" w:rsidTr="002606DE" w14:paraId="14FC62BA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21395645" wp14:textId="77777777">
            <w:pPr>
              <w:snapToGrid w:val="0"/>
            </w:pPr>
            <w:r>
              <w:t>JDialog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4228F9DA" wp14:textId="77777777">
            <w:pPr>
              <w:snapToGrid w:val="0"/>
            </w:pPr>
            <w:r>
              <w:t>-</w:t>
            </w:r>
          </w:p>
        </w:tc>
      </w:tr>
      <w:tr xmlns:wp14="http://schemas.microsoft.com/office/word/2010/wordml" w:rsidR="007A21E3" w:rsidTr="002606DE" w14:paraId="590C0830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1404B4A8" wp14:textId="77777777">
            <w:pPr>
              <w:snapToGrid w:val="0"/>
            </w:pPr>
            <w:r>
              <w:t>JLabel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04B831E6" wp14:textId="77777777">
            <w:pPr>
              <w:snapToGrid w:val="0"/>
            </w:pPr>
            <w:r>
              <w:t>jLabel4</w:t>
            </w:r>
          </w:p>
        </w:tc>
      </w:tr>
      <w:tr xmlns:wp14="http://schemas.microsoft.com/office/word/2010/wordml" w:rsidR="007A21E3" w:rsidTr="002606DE" w14:paraId="3D4664E5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7EF8DA8D" wp14:textId="77777777">
            <w:pPr>
              <w:snapToGrid w:val="0"/>
            </w:pPr>
            <w:r>
              <w:t>JTextField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6C3EEA55" wp14:textId="77777777">
            <w:pPr>
              <w:snapToGrid w:val="0"/>
            </w:pPr>
            <w:r>
              <w:t>jTextField1</w:t>
            </w:r>
          </w:p>
        </w:tc>
      </w:tr>
      <w:tr xmlns:wp14="http://schemas.microsoft.com/office/word/2010/wordml" w:rsidR="007A21E3" w:rsidTr="002606DE" w14:paraId="51AD09E1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6351802E" wp14:textId="77777777">
            <w:pPr>
              <w:snapToGrid w:val="0"/>
            </w:pPr>
            <w:r>
              <w:t>JLabel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39C5BE4F" wp14:textId="77777777">
            <w:pPr>
              <w:snapToGrid w:val="0"/>
            </w:pPr>
            <w:r>
              <w:t>jLabel5</w:t>
            </w:r>
          </w:p>
        </w:tc>
      </w:tr>
      <w:tr xmlns:wp14="http://schemas.microsoft.com/office/word/2010/wordml" w:rsidR="007A21E3" w:rsidTr="002606DE" w14:paraId="760C4CB4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09E718C8" wp14:textId="77777777">
            <w:pPr>
              <w:snapToGrid w:val="0"/>
            </w:pPr>
            <w:r>
              <w:t>JComboBox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3A840DF5" wp14:textId="77777777">
            <w:pPr>
              <w:snapToGrid w:val="0"/>
            </w:pPr>
            <w:r>
              <w:t>contComboBox</w:t>
            </w:r>
          </w:p>
        </w:tc>
      </w:tr>
      <w:tr xmlns:wp14="http://schemas.microsoft.com/office/word/2010/wordml" w:rsidR="007A21E3" w:rsidTr="002606DE" w14:paraId="7EF350E5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3E0B091F" wp14:textId="77777777">
            <w:pPr>
              <w:snapToGrid w:val="0"/>
            </w:pPr>
            <w:r>
              <w:t>JLabel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7A104AA7" wp14:textId="77777777">
            <w:pPr>
              <w:snapToGrid w:val="0"/>
            </w:pPr>
            <w:r>
              <w:t>jLabel6</w:t>
            </w:r>
          </w:p>
        </w:tc>
      </w:tr>
      <w:tr xmlns:wp14="http://schemas.microsoft.com/office/word/2010/wordml" w:rsidR="007A21E3" w:rsidTr="002606DE" w14:paraId="4151A697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48FB823C" wp14:textId="77777777">
            <w:pPr>
              <w:snapToGrid w:val="0"/>
            </w:pPr>
            <w:r>
              <w:t>JComboBox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4F078024" wp14:textId="77777777">
            <w:pPr>
              <w:snapToGrid w:val="0"/>
            </w:pPr>
            <w:r>
              <w:t>pageComboBox</w:t>
            </w:r>
          </w:p>
        </w:tc>
      </w:tr>
      <w:tr xmlns:wp14="http://schemas.microsoft.com/office/word/2010/wordml" w:rsidR="007A21E3" w:rsidTr="002606DE" w14:paraId="31106DE5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7B09B3C7" wp14:textId="77777777">
            <w:pPr>
              <w:snapToGrid w:val="0"/>
            </w:pPr>
            <w:r>
              <w:t>JLabel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0CB73E8B" wp14:textId="77777777">
            <w:pPr>
              <w:snapToGrid w:val="0"/>
            </w:pPr>
            <w:r>
              <w:t>jLabel7</w:t>
            </w:r>
          </w:p>
        </w:tc>
      </w:tr>
      <w:tr xmlns:wp14="http://schemas.microsoft.com/office/word/2010/wordml" w:rsidR="007A21E3" w:rsidTr="002606DE" w14:paraId="212BDEB6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2565B13B" wp14:textId="77777777">
            <w:pPr>
              <w:snapToGrid w:val="0"/>
            </w:pPr>
            <w:r>
              <w:t>JComboBox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24949B84" wp14:textId="77777777">
            <w:pPr>
              <w:snapToGrid w:val="0"/>
            </w:pPr>
            <w:r>
              <w:t>jComboBox3</w:t>
            </w:r>
          </w:p>
        </w:tc>
      </w:tr>
      <w:tr xmlns:wp14="http://schemas.microsoft.com/office/word/2010/wordml" w:rsidR="007A21E3" w:rsidTr="002606DE" w14:paraId="67FBB206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4F8BE14F" wp14:textId="77777777">
            <w:pPr>
              <w:snapToGrid w:val="0"/>
            </w:pPr>
            <w:r>
              <w:t>JLabel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21696226" wp14:textId="77777777">
            <w:pPr>
              <w:snapToGrid w:val="0"/>
            </w:pPr>
            <w:r>
              <w:t>jLabel8</w:t>
            </w:r>
          </w:p>
        </w:tc>
      </w:tr>
      <w:tr xmlns:wp14="http://schemas.microsoft.com/office/word/2010/wordml" w:rsidR="007A21E3" w:rsidTr="002606DE" w14:paraId="193933E7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75037E4F" wp14:textId="77777777">
            <w:pPr>
              <w:snapToGrid w:val="0"/>
            </w:pPr>
            <w:r>
              <w:t>JFormattedTextField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7D1A350F" wp14:textId="77777777">
            <w:pPr>
              <w:snapToGrid w:val="0"/>
            </w:pPr>
            <w:r>
              <w:t>jFormattedTextField1</w:t>
            </w:r>
          </w:p>
        </w:tc>
      </w:tr>
      <w:tr xmlns:wp14="http://schemas.microsoft.com/office/word/2010/wordml" w:rsidR="007A21E3" w:rsidTr="002606DE" w14:paraId="3479DB9B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1E984479" wp14:textId="77777777">
            <w:pPr>
              <w:snapToGrid w:val="0"/>
            </w:pPr>
            <w:r>
              <w:t>JLabel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468F0FCD" wp14:textId="77777777">
            <w:pPr>
              <w:snapToGrid w:val="0"/>
            </w:pPr>
            <w:r>
              <w:t>jLabel9</w:t>
            </w:r>
          </w:p>
        </w:tc>
      </w:tr>
      <w:tr xmlns:wp14="http://schemas.microsoft.com/office/word/2010/wordml" w:rsidR="007A21E3" w:rsidTr="002606DE" w14:paraId="361039BB" wp14:textId="77777777"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A21E3" w:rsidP="002606DE" w:rsidRDefault="007A21E3" w14:paraId="43E8E653" wp14:textId="77777777">
            <w:pPr>
              <w:snapToGrid w:val="0"/>
            </w:pPr>
            <w:r>
              <w:t>JButton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A21E3" w:rsidP="002606DE" w:rsidRDefault="007A21E3" w14:paraId="0565509C" wp14:textId="77777777">
            <w:pPr>
              <w:snapToGrid w:val="0"/>
            </w:pPr>
            <w:r>
              <w:t>jButton1</w:t>
            </w:r>
          </w:p>
        </w:tc>
      </w:tr>
    </w:tbl>
    <w:p xmlns:wp14="http://schemas.microsoft.com/office/word/2010/wordml" w:rsidR="007A21E3" w:rsidRDefault="007A21E3" w14:paraId="15C78039" wp14:textId="77777777"/>
    <w:p xmlns:wp14="http://schemas.microsoft.com/office/word/2010/wordml" w:rsidR="00FC3AD8" w:rsidRDefault="00FC3AD8" w14:paraId="527D639D" wp14:textId="77777777">
      <w:pPr>
        <w:pageBreakBefore/>
        <w:rPr>
          <w:b/>
        </w:rPr>
      </w:pPr>
    </w:p>
    <w:p xmlns:wp14="http://schemas.microsoft.com/office/word/2010/wordml" w:rsidR="00FC3AD8" w:rsidRDefault="00FC3AD8" w14:paraId="5101B52C" wp14:textId="77777777">
      <w:pPr>
        <w:rPr>
          <w:b/>
        </w:rPr>
      </w:pPr>
    </w:p>
    <w:p xmlns:wp14="http://schemas.microsoft.com/office/word/2010/wordml" w:rsidRPr="00D43430" w:rsidR="00FC3AD8" w:rsidP="0085174B" w:rsidRDefault="00FC3AD8" w14:paraId="3DFB99E6" wp14:textId="77777777">
      <w:pPr>
        <w:pStyle w:val="Heading1"/>
      </w:pPr>
      <w:bookmarkStart w:name="_Toc271071081" w:id="31"/>
      <w:r w:rsidRPr="00D43430">
        <w:t>Interface Design Documents</w:t>
      </w:r>
      <w:bookmarkEnd w:id="31"/>
    </w:p>
    <w:p xmlns:wp14="http://schemas.microsoft.com/office/word/2010/wordml" w:rsidR="00FC3AD8" w:rsidRDefault="00FC3AD8" w14:paraId="3C8EC45C" wp14:textId="77777777"/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2340"/>
        <w:gridCol w:w="2970"/>
        <w:gridCol w:w="2980"/>
      </w:tblGrid>
      <w:tr xmlns:wp14="http://schemas.microsoft.com/office/word/2010/wordml" w:rsidR="00FC3AD8" w14:paraId="307DC3CA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275E36" w14:paraId="6014B2CD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Class</w:t>
            </w:r>
            <w:r w:rsidR="00FC3AD8">
              <w:rPr>
                <w:b/>
                <w:i/>
              </w:rPr>
              <w:t xml:space="preserve"> Name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FC3AD8" w:rsidRDefault="00FC3AD8" w14:paraId="6CEB3F03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FC3AD8" w:rsidRDefault="00FC3AD8" w14:paraId="2D0ABC17" wp14:textId="77777777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Controls on the Document</w:t>
            </w:r>
          </w:p>
        </w:tc>
      </w:tr>
      <w:tr xmlns:wp14="http://schemas.microsoft.com/office/word/2010/wordml" w:rsidR="00275E36" w14:paraId="36D63F5C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02D50670" wp14:textId="77777777">
            <w:pPr>
              <w:snapToGrid w:val="0"/>
            </w:pPr>
            <w:r w:rsidRPr="00D04BA2">
              <w:t>ADagentView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53F84588" wp14:textId="77777777">
            <w:pPr>
              <w:snapToGrid w:val="0"/>
            </w:pPr>
            <w:r>
              <w:t>Main Frame Window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6C20F16B" wp14:textId="77777777">
            <w:pPr>
              <w:snapToGrid w:val="0"/>
            </w:pPr>
            <w:r>
              <w:t>ADagentView.java</w:t>
            </w:r>
          </w:p>
        </w:tc>
      </w:tr>
      <w:tr xmlns:wp14="http://schemas.microsoft.com/office/word/2010/wordml" w:rsidR="00275E36" w14:paraId="5DC43E29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608A21CE" wp14:textId="77777777">
            <w:pPr>
              <w:snapToGrid w:val="0"/>
            </w:pPr>
            <w:r>
              <w:t>empPane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5AB9E580" wp14:textId="77777777">
            <w:pPr>
              <w:snapToGrid w:val="0"/>
            </w:pPr>
            <w:r>
              <w:t>Employee User Order Panel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5E9220D4" wp14:textId="77777777">
            <w:pPr>
              <w:snapToGrid w:val="0"/>
            </w:pPr>
            <w:r>
              <w:t>ADagentView.java</w:t>
            </w:r>
          </w:p>
        </w:tc>
      </w:tr>
      <w:tr xmlns:wp14="http://schemas.microsoft.com/office/word/2010/wordml" w:rsidR="00275E36" w14:paraId="4AA804BC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76A1CBFD" wp14:textId="77777777">
            <w:pPr>
              <w:snapToGrid w:val="0"/>
            </w:pPr>
            <w:r>
              <w:t>subPane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7A202D73" wp14:textId="77777777">
            <w:pPr>
              <w:snapToGrid w:val="0"/>
            </w:pPr>
            <w:r>
              <w:t>Admin User Cost Fee Panel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262861C0" wp14:textId="77777777">
            <w:pPr>
              <w:snapToGrid w:val="0"/>
            </w:pPr>
            <w:r>
              <w:t>ADagentView.java</w:t>
            </w:r>
          </w:p>
        </w:tc>
      </w:tr>
      <w:tr xmlns:wp14="http://schemas.microsoft.com/office/word/2010/wordml" w:rsidR="00275E36" w14:paraId="63922416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7C757A25" wp14:textId="77777777">
            <w:pPr>
              <w:snapToGrid w:val="0"/>
            </w:pPr>
            <w:r>
              <w:t>mainPane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7C6F5DC7" wp14:textId="77777777">
            <w:pPr>
              <w:snapToGrid w:val="0"/>
            </w:pPr>
            <w:r>
              <w:t>Admin User Manage Employee user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713904F7" wp14:textId="77777777">
            <w:pPr>
              <w:snapToGrid w:val="0"/>
            </w:pPr>
            <w:r>
              <w:t>ADagentView.java</w:t>
            </w:r>
          </w:p>
        </w:tc>
      </w:tr>
      <w:tr xmlns:wp14="http://schemas.microsoft.com/office/word/2010/wordml" w:rsidR="00275E36" w14:paraId="27AA2E5B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7443E90A" wp14:textId="77777777">
            <w:pPr>
              <w:snapToGrid w:val="0"/>
            </w:pPr>
            <w:r>
              <w:t>loginDialog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594F6463" wp14:textId="77777777">
            <w:pPr>
              <w:snapToGrid w:val="0"/>
            </w:pPr>
            <w:r>
              <w:t>Login Dialog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46064992" wp14:textId="77777777">
            <w:pPr>
              <w:snapToGrid w:val="0"/>
            </w:pPr>
            <w:r>
              <w:t>ADagentView.java</w:t>
            </w:r>
          </w:p>
        </w:tc>
      </w:tr>
      <w:tr xmlns:wp14="http://schemas.microsoft.com/office/word/2010/wordml" w:rsidR="00275E36" w14:paraId="3404BD4D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605FED87" wp14:textId="77777777">
            <w:pPr>
              <w:snapToGrid w:val="0"/>
            </w:pPr>
            <w:r>
              <w:t>alertDialog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799EEBFD" wp14:textId="77777777">
            <w:pPr>
              <w:snapToGrid w:val="0"/>
            </w:pPr>
            <w:r>
              <w:t>Show to fail to login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0395B639" wp14:textId="77777777">
            <w:pPr>
              <w:snapToGrid w:val="0"/>
            </w:pPr>
            <w:r>
              <w:t>ADagentView.java</w:t>
            </w:r>
          </w:p>
        </w:tc>
      </w:tr>
      <w:tr xmlns:wp14="http://schemas.microsoft.com/office/word/2010/wordml" w:rsidR="00275E36" w14:paraId="2BED7582" wp14:textId="77777777"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0E2E7D91" wp14:textId="77777777">
            <w:pPr>
              <w:snapToGrid w:val="0"/>
            </w:pPr>
            <w:r w:rsidRPr="00D04BA2">
              <w:t>CustomerOrder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75E36" w:rsidRDefault="00D04BA2" w14:paraId="3CCCAB03" wp14:textId="77777777">
            <w:pPr>
              <w:snapToGrid w:val="0"/>
            </w:pPr>
            <w:r>
              <w:t>New/Modify customer advertisement orders</w:t>
            </w:r>
          </w:p>
        </w:tc>
        <w:tc>
          <w:tcPr>
            <w:tcW w:w="2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5E36" w:rsidRDefault="00D04BA2" w14:paraId="21891AFE" wp14:textId="77777777">
            <w:pPr>
              <w:snapToGrid w:val="0"/>
            </w:pPr>
            <w:r>
              <w:t>CustomerOrder.java</w:t>
            </w:r>
          </w:p>
        </w:tc>
      </w:tr>
    </w:tbl>
    <w:p xmlns:wp14="http://schemas.microsoft.com/office/word/2010/wordml" w:rsidR="00FC3AD8" w:rsidRDefault="00C14B1C" w14:paraId="326DC100" wp14:textId="77777777">
      <w:r>
        <w:br w:type="page"/>
      </w:r>
    </w:p>
    <w:p xmlns:wp14="http://schemas.microsoft.com/office/word/2010/wordml" w:rsidR="00FC3AD8" w:rsidRDefault="00FC3AD8" w14:paraId="0A821549" wp14:textId="77777777"/>
    <w:p xmlns:wp14="http://schemas.microsoft.com/office/word/2010/wordml" w:rsidRPr="00D43430" w:rsidR="00221231" w:rsidP="00221231" w:rsidRDefault="00221231" w14:paraId="4AA08803" wp14:textId="77777777">
      <w:pPr>
        <w:pStyle w:val="Heading1"/>
      </w:pPr>
      <w:bookmarkStart w:name="_Toc271071082" w:id="32"/>
      <w:r w:rsidRPr="00D43430">
        <w:t>Customer Requirement Specification (CRS)</w:t>
      </w:r>
      <w:bookmarkEnd w:id="32"/>
      <w:r w:rsidRPr="00D43430">
        <w:t xml:space="preserve"> </w:t>
      </w:r>
    </w:p>
    <w:p xmlns:wp14="http://schemas.microsoft.com/office/word/2010/wordml" w:rsidR="00221231" w:rsidP="00221231" w:rsidRDefault="00221231" w14:paraId="66FDCF4E" wp14:textId="77777777"/>
    <w:p xmlns:wp14="http://schemas.microsoft.com/office/word/2010/wordml" w:rsidR="00221231" w:rsidP="00221231" w:rsidRDefault="00221231" w14:paraId="40250C3A" wp14:textId="77777777">
      <w:pPr>
        <w:pStyle w:val="Heading2"/>
      </w:pPr>
      <w:bookmarkStart w:name="_Toc271071083" w:id="33"/>
      <w:r>
        <w:t>Client:</w:t>
      </w:r>
      <w:bookmarkEnd w:id="33"/>
    </w:p>
    <w:p xmlns:wp14="http://schemas.microsoft.com/office/word/2010/wordml" w:rsidR="00221231" w:rsidP="00221231" w:rsidRDefault="00D90133" w14:paraId="6AAD6F7F" wp14:textId="77777777">
      <w:pPr>
        <w:ind w:left="720"/>
      </w:pPr>
      <w:r>
        <w:t>ADagent (advertisement order managed software</w:t>
      </w:r>
      <w:r w:rsidR="00221231">
        <w:t>)</w:t>
      </w:r>
    </w:p>
    <w:p xmlns:wp14="http://schemas.microsoft.com/office/word/2010/wordml" w:rsidR="00221231" w:rsidP="00221231" w:rsidRDefault="00221231" w14:paraId="3BEE236D" wp14:textId="77777777"/>
    <w:p xmlns:wp14="http://schemas.microsoft.com/office/word/2010/wordml" w:rsidR="00221231" w:rsidP="00221231" w:rsidRDefault="00221231" w14:paraId="6E110A90" wp14:textId="77777777">
      <w:pPr>
        <w:pStyle w:val="Heading2"/>
      </w:pPr>
      <w:bookmarkStart w:name="_Toc271071084" w:id="34"/>
      <w:r>
        <w:t>Business/Project Objective:</w:t>
      </w:r>
      <w:bookmarkEnd w:id="34"/>
    </w:p>
    <w:p xmlns:wp14="http://schemas.microsoft.com/office/word/2010/wordml" w:rsidR="00221231" w:rsidP="00221231" w:rsidRDefault="00B31FEF" w14:paraId="3C27DA0E" wp14:textId="77777777">
      <w:pPr>
        <w:ind w:left="720"/>
      </w:pPr>
      <w:r>
        <w:t>To c</w:t>
      </w:r>
      <w:r w:rsidR="00221231">
        <w:t>reat</w:t>
      </w:r>
      <w:r>
        <w:t xml:space="preserve">e </w:t>
      </w:r>
      <w:r w:rsidR="00221231">
        <w:t xml:space="preserve"> an app</w:t>
      </w:r>
      <w:r w:rsidR="00D90133">
        <w:t>lication named ADagent</w:t>
      </w:r>
      <w:r w:rsidR="00221231">
        <w:t xml:space="preserve"> using </w:t>
      </w:r>
      <w:r w:rsidR="00D90133">
        <w:t>NetBeans IDE 6.8/6.9</w:t>
      </w:r>
    </w:p>
    <w:p xmlns:wp14="http://schemas.microsoft.com/office/word/2010/wordml" w:rsidR="00221231" w:rsidP="00221231" w:rsidRDefault="00221231" w14:paraId="0CCC0888" wp14:textId="77777777"/>
    <w:p xmlns:wp14="http://schemas.microsoft.com/office/word/2010/wordml" w:rsidR="00221231" w:rsidP="00221231" w:rsidRDefault="00221231" w14:paraId="1943BE5A" wp14:textId="77777777">
      <w:pPr>
        <w:pStyle w:val="Heading2"/>
      </w:pPr>
      <w:bookmarkStart w:name="_Toc271071085" w:id="35"/>
      <w:r>
        <w:t>Input/Output:</w:t>
      </w:r>
      <w:bookmarkEnd w:id="35"/>
    </w:p>
    <w:p xmlns:wp14="http://schemas.microsoft.com/office/word/2010/wordml" w:rsidR="00221231" w:rsidP="00221231" w:rsidRDefault="00D90133" w14:paraId="32994CA6" wp14:textId="77777777">
      <w:pPr>
        <w:numPr>
          <w:ilvl w:val="1"/>
          <w:numId w:val="3"/>
        </w:numPr>
      </w:pPr>
      <w:r>
        <w:t>Input/output for desktop application</w:t>
      </w:r>
    </w:p>
    <w:p xmlns:wp14="http://schemas.microsoft.com/office/word/2010/wordml" w:rsidR="00221231" w:rsidP="00221231" w:rsidRDefault="00221231" w14:paraId="4A990D24" wp14:textId="77777777"/>
    <w:p xmlns:wp14="http://schemas.microsoft.com/office/word/2010/wordml" w:rsidR="00221231" w:rsidP="00221231" w:rsidRDefault="00221231" w14:paraId="2EE28451" wp14:textId="77777777">
      <w:pPr>
        <w:pStyle w:val="Heading2"/>
      </w:pPr>
      <w:bookmarkStart w:name="_Toc271071086" w:id="36"/>
      <w:r>
        <w:t>Hardware Requirements:</w:t>
      </w:r>
      <w:bookmarkEnd w:id="36"/>
    </w:p>
    <w:p xmlns:wp14="http://schemas.microsoft.com/office/word/2010/wordml" w:rsidR="00221231" w:rsidP="00221231" w:rsidRDefault="00221231" w14:paraId="1AC2C8A7" wp14:textId="77777777">
      <w:pPr>
        <w:numPr>
          <w:ilvl w:val="1"/>
          <w:numId w:val="3"/>
        </w:numPr>
      </w:pPr>
      <w:r>
        <w:t>A minimum computer system that will help you access all the tools in the courses</w:t>
      </w:r>
      <w:r w:rsidR="00D90133">
        <w:t xml:space="preserve"> in a Pentium II 266</w:t>
      </w:r>
      <w:r>
        <w:t xml:space="preserve"> or better</w:t>
      </w:r>
    </w:p>
    <w:p xmlns:wp14="http://schemas.microsoft.com/office/word/2010/wordml" w:rsidR="00221231" w:rsidP="00221231" w:rsidRDefault="00221231" w14:paraId="603CC4DB" wp14:textId="77777777"/>
    <w:p xmlns:wp14="http://schemas.microsoft.com/office/word/2010/wordml" w:rsidR="00221231" w:rsidP="00221231" w:rsidRDefault="00221231" w14:paraId="1420B58E" wp14:textId="77777777">
      <w:pPr>
        <w:pStyle w:val="Heading2"/>
      </w:pPr>
      <w:bookmarkStart w:name="_Toc271071087" w:id="37"/>
      <w:r>
        <w:t>Operating System:</w:t>
      </w:r>
      <w:bookmarkEnd w:id="37"/>
    </w:p>
    <w:p xmlns:wp14="http://schemas.microsoft.com/office/word/2010/wordml" w:rsidR="00221231" w:rsidP="00221231" w:rsidRDefault="00221231" w14:paraId="56034C2D" wp14:textId="77777777">
      <w:pPr>
        <w:numPr>
          <w:ilvl w:val="1"/>
          <w:numId w:val="3"/>
        </w:numPr>
      </w:pPr>
      <w:r>
        <w:t xml:space="preserve">Windows XP with </w:t>
      </w:r>
      <w:r w:rsidR="00D90133">
        <w:t>JRE5 or above.</w:t>
      </w:r>
    </w:p>
    <w:p xmlns:wp14="http://schemas.microsoft.com/office/word/2010/wordml" w:rsidR="00221231" w:rsidP="00221231" w:rsidRDefault="00221231" w14:paraId="0446D12F" wp14:textId="77777777">
      <w:pPr>
        <w:pStyle w:val="Heading2"/>
      </w:pPr>
      <w:bookmarkStart w:name="_Toc271071088" w:id="38"/>
      <w:r>
        <w:t>Software Requirement:</w:t>
      </w:r>
      <w:bookmarkEnd w:id="38"/>
    </w:p>
    <w:p xmlns:wp14="http://schemas.microsoft.com/office/word/2010/wordml" w:rsidR="00221231" w:rsidP="00221231" w:rsidRDefault="00221231" w14:paraId="52E82122" wp14:textId="77777777">
      <w:pPr>
        <w:numPr>
          <w:ilvl w:val="1"/>
          <w:numId w:val="3"/>
        </w:numPr>
      </w:pPr>
      <w:r>
        <w:t>SQL Server 2005</w:t>
      </w:r>
    </w:p>
    <w:p xmlns:wp14="http://schemas.microsoft.com/office/word/2010/wordml" w:rsidR="00221231" w:rsidP="00D90133" w:rsidRDefault="00D90133" w14:paraId="6184DBF5" wp14:textId="77777777">
      <w:pPr>
        <w:numPr>
          <w:ilvl w:val="1"/>
          <w:numId w:val="3"/>
        </w:numPr>
        <w:rPr>
          <w:rFonts w:ascii="Book Antiqua" w:hAnsi="Book Antiqua" w:cs="Arial"/>
          <w:szCs w:val="20"/>
        </w:rPr>
      </w:pPr>
      <w:r>
        <w:t>Java runtime environment 5 or above</w:t>
      </w:r>
      <w:r>
        <w:rPr>
          <w:rFonts w:ascii="Book Antiqua" w:hAnsi="Book Antiqua" w:cs="Arial"/>
          <w:szCs w:val="20"/>
        </w:rPr>
        <w:t xml:space="preserve"> </w:t>
      </w:r>
    </w:p>
    <w:p xmlns:wp14="http://schemas.microsoft.com/office/word/2010/wordml" w:rsidR="00FC3AD8" w:rsidRDefault="00FC3AD8" w14:paraId="5BAD3425" wp14:textId="77777777"/>
    <w:p xmlns:wp14="http://schemas.microsoft.com/office/word/2010/wordml" w:rsidR="00D04BA2" w:rsidRDefault="001D34E8" w14:paraId="0C7D08AC" wp14:textId="77777777">
      <w:r>
        <w:br w:type="page"/>
      </w:r>
    </w:p>
    <w:p xmlns:wp14="http://schemas.microsoft.com/office/word/2010/wordml" w:rsidR="00D04BA2" w:rsidP="00D04BA2" w:rsidRDefault="00D04BA2" w14:paraId="15F68445" wp14:textId="77777777">
      <w:pPr>
        <w:pStyle w:val="Heading1"/>
      </w:pPr>
      <w:bookmarkStart w:name="_Toc271071089" w:id="39"/>
      <w:r>
        <w:t>Task</w:t>
      </w:r>
      <w:bookmarkEnd w:id="39"/>
    </w:p>
    <w:p xmlns:wp14="http://schemas.microsoft.com/office/word/2010/wordml" w:rsidR="00D04BA2" w:rsidP="00D04BA2" w:rsidRDefault="00D04BA2" w14:paraId="37A31054" wp14:textId="77777777"/>
    <w:tbl>
      <w:tblPr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800"/>
        <w:gridCol w:w="1440"/>
        <w:gridCol w:w="1170"/>
        <w:gridCol w:w="1170"/>
        <w:gridCol w:w="1440"/>
        <w:gridCol w:w="1440"/>
      </w:tblGrid>
      <w:tr xmlns:wp14="http://schemas.microsoft.com/office/word/2010/wordml" w:rsidRPr="005619E1" w:rsidR="00D04BA2" w:rsidTr="002606DE" w14:paraId="295C656F" wp14:textId="77777777">
        <w:trPr>
          <w:jc w:val="center"/>
        </w:trPr>
        <w:tc>
          <w:tcPr>
            <w:tcW w:w="2340" w:type="dxa"/>
            <w:gridSpan w:val="2"/>
          </w:tcPr>
          <w:p w:rsidRPr="005619E1" w:rsidR="00D04BA2" w:rsidP="002606DE" w:rsidRDefault="00D04BA2" w14:paraId="30F94746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Pro</w:t>
            </w:r>
            <w:r w:rsidRPr="005619E1">
              <w:rPr>
                <w:rFonts w:hint="eastAsia"/>
                <w:b/>
                <w:color w:val="000000"/>
                <w:sz w:val="22"/>
                <w:szCs w:val="22"/>
                <w:lang w:eastAsia="ja-JP"/>
              </w:rPr>
              <w:t>j</w:t>
            </w: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ect</w:t>
            </w:r>
            <w:r w:rsidRPr="005619E1">
              <w:rPr>
                <w:rFonts w:hint="eastAsia"/>
                <w:b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Ref.</w:t>
            </w:r>
            <w:r w:rsidRPr="005619E1">
              <w:rPr>
                <w:rFonts w:hint="eastAsia"/>
                <w:b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No.:</w:t>
            </w:r>
          </w:p>
        </w:tc>
        <w:tc>
          <w:tcPr>
            <w:tcW w:w="1440" w:type="dxa"/>
            <w:vMerge w:val="restart"/>
          </w:tcPr>
          <w:p w:rsidRPr="005619E1" w:rsidR="00D04BA2" w:rsidP="002606DE" w:rsidRDefault="00D04BA2" w14:paraId="66FBE7D7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Activity Plan</w:t>
            </w:r>
          </w:p>
          <w:p w:rsidRPr="005619E1" w:rsidR="00D04BA2" w:rsidP="002606DE" w:rsidRDefault="00D04BA2" w14:paraId="16C8E936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Prepared By:</w:t>
            </w:r>
          </w:p>
        </w:tc>
        <w:tc>
          <w:tcPr>
            <w:tcW w:w="5220" w:type="dxa"/>
            <w:gridSpan w:val="4"/>
          </w:tcPr>
          <w:p w:rsidRPr="005619E1" w:rsidR="00D04BA2" w:rsidP="002606DE" w:rsidRDefault="00D04BA2" w14:paraId="6E0E1929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Date of Preparation of Activity Plan:</w:t>
            </w:r>
          </w:p>
        </w:tc>
      </w:tr>
      <w:tr xmlns:wp14="http://schemas.microsoft.com/office/word/2010/wordml" w:rsidRPr="005619E1" w:rsidR="00D04BA2" w:rsidTr="002606DE" w14:paraId="1593EF43" wp14:textId="77777777">
        <w:trPr>
          <w:jc w:val="center"/>
        </w:trPr>
        <w:tc>
          <w:tcPr>
            <w:tcW w:w="540" w:type="dxa"/>
          </w:tcPr>
          <w:p w:rsidRPr="005619E1" w:rsidR="00D04BA2" w:rsidP="002606DE" w:rsidRDefault="00D04BA2" w14:paraId="3466349D" wp14:textId="77777777">
            <w:pPr>
              <w:jc w:val="center"/>
              <w:rPr>
                <w:rFonts w:hint="eastAsia"/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Sr.</w:t>
            </w:r>
          </w:p>
          <w:p w:rsidRPr="005619E1" w:rsidR="00D04BA2" w:rsidP="002606DE" w:rsidRDefault="00D04BA2" w14:paraId="32AFB29E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No.</w:t>
            </w:r>
          </w:p>
        </w:tc>
        <w:tc>
          <w:tcPr>
            <w:tcW w:w="1800" w:type="dxa"/>
          </w:tcPr>
          <w:p w:rsidRPr="005619E1" w:rsidR="00D04BA2" w:rsidP="002606DE" w:rsidRDefault="00D04BA2" w14:paraId="68DF717A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Task</w:t>
            </w:r>
          </w:p>
        </w:tc>
        <w:tc>
          <w:tcPr>
            <w:tcW w:w="1440" w:type="dxa"/>
            <w:vMerge/>
          </w:tcPr>
          <w:p w:rsidRPr="005619E1" w:rsidR="00D04BA2" w:rsidP="002606DE" w:rsidRDefault="00D04BA2" w14:paraId="7DC8C081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170" w:type="dxa"/>
          </w:tcPr>
          <w:p w:rsidRPr="005619E1" w:rsidR="00D04BA2" w:rsidP="002606DE" w:rsidRDefault="00D04BA2" w14:paraId="780E037C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Actual Start</w:t>
            </w:r>
          </w:p>
          <w:p w:rsidRPr="005619E1" w:rsidR="00D04BA2" w:rsidP="002606DE" w:rsidRDefault="00D04BA2" w14:paraId="0315C0C4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170" w:type="dxa"/>
          </w:tcPr>
          <w:p w:rsidRPr="005619E1" w:rsidR="00D04BA2" w:rsidP="002606DE" w:rsidRDefault="00D04BA2" w14:paraId="60A19607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Actual</w:t>
            </w:r>
          </w:p>
          <w:p w:rsidRPr="005619E1" w:rsidR="00D04BA2" w:rsidP="002606DE" w:rsidRDefault="00D04BA2" w14:paraId="6BF8248C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Days</w:t>
            </w:r>
          </w:p>
        </w:tc>
        <w:tc>
          <w:tcPr>
            <w:tcW w:w="1440" w:type="dxa"/>
          </w:tcPr>
          <w:p w:rsidRPr="005619E1" w:rsidR="00D04BA2" w:rsidP="002606DE" w:rsidRDefault="00D04BA2" w14:paraId="34046EE2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Team Member Names</w:t>
            </w:r>
          </w:p>
        </w:tc>
        <w:tc>
          <w:tcPr>
            <w:tcW w:w="1440" w:type="dxa"/>
          </w:tcPr>
          <w:p w:rsidRPr="005619E1" w:rsidR="00D04BA2" w:rsidP="002606DE" w:rsidRDefault="00D04BA2" w14:paraId="1B9FBFDD" wp14:textId="77777777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5619E1">
              <w:rPr>
                <w:b/>
                <w:color w:val="000000"/>
                <w:sz w:val="22"/>
                <w:szCs w:val="22"/>
                <w:lang w:eastAsia="ja-JP"/>
              </w:rPr>
              <w:t>Status</w:t>
            </w:r>
          </w:p>
        </w:tc>
      </w:tr>
      <w:tr xmlns:wp14="http://schemas.microsoft.com/office/word/2010/wordml" w:rsidR="00D04BA2" w:rsidTr="002606DE" w14:paraId="60A08177" wp14:textId="77777777">
        <w:trPr>
          <w:trHeight w:val="888"/>
          <w:jc w:val="center"/>
        </w:trPr>
        <w:tc>
          <w:tcPr>
            <w:tcW w:w="540" w:type="dxa"/>
          </w:tcPr>
          <w:p w:rsidR="00D04BA2" w:rsidP="002606DE" w:rsidRDefault="00D04BA2" w14:paraId="050B3AD0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800" w:type="dxa"/>
          </w:tcPr>
          <w:p w:rsidR="00D04BA2" w:rsidP="002606DE" w:rsidRDefault="00D04BA2" w14:paraId="4B122FB6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Definition of detailed specification</w:t>
            </w:r>
          </w:p>
        </w:tc>
        <w:tc>
          <w:tcPr>
            <w:tcW w:w="1440" w:type="dxa"/>
          </w:tcPr>
          <w:p w:rsidR="00D04BA2" w:rsidP="002606DE" w:rsidRDefault="00D04BA2" w14:paraId="0477E574" wp14:textId="77777777">
            <w:pPr>
              <w:rPr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D04BA2" w14:paraId="221D330B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23th Aug, 2010</w:t>
            </w:r>
          </w:p>
        </w:tc>
        <w:tc>
          <w:tcPr>
            <w:tcW w:w="1170" w:type="dxa"/>
          </w:tcPr>
          <w:p w:rsidR="00D04BA2" w:rsidP="002606DE" w:rsidRDefault="00D04BA2" w14:paraId="138328F9" wp14:textId="7777777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440" w:type="dxa"/>
          </w:tcPr>
          <w:p w:rsidR="00D04BA2" w:rsidP="002606DE" w:rsidRDefault="00D04BA2" w14:paraId="3FD9042A" wp14:textId="77777777">
            <w:pPr>
              <w:rPr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D04BA2" w14:paraId="3EC20B51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xmlns:wp14="http://schemas.microsoft.com/office/word/2010/wordml" w:rsidR="00D04BA2" w:rsidTr="002606DE" w14:paraId="2115B0E6" wp14:textId="77777777">
        <w:trPr>
          <w:trHeight w:val="888"/>
          <w:jc w:val="center"/>
        </w:trPr>
        <w:tc>
          <w:tcPr>
            <w:tcW w:w="540" w:type="dxa"/>
          </w:tcPr>
          <w:p w:rsidR="00D04BA2" w:rsidP="002606DE" w:rsidRDefault="00D04BA2" w14:paraId="54B6C890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800" w:type="dxa"/>
          </w:tcPr>
          <w:p w:rsidR="00D04BA2" w:rsidP="002606DE" w:rsidRDefault="00D04BA2" w14:paraId="2C14AD1B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 xml:space="preserve">Creation of prototype </w:t>
            </w:r>
            <w:r w:rsidR="001D34E8">
              <w:rPr>
                <w:lang w:eastAsia="ja-JP"/>
              </w:rPr>
              <w:t>application</w:t>
            </w:r>
          </w:p>
        </w:tc>
        <w:tc>
          <w:tcPr>
            <w:tcW w:w="1440" w:type="dxa"/>
          </w:tcPr>
          <w:p w:rsidR="00D04BA2" w:rsidP="002606DE" w:rsidRDefault="00D04BA2" w14:paraId="052D4810" wp14:textId="77777777">
            <w:pPr>
              <w:rPr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D04BA2" w14:paraId="44E6873D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25</w:t>
            </w:r>
            <w:r w:rsidRPr="00D04BA2">
              <w:rPr>
                <w:vertAlign w:val="superscript"/>
                <w:lang w:eastAsia="ja-JP"/>
              </w:rPr>
              <w:t>th</w:t>
            </w:r>
            <w:r>
              <w:rPr>
                <w:lang w:eastAsia="ja-JP"/>
              </w:rPr>
              <w:t xml:space="preserve"> Aug, 2010</w:t>
            </w:r>
          </w:p>
        </w:tc>
        <w:tc>
          <w:tcPr>
            <w:tcW w:w="1170" w:type="dxa"/>
          </w:tcPr>
          <w:p w:rsidR="00D04BA2" w:rsidP="002606DE" w:rsidRDefault="00D04BA2" w14:paraId="6B965A47" wp14:textId="7777777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440" w:type="dxa"/>
          </w:tcPr>
          <w:p w:rsidR="00D04BA2" w:rsidP="002606DE" w:rsidRDefault="00D04BA2" w14:paraId="62D3F89E" wp14:textId="77777777">
            <w:pPr>
              <w:rPr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1D34E8" w14:paraId="7B7152C6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xmlns:wp14="http://schemas.microsoft.com/office/word/2010/wordml" w:rsidR="00D04BA2" w:rsidTr="002606DE" w14:paraId="77413F4F" wp14:textId="77777777">
        <w:trPr>
          <w:trHeight w:val="888"/>
          <w:jc w:val="center"/>
        </w:trPr>
        <w:tc>
          <w:tcPr>
            <w:tcW w:w="540" w:type="dxa"/>
          </w:tcPr>
          <w:p w:rsidR="00D04BA2" w:rsidP="002606DE" w:rsidRDefault="00D04BA2" w14:paraId="57AB7477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800" w:type="dxa"/>
          </w:tcPr>
          <w:p w:rsidRPr="00796067" w:rsidR="00D04BA2" w:rsidP="002606DE" w:rsidRDefault="00D04BA2" w14:paraId="6EEA4C21" wp14:textId="7777777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Programming</w:t>
            </w:r>
          </w:p>
        </w:tc>
        <w:tc>
          <w:tcPr>
            <w:tcW w:w="1440" w:type="dxa"/>
          </w:tcPr>
          <w:p w:rsidR="00D04BA2" w:rsidP="002606DE" w:rsidRDefault="00D04BA2" w14:paraId="2780AF0D" wp14:textId="77777777">
            <w:pPr>
              <w:rPr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D04BA2" w14:paraId="77066073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26</w:t>
            </w:r>
            <w:r w:rsidRPr="00D04BA2">
              <w:rPr>
                <w:vertAlign w:val="superscript"/>
                <w:lang w:eastAsia="ja-JP"/>
              </w:rPr>
              <w:t>th</w:t>
            </w:r>
            <w:r>
              <w:rPr>
                <w:lang w:eastAsia="ja-JP"/>
              </w:rPr>
              <w:t xml:space="preserve"> Aug, 2010</w:t>
            </w:r>
          </w:p>
        </w:tc>
        <w:tc>
          <w:tcPr>
            <w:tcW w:w="1170" w:type="dxa"/>
          </w:tcPr>
          <w:p w:rsidR="00D04BA2" w:rsidP="002606DE" w:rsidRDefault="00D04BA2" w14:paraId="76DB90EB" wp14:textId="7777777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440" w:type="dxa"/>
          </w:tcPr>
          <w:p w:rsidR="00D04BA2" w:rsidP="002606DE" w:rsidRDefault="00D04BA2" w14:paraId="46FC4A0D" wp14:textId="77777777">
            <w:pPr>
              <w:rPr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D04BA2" w14:paraId="2536F598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xmlns:wp14="http://schemas.microsoft.com/office/word/2010/wordml" w:rsidR="00D04BA2" w:rsidTr="002606DE" w14:paraId="4635A692" wp14:textId="77777777">
        <w:trPr>
          <w:trHeight w:val="595"/>
          <w:jc w:val="center"/>
        </w:trPr>
        <w:tc>
          <w:tcPr>
            <w:tcW w:w="540" w:type="dxa"/>
          </w:tcPr>
          <w:p w:rsidR="00D04BA2" w:rsidP="002606DE" w:rsidRDefault="00D04BA2" w14:paraId="17310F6F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800" w:type="dxa"/>
          </w:tcPr>
          <w:p w:rsidR="00D04BA2" w:rsidP="002606DE" w:rsidRDefault="00D04BA2" w14:paraId="72DBF2E4" wp14:textId="7777777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Test</w:t>
            </w:r>
          </w:p>
          <w:p w:rsidRPr="00796067" w:rsidR="00D04BA2" w:rsidP="002606DE" w:rsidRDefault="00D04BA2" w14:paraId="4DC2ECC6" wp14:textId="77777777">
            <w:pPr>
              <w:rPr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D04BA2" w14:paraId="79796693" wp14:textId="77777777">
            <w:pPr>
              <w:rPr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D04BA2" w14:paraId="76D6A603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30</w:t>
            </w:r>
            <w:r w:rsidRPr="005619E1">
              <w:rPr>
                <w:rFonts w:hint="eastAsia"/>
                <w:vertAlign w:val="superscript"/>
                <w:lang w:eastAsia="ja-JP"/>
              </w:rPr>
              <w:t>th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Aug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2010</w:t>
            </w:r>
          </w:p>
          <w:p w:rsidR="00D04BA2" w:rsidP="002606DE" w:rsidRDefault="00D04BA2" w14:paraId="47297C67" wp14:textId="77777777">
            <w:pPr>
              <w:rPr>
                <w:rFonts w:hint="eastAsia"/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D04BA2" w14:paraId="58A8CB7E" wp14:textId="7777777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440" w:type="dxa"/>
          </w:tcPr>
          <w:p w:rsidR="00D04BA2" w:rsidP="002606DE" w:rsidRDefault="00D04BA2" w14:paraId="048740F3" wp14:textId="77777777">
            <w:pPr>
              <w:rPr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D04BA2" w14:paraId="3BEAE5E2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xmlns:wp14="http://schemas.microsoft.com/office/word/2010/wordml" w:rsidR="00D04BA2" w:rsidTr="002606DE" w14:paraId="770705EC" wp14:textId="77777777">
        <w:trPr>
          <w:trHeight w:val="548"/>
          <w:jc w:val="center"/>
        </w:trPr>
        <w:tc>
          <w:tcPr>
            <w:tcW w:w="540" w:type="dxa"/>
          </w:tcPr>
          <w:p w:rsidR="00D04BA2" w:rsidP="002606DE" w:rsidRDefault="00D04BA2" w14:paraId="729DE7E4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  <w:p w:rsidR="00D04BA2" w:rsidP="002606DE" w:rsidRDefault="00D04BA2" w14:paraId="51371A77" wp14:textId="77777777">
            <w:pPr>
              <w:rPr>
                <w:rFonts w:hint="eastAsia"/>
                <w:lang w:eastAsia="ja-JP"/>
              </w:rPr>
            </w:pPr>
          </w:p>
        </w:tc>
        <w:tc>
          <w:tcPr>
            <w:tcW w:w="1800" w:type="dxa"/>
          </w:tcPr>
          <w:p w:rsidR="00D04BA2" w:rsidP="002606DE" w:rsidRDefault="00D04BA2" w14:paraId="2DC3B12B" wp14:textId="77777777">
            <w:pPr>
              <w:rPr>
                <w:rFonts w:hint="eastAsia"/>
                <w:lang w:eastAsia="ja-JP"/>
              </w:rPr>
            </w:pPr>
            <w:r w:rsidRPr="00796067">
              <w:rPr>
                <w:lang w:eastAsia="ja-JP"/>
              </w:rPr>
              <w:t>Create Documentations</w:t>
            </w:r>
          </w:p>
          <w:p w:rsidRPr="004943F4" w:rsidR="00D04BA2" w:rsidP="002606DE" w:rsidRDefault="00D04BA2" w14:paraId="732434A0" wp14:textId="77777777">
            <w:pPr>
              <w:rPr>
                <w:rFonts w:hint="eastAsia"/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D04BA2" w14:paraId="2328BB07" wp14:textId="77777777">
            <w:pPr>
              <w:rPr>
                <w:rFonts w:hint="eastAsia"/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1D34E8" w14:paraId="2F3C039B" wp14:textId="77777777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28</w:t>
            </w:r>
            <w:r w:rsidRPr="005619E1" w:rsidR="00D04BA2">
              <w:rPr>
                <w:rFonts w:hint="eastAsia"/>
                <w:vertAlign w:val="superscript"/>
                <w:lang w:eastAsia="ja-JP"/>
              </w:rPr>
              <w:t>th</w:t>
            </w:r>
            <w:r w:rsidR="00D04BA2">
              <w:rPr>
                <w:rFonts w:hint="eastAsia"/>
                <w:lang w:eastAsia="ja-JP"/>
              </w:rPr>
              <w:t xml:space="preserve"> </w:t>
            </w:r>
            <w:r w:rsidR="00D04BA2">
              <w:rPr>
                <w:lang w:eastAsia="ja-JP"/>
              </w:rPr>
              <w:t xml:space="preserve">Aug, </w:t>
            </w:r>
            <w:r w:rsidR="00D04BA2">
              <w:rPr>
                <w:rFonts w:hint="eastAsia"/>
                <w:lang w:eastAsia="ja-JP"/>
              </w:rPr>
              <w:t xml:space="preserve"> </w:t>
            </w:r>
            <w:r w:rsidR="00D04BA2">
              <w:rPr>
                <w:lang w:eastAsia="ja-JP"/>
              </w:rPr>
              <w:t>2010</w:t>
            </w:r>
          </w:p>
          <w:p w:rsidR="00D04BA2" w:rsidP="002606DE" w:rsidRDefault="00D04BA2" w14:paraId="256AC6DA" wp14:textId="77777777">
            <w:pPr>
              <w:rPr>
                <w:rFonts w:hint="eastAsia"/>
                <w:lang w:eastAsia="ja-JP"/>
              </w:rPr>
            </w:pPr>
          </w:p>
          <w:p w:rsidR="00D04BA2" w:rsidP="002606DE" w:rsidRDefault="00D04BA2" w14:paraId="38AA98D6" wp14:textId="77777777">
            <w:pPr>
              <w:rPr>
                <w:rFonts w:hint="eastAsia"/>
                <w:lang w:eastAsia="ja-JP"/>
              </w:rPr>
            </w:pPr>
          </w:p>
        </w:tc>
        <w:tc>
          <w:tcPr>
            <w:tcW w:w="1170" w:type="dxa"/>
          </w:tcPr>
          <w:p w:rsidR="00D04BA2" w:rsidP="002606DE" w:rsidRDefault="001D34E8" w14:paraId="22C3D751" wp14:textId="7777777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440" w:type="dxa"/>
          </w:tcPr>
          <w:p w:rsidR="00D04BA2" w:rsidP="002606DE" w:rsidRDefault="00D04BA2" w14:paraId="665A1408" wp14:textId="77777777">
            <w:pPr>
              <w:rPr>
                <w:lang w:eastAsia="ja-JP"/>
              </w:rPr>
            </w:pPr>
          </w:p>
        </w:tc>
        <w:tc>
          <w:tcPr>
            <w:tcW w:w="1440" w:type="dxa"/>
          </w:tcPr>
          <w:p w:rsidR="00D04BA2" w:rsidP="002606DE" w:rsidRDefault="00D04BA2" w14:paraId="26DA4538" wp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</w:tbl>
    <w:p xmlns:wp14="http://schemas.microsoft.com/office/word/2010/wordml" w:rsidRPr="00D04BA2" w:rsidR="00D04BA2" w:rsidP="00D04BA2" w:rsidRDefault="00D04BA2" w14:paraId="71049383" wp14:textId="77777777"/>
    <w:sectPr w:rsidRPr="00D04BA2" w:rsidR="00D04BA2" w:rsidSect="00CB308D">
      <w:type w:val="continuous"/>
      <w:pgSz w:w="12240" w:h="15840" w:orient="portrait"/>
      <w:pgMar w:top="1440" w:right="1800" w:bottom="776" w:left="180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E655C" w:rsidRDefault="002E655C" w14:paraId="12A4EA11" wp14:textId="77777777">
      <w:r>
        <w:separator/>
      </w:r>
    </w:p>
  </w:endnote>
  <w:endnote w:type="continuationSeparator" w:id="0">
    <w:p xmlns:wp14="http://schemas.microsoft.com/office/word/2010/wordml" w:rsidR="002E655C" w:rsidRDefault="002E655C" w14:paraId="5A1EA13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E5CBA" w:rsidRDefault="007E5CBA" w14:paraId="281B37BA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7E5CBA" w:rsidRDefault="00D50DBD" w14:paraId="0AE84722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7728" behindDoc="0" locked="0" layoutInCell="1" allowOverlap="1" wp14:anchorId="3B9BDC01" wp14:editId="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0" cy="174625"/>
              <wp:effectExtent l="0" t="635" r="0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7E5CBA" w:rsidRDefault="007E5CBA" w14:paraId="0D7DFC9E" wp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8529B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77A78A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0;margin-top:.05pt;width:12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22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">
              <v:fill opacity="0"/>
              <v:textbox inset="0,0,0,0">
                <w:txbxContent>
                  <w:p w:rsidR="007E5CBA" w:rsidRDefault="007E5CBA" w14:paraId="52531FBE" wp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8529B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E5CBA" w:rsidRDefault="007E5CBA" w14:paraId="58717D3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E655C" w:rsidRDefault="002E655C" w14:paraId="5338A720" wp14:textId="77777777">
      <w:r>
        <w:separator/>
      </w:r>
    </w:p>
  </w:footnote>
  <w:footnote w:type="continuationSeparator" w:id="0">
    <w:p xmlns:wp14="http://schemas.microsoft.com/office/word/2010/wordml" w:rsidR="002E655C" w:rsidRDefault="002E655C" w14:paraId="61DAA4D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E5CBA" w:rsidRDefault="007E5CBA" w14:paraId="4D16AC41" wp14:textId="7777777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E5CBA" w:rsidRDefault="007E5CBA" w14:paraId="2AEAF47F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83EFB14"/>
    <w:lvl w:ilvl="0">
      <w:start w:val="1"/>
      <w:numFmt w:val="decimal"/>
      <w:pStyle w:val="Head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2EF3A6D"/>
    <w:multiLevelType w:val="hybridMultilevel"/>
    <w:tmpl w:val="C4209F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D525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A3B09AE"/>
    <w:multiLevelType w:val="hybridMultilevel"/>
    <w:tmpl w:val="0EBEF76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1D935A88"/>
    <w:multiLevelType w:val="multilevel"/>
    <w:tmpl w:val="B3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27B44E5C"/>
    <w:multiLevelType w:val="hybridMultilevel"/>
    <w:tmpl w:val="C4209F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1446"/>
    <w:multiLevelType w:val="multilevel"/>
    <w:tmpl w:val="C9C63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2B4B25D6"/>
    <w:multiLevelType w:val="multilevel"/>
    <w:tmpl w:val="AD3C8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2BD37AFD"/>
    <w:multiLevelType w:val="multilevel"/>
    <w:tmpl w:val="B3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2F1163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6540147"/>
    <w:multiLevelType w:val="hybridMultilevel"/>
    <w:tmpl w:val="3CFE7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D2CCD"/>
    <w:multiLevelType w:val="multilevel"/>
    <w:tmpl w:val="8AEAC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36345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56A3007B"/>
    <w:multiLevelType w:val="multilevel"/>
    <w:tmpl w:val="C9C63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5D014C7A"/>
    <w:multiLevelType w:val="hybridMultilevel"/>
    <w:tmpl w:val="36C0D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B7BEC"/>
    <w:multiLevelType w:val="hybridMultilevel"/>
    <w:tmpl w:val="3CFE7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65F14"/>
    <w:multiLevelType w:val="multilevel"/>
    <w:tmpl w:val="F6B89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747F0772"/>
    <w:multiLevelType w:val="hybridMultilevel"/>
    <w:tmpl w:val="C4209F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4"/>
  </w:num>
  <w:num w:numId="9">
    <w:abstractNumId w:val="17"/>
  </w:num>
  <w:num w:numId="10">
    <w:abstractNumId w:val="21"/>
  </w:num>
  <w:num w:numId="11">
    <w:abstractNumId w:val="11"/>
  </w:num>
  <w:num w:numId="12">
    <w:abstractNumId w:val="18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8"/>
  </w:num>
  <w:num w:numId="18">
    <w:abstractNumId w:val="19"/>
  </w:num>
  <w:num w:numId="19">
    <w:abstractNumId w:val="15"/>
  </w:num>
  <w:num w:numId="20">
    <w:abstractNumId w:val="22"/>
  </w:num>
  <w:num w:numId="21">
    <w:abstractNumId w:val="10"/>
  </w:num>
  <w:num w:numId="22">
    <w:abstractNumId w:val="6"/>
  </w:num>
  <w:num w:numId="23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0"/>
  <w:displayBackgroundShape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53"/>
    <w:rsid w:val="00007748"/>
    <w:rsid w:val="0005042A"/>
    <w:rsid w:val="0005714B"/>
    <w:rsid w:val="00072C96"/>
    <w:rsid w:val="00084B50"/>
    <w:rsid w:val="000E1B85"/>
    <w:rsid w:val="000F58FE"/>
    <w:rsid w:val="001607A9"/>
    <w:rsid w:val="001A10D5"/>
    <w:rsid w:val="001A4E97"/>
    <w:rsid w:val="001D11E4"/>
    <w:rsid w:val="001D2B53"/>
    <w:rsid w:val="001D34E8"/>
    <w:rsid w:val="001D4353"/>
    <w:rsid w:val="001E1D47"/>
    <w:rsid w:val="00214A19"/>
    <w:rsid w:val="0021715A"/>
    <w:rsid w:val="00221231"/>
    <w:rsid w:val="002606DE"/>
    <w:rsid w:val="002742C7"/>
    <w:rsid w:val="00275E36"/>
    <w:rsid w:val="002E655C"/>
    <w:rsid w:val="002F189C"/>
    <w:rsid w:val="00340D6B"/>
    <w:rsid w:val="00366A53"/>
    <w:rsid w:val="0038549B"/>
    <w:rsid w:val="00386112"/>
    <w:rsid w:val="00386B4C"/>
    <w:rsid w:val="003932FC"/>
    <w:rsid w:val="003A7E43"/>
    <w:rsid w:val="0045511C"/>
    <w:rsid w:val="004E7817"/>
    <w:rsid w:val="00521072"/>
    <w:rsid w:val="0054407C"/>
    <w:rsid w:val="005A0A14"/>
    <w:rsid w:val="00710D19"/>
    <w:rsid w:val="007149B6"/>
    <w:rsid w:val="00741F7A"/>
    <w:rsid w:val="007540D4"/>
    <w:rsid w:val="007802BF"/>
    <w:rsid w:val="007A21E3"/>
    <w:rsid w:val="007C330A"/>
    <w:rsid w:val="007D3938"/>
    <w:rsid w:val="007E5CBA"/>
    <w:rsid w:val="007E6DAD"/>
    <w:rsid w:val="00820E50"/>
    <w:rsid w:val="0085174B"/>
    <w:rsid w:val="0088388D"/>
    <w:rsid w:val="008C170D"/>
    <w:rsid w:val="008C5CA6"/>
    <w:rsid w:val="008E7338"/>
    <w:rsid w:val="009118C7"/>
    <w:rsid w:val="009B7D38"/>
    <w:rsid w:val="009E76AA"/>
    <w:rsid w:val="00A84F5F"/>
    <w:rsid w:val="00A8529B"/>
    <w:rsid w:val="00A93ABE"/>
    <w:rsid w:val="00AA01C2"/>
    <w:rsid w:val="00AA1CAF"/>
    <w:rsid w:val="00AB0D88"/>
    <w:rsid w:val="00B31FEF"/>
    <w:rsid w:val="00B42D9E"/>
    <w:rsid w:val="00B90D1E"/>
    <w:rsid w:val="00B95159"/>
    <w:rsid w:val="00BA282C"/>
    <w:rsid w:val="00BC0F9C"/>
    <w:rsid w:val="00BC6531"/>
    <w:rsid w:val="00BD0A01"/>
    <w:rsid w:val="00BD186E"/>
    <w:rsid w:val="00C14B1C"/>
    <w:rsid w:val="00C329F6"/>
    <w:rsid w:val="00CB308D"/>
    <w:rsid w:val="00CB42EF"/>
    <w:rsid w:val="00CC30F1"/>
    <w:rsid w:val="00CF1A15"/>
    <w:rsid w:val="00D04BA2"/>
    <w:rsid w:val="00D40E74"/>
    <w:rsid w:val="00D43430"/>
    <w:rsid w:val="00D50DBD"/>
    <w:rsid w:val="00D57DEF"/>
    <w:rsid w:val="00D66454"/>
    <w:rsid w:val="00D90133"/>
    <w:rsid w:val="00DA6718"/>
    <w:rsid w:val="00DB72AC"/>
    <w:rsid w:val="00DE3B45"/>
    <w:rsid w:val="00DF3589"/>
    <w:rsid w:val="00E24BF9"/>
    <w:rsid w:val="00EA0F25"/>
    <w:rsid w:val="00ED73CF"/>
    <w:rsid w:val="00F03363"/>
    <w:rsid w:val="00F20DAA"/>
    <w:rsid w:val="00F415C7"/>
    <w:rsid w:val="00F55770"/>
    <w:rsid w:val="00F57184"/>
    <w:rsid w:val="00F9242B"/>
    <w:rsid w:val="00FC3AD8"/>
    <w:rsid w:val="00FE3007"/>
    <w:rsid w:val="749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187"/>
        <o:r id="V:Rule2" type="connector" idref="#_x0000_s1188"/>
        <o:r id="V:Rule3" type="connector" idref="#_x0000_s1189"/>
        <o:r id="V:Rule4" type="connector" idref="#_x0000_s1190"/>
        <o:r id="V:Rule5" type="connector" idref="#_x0000_s1468"/>
        <o:r id="V:Rule6" type="connector" idref="#_x0000_s1488"/>
        <o:r id="V:Rule7" type="connector" idref="#_x0000_s1502"/>
        <o:r id="V:Rule8" type="connector" idref="#_x0000_s1507"/>
        <o:r id="V:Rule9" type="connector" idref="#_x0000_s1508"/>
        <o:r id="V:Rule10" type="connector" idref="#_x0000_s1512"/>
        <o:r id="V:Rule11" type="connector" idref="#_x0000_s1514"/>
        <o:r id="V:Rule12" type="connector" idref="#_x0000_s1515"/>
        <o:r id="V:Rule13" type="connector" idref="#_x0000_s1516"/>
        <o:r id="V:Rule14" type="connector" idref="#_x0000_s1530"/>
      </o:rules>
    </o:shapelayout>
  </w:shapeDefaults>
  <w:doNotEmbedSmartTags/>
  <w:decimalSymbol w:val="."/>
  <w:listSeparator w:val=","/>
  <w14:docId w14:val="315275DE"/>
  <w15:chartTrackingRefBased/>
  <w15:docId w15:val="{C4B43112-7053-4D2E-8192-5520054F5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paragraph" w:styleId="Heading1">
    <w:name w:val="heading 1"/>
    <w:basedOn w:val="Heading"/>
    <w:next w:val="Normal"/>
    <w:qFormat/>
    <w:pPr>
      <w:outlineLvl w:val="0"/>
    </w:pPr>
    <w:rPr>
      <w:rFonts w:eastAsia="MS Mincho"/>
      <w:sz w:val="28"/>
    </w:rPr>
  </w:style>
  <w:style w:type="paragraph" w:styleId="Heading2">
    <w:name w:val="heading 2"/>
    <w:basedOn w:val="Heading1"/>
    <w:next w:val="Heading3"/>
    <w:autoRedefine/>
    <w:qFormat/>
    <w:rsid w:val="0005714B"/>
    <w:pPr>
      <w:numPr>
        <w:ilvl w:val="1"/>
      </w:numPr>
      <w:spacing w:after="60"/>
      <w:outlineLvl w:val="1"/>
    </w:pPr>
    <w:rPr>
      <w:rFonts w:cs="Arial"/>
      <w:iCs/>
      <w:color w:val="auto"/>
    </w:rPr>
  </w:style>
  <w:style w:type="paragraph" w:styleId="Heading3">
    <w:name w:val="heading 3"/>
    <w:basedOn w:val="Normal"/>
    <w:next w:val="Normal"/>
    <w:qFormat/>
    <w:rsid w:val="00D4343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WW8Num4z1" w:customStyle="1">
    <w:name w:val="WW8Num4z1"/>
    <w:rPr>
      <w:rFonts w:ascii="Symbol" w:hAnsi="Symbol"/>
    </w:rPr>
  </w:style>
  <w:style w:type="character" w:styleId="WW8Num4z2" w:customStyle="1">
    <w:name w:val="WW8Num4z2"/>
    <w:rPr>
      <w:rFonts w:ascii="Courier New" w:hAnsi="Courier New" w:cs="Courier New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0" w:customStyle="1">
    <w:name w:val="WW8Num7z0"/>
    <w:rPr>
      <w:rFonts w:ascii="Symbol" w:hAnsi="Symbol"/>
      <w:b w:val="0"/>
      <w:i w:val="0"/>
      <w:caps w:val="0"/>
      <w:smallCaps w:val="0"/>
      <w:strike/>
      <w:outline/>
      <w:color w:val="000000"/>
      <w:position w:val="0"/>
      <w:sz w:val="18"/>
      <w:szCs w:val="18"/>
      <w:vertAlign w:val="baseli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styleId="WW8Num7z1" w:customStyle="1">
    <w:name w:val="WW8Num7z1"/>
    <w:rPr>
      <w:b w:val="0"/>
      <w:i w:val="0"/>
      <w:caps w:val="0"/>
      <w:smallCaps w:val="0"/>
      <w:strike w:val="0"/>
      <w:dstrike w:val="0"/>
      <w:color w:val="000000"/>
      <w:position w:val="0"/>
      <w:sz w:val="18"/>
      <w:szCs w:val="18"/>
      <w:vertAlign w:val="baseli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7z3" w:customStyle="1">
    <w:name w:val="WW8Num7z3"/>
    <w:rPr>
      <w:rFonts w:ascii="Symbol" w:hAnsi="Symbol"/>
    </w:rPr>
  </w:style>
  <w:style w:type="character" w:styleId="WW8Num7z4" w:customStyle="1">
    <w:name w:val="WW8Num7z4"/>
    <w:rPr>
      <w:rFonts w:ascii="Courier New" w:hAnsi="Courier New" w:cs="Courier New"/>
    </w:rPr>
  </w:style>
  <w:style w:type="character" w:styleId="WW8Num7z5" w:customStyle="1">
    <w:name w:val="WW8Num7z5"/>
    <w:rPr>
      <w:rFonts w:ascii="Wingdings" w:hAnsi="Wingdings"/>
    </w:rPr>
  </w:style>
  <w:style w:type="character" w:styleId="WW8Num10z1" w:customStyle="1">
    <w:name w:val="WW8Num10z1"/>
    <w:rPr>
      <w:rFonts w:ascii="Times New Roman" w:hAnsi="Times New Roman" w:eastAsia="Times New Roman" w:cs="Times New Roman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3z1" w:customStyle="1">
    <w:name w:val="WW8Num13z1"/>
    <w:rPr>
      <w:rFonts w:ascii="Symbol" w:hAnsi="Symbol"/>
    </w:rPr>
  </w:style>
  <w:style w:type="character" w:styleId="WW8Num14z1" w:customStyle="1">
    <w:name w:val="WW8Num14z1"/>
    <w:rPr>
      <w:rFonts w:ascii="Symbol" w:hAnsi="Symbol"/>
    </w:rPr>
  </w:style>
  <w:style w:type="character" w:styleId="WW8Num17z0" w:customStyle="1">
    <w:name w:val="WW8Num17z0"/>
    <w:rPr>
      <w:rFonts w:ascii="Symbol" w:hAnsi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/>
    </w:rPr>
  </w:style>
  <w:style w:type="character" w:styleId="WW8Num19z0" w:customStyle="1">
    <w:name w:val="WW8Num19z0"/>
    <w:rPr>
      <w:color w:val="339966"/>
    </w:rPr>
  </w:style>
  <w:style w:type="character" w:styleId="WW8Num20z0" w:customStyle="1">
    <w:name w:val="WW8Num20z0"/>
    <w:rPr>
      <w:rFonts w:ascii="Wingdings" w:hAnsi="Wingdings"/>
    </w:rPr>
  </w:style>
  <w:style w:type="character" w:styleId="WW8Num20z1" w:customStyle="1">
    <w:name w:val="WW8Num20z1"/>
    <w:rPr>
      <w:rFonts w:ascii="Courier New" w:hAnsi="Courier New"/>
    </w:rPr>
  </w:style>
  <w:style w:type="character" w:styleId="WW8Num20z3" w:customStyle="1">
    <w:name w:val="WW8Num20z3"/>
    <w:rPr>
      <w:rFonts w:ascii="Symbol" w:hAnsi="Symbol"/>
    </w:rPr>
  </w:style>
  <w:style w:type="character" w:styleId="WW8Num21z0" w:customStyle="1">
    <w:name w:val="WW8Num21z0"/>
    <w:rPr>
      <w:rFonts w:ascii="Symbol" w:hAnsi="Symbol"/>
    </w:rPr>
  </w:style>
  <w:style w:type="character" w:styleId="WW8Num21z1" w:customStyle="1">
    <w:name w:val="WW8Num21z1"/>
    <w:rPr>
      <w:rFonts w:ascii="Courier New" w:hAnsi="Courier New" w:cs="Courier New"/>
    </w:rPr>
  </w:style>
  <w:style w:type="character" w:styleId="WW8Num21z2" w:customStyle="1">
    <w:name w:val="WW8Num21z2"/>
    <w:rPr>
      <w:rFonts w:ascii="Wingdings" w:hAnsi="Wingdings"/>
    </w:rPr>
  </w:style>
  <w:style w:type="character" w:styleId="WW8Num22z0" w:customStyle="1">
    <w:name w:val="WW8Num22z0"/>
    <w:rPr>
      <w:rFonts w:ascii="Symbol" w:hAnsi="Symbol"/>
    </w:rPr>
  </w:style>
  <w:style w:type="character" w:styleId="WW8Num22z1" w:customStyle="1">
    <w:name w:val="WW8Num22z1"/>
    <w:rPr>
      <w:rFonts w:ascii="Courier New" w:hAnsi="Courier New" w:cs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4z0" w:customStyle="1">
    <w:name w:val="WW8Num24z0"/>
    <w:rPr>
      <w:rFonts w:ascii="Courier New" w:hAnsi="Courier New"/>
    </w:rPr>
  </w:style>
  <w:style w:type="character" w:styleId="WW8Num24z2" w:customStyle="1">
    <w:name w:val="WW8Num24z2"/>
    <w:rPr>
      <w:rFonts w:ascii="Wingdings" w:hAnsi="Wingdings"/>
    </w:rPr>
  </w:style>
  <w:style w:type="character" w:styleId="WW8Num24z3" w:customStyle="1">
    <w:name w:val="WW8Num24z3"/>
    <w:rPr>
      <w:rFonts w:ascii="Symbol" w:hAnsi="Symbol"/>
    </w:rPr>
  </w:style>
  <w:style w:type="character" w:styleId="DefaultParagraphFont0">
    <w:name w:val="Default Paragraph Font0"/>
  </w:style>
  <w:style w:type="character" w:styleId="Hyperlink">
    <w:name w:val="Hyperlink"/>
    <w:rPr>
      <w:color w:val="339966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AA1CAF"/>
    <w:pPr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semiHidden/>
    <w:rsid w:val="00340D6B"/>
    <w:rPr>
      <w:sz w:val="16"/>
      <w:szCs w:val="16"/>
    </w:rPr>
  </w:style>
  <w:style w:type="character" w:styleId="PageNumber">
    <w:name w:val="page number"/>
    <w:basedOn w:val="DefaultParagraphFont0"/>
  </w:style>
  <w:style w:type="character" w:styleId="Heading1Char" w:customStyle="1">
    <w:name w:val="Heading 1 Char"/>
    <w:rPr>
      <w:szCs w:val="32"/>
    </w:rPr>
  </w:style>
  <w:style w:type="paragraph" w:styleId="Heading" w:customStyle="1">
    <w:name w:val="Heading"/>
    <w:basedOn w:val="Normal"/>
    <w:next w:val="BodyText"/>
    <w:autoRedefine/>
    <w:rsid w:val="009B7D38"/>
    <w:pPr>
      <w:keepNext/>
      <w:numPr>
        <w:numId w:val="1"/>
      </w:numPr>
      <w:spacing w:before="240" w:after="120"/>
    </w:pPr>
    <w:rPr>
      <w:rFonts w:ascii="Arial" w:hAnsi="Arial" w:eastAsia="SimSun" w:cs="Tahoma"/>
      <w:b/>
      <w:color w:val="000080"/>
      <w:sz w:val="40"/>
      <w:szCs w:val="28"/>
    </w:rPr>
  </w:style>
  <w:style w:type="paragraph" w:styleId="BodyText">
    <w:name w:val="Body Text"/>
    <w:basedOn w:val="Normal"/>
    <w:pPr>
      <w:jc w:val="both"/>
    </w:pPr>
    <w:rPr>
      <w:sz w:val="22"/>
      <w:szCs w:val="20"/>
      <w:lang w:val="en-GB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left" w:pos="420"/>
        <w:tab w:val="right" w:leader="dot" w:pos="8630"/>
      </w:tabs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Index"/>
    <w:uiPriority w:val="39"/>
    <w:pPr>
      <w:tabs>
        <w:tab w:val="right" w:leader="dot" w:pos="9406"/>
      </w:tabs>
      <w:ind w:left="566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styleId="Contents10" w:customStyle="1">
    <w:name w:val="Contents 10"/>
    <w:basedOn w:val="Index"/>
    <w:pPr>
      <w:tabs>
        <w:tab w:val="right" w:leader="dot" w:pos="7425"/>
      </w:tabs>
      <w:ind w:left="2547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BodyText"/>
  </w:style>
  <w:style w:type="paragraph" w:styleId="DocumentMap">
    <w:name w:val="Document Map"/>
    <w:basedOn w:val="Normal"/>
    <w:semiHidden/>
    <w:rsid w:val="00D4343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semiHidden/>
    <w:rsid w:val="00340D6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0D6B"/>
    <w:rPr>
      <w:b/>
      <w:bCs/>
    </w:rPr>
  </w:style>
  <w:style w:type="paragraph" w:styleId="BalloonText">
    <w:name w:val="Balloon Text"/>
    <w:basedOn w:val="Normal"/>
    <w:semiHidden/>
    <w:rsid w:val="00340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2B72-0230-484F-8AA5-3584317335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aptech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Index</dc:title>
  <dc:subject/>
  <dc:creator>Manju</dc:creator>
  <keywords/>
  <lastModifiedBy>Masanori Kawai</lastModifiedBy>
  <revision>16</revision>
  <lastPrinted>2010-09-01T09:24:00.0000000Z</lastPrinted>
  <dcterms:created xsi:type="dcterms:W3CDTF">2021-10-16T10:40:00.0000000Z</dcterms:created>
  <dcterms:modified xsi:type="dcterms:W3CDTF">2021-10-16T10:56:32.5043377Z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-1094585596</vt:r8>
  </property>
  <property fmtid="{D5CDD505-2E9C-101B-9397-08002B2CF9AE}" pid="3" name="_AuthorEmail">
    <vt:lpwstr>eprojects@aptech.ac.in</vt:lpwstr>
  </property>
  <property fmtid="{D5CDD505-2E9C-101B-9397-08002B2CF9AE}" pid="4" name="_AuthorEmailDisplayName">
    <vt:lpwstr>Ashish Saxena</vt:lpwstr>
  </property>
  <property fmtid="{D5CDD505-2E9C-101B-9397-08002B2CF9AE}" pid="5" name="_EmailSubject">
    <vt:lpwstr>eProject Specification (Personal Manager - dotnet)</vt:lpwstr>
  </property>
  <property fmtid="{D5CDD505-2E9C-101B-9397-08002B2CF9AE}" pid="6" name="_PreviousAdHocReviewCycleID">
    <vt:r8>90079313</vt:r8>
  </property>
</Properties>
</file>